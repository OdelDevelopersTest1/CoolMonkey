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90B" w:rsidRPr="008146FF" w:rsidRDefault="0046590B" w:rsidP="008146FF">
      <w:pPr>
        <w:spacing w:before="14" w:line="276" w:lineRule="auto"/>
        <w:rPr>
          <w:sz w:val="22"/>
          <w:szCs w:val="28"/>
        </w:rPr>
      </w:pPr>
    </w:p>
    <w:p w:rsidR="0046590B" w:rsidRPr="008146FF" w:rsidRDefault="00784290" w:rsidP="008146FF">
      <w:pPr>
        <w:spacing w:line="276" w:lineRule="auto"/>
        <w:ind w:left="211" w:right="460"/>
        <w:jc w:val="center"/>
        <w:rPr>
          <w:rFonts w:ascii="Arial" w:eastAsia="Arial" w:hAnsi="Arial" w:cs="Arial"/>
          <w:sz w:val="48"/>
          <w:szCs w:val="56"/>
        </w:rPr>
      </w:pPr>
      <w:r w:rsidRPr="008146FF">
        <w:rPr>
          <w:rFonts w:ascii="Arial" w:eastAsia="Arial" w:hAnsi="Arial" w:cs="Arial"/>
          <w:spacing w:val="-12"/>
          <w:position w:val="-1"/>
          <w:sz w:val="48"/>
          <w:szCs w:val="56"/>
        </w:rPr>
        <w:t>CoolMonkey</w:t>
      </w:r>
      <w:r w:rsidR="00CD099B" w:rsidRPr="008146FF">
        <w:rPr>
          <w:rFonts w:ascii="Arial" w:eastAsia="Arial" w:hAnsi="Arial" w:cs="Arial"/>
          <w:spacing w:val="-26"/>
          <w:position w:val="-1"/>
          <w:sz w:val="48"/>
          <w:szCs w:val="56"/>
        </w:rPr>
        <w:t xml:space="preserve"> </w:t>
      </w:r>
      <w:r w:rsidR="00CD099B" w:rsidRPr="008146FF">
        <w:rPr>
          <w:rFonts w:ascii="Arial" w:eastAsia="Arial" w:hAnsi="Arial" w:cs="Arial"/>
          <w:spacing w:val="-74"/>
          <w:position w:val="-1"/>
          <w:sz w:val="48"/>
          <w:szCs w:val="56"/>
        </w:rPr>
        <w:t>T</w:t>
      </w:r>
      <w:r w:rsidR="00CD099B" w:rsidRPr="008146FF">
        <w:rPr>
          <w:rFonts w:ascii="Arial" w:eastAsia="Arial" w:hAnsi="Arial" w:cs="Arial"/>
          <w:spacing w:val="-15"/>
          <w:position w:val="-1"/>
          <w:sz w:val="48"/>
          <w:szCs w:val="56"/>
        </w:rPr>
        <w:t>a</w:t>
      </w:r>
      <w:r w:rsidR="00CD099B" w:rsidRPr="008146FF">
        <w:rPr>
          <w:rFonts w:ascii="Arial" w:eastAsia="Arial" w:hAnsi="Arial" w:cs="Arial"/>
          <w:position w:val="-1"/>
          <w:sz w:val="48"/>
          <w:szCs w:val="56"/>
        </w:rPr>
        <w:t>p</w:t>
      </w:r>
      <w:r w:rsidR="00CD099B" w:rsidRPr="008146FF">
        <w:rPr>
          <w:rFonts w:ascii="Arial" w:eastAsia="Arial" w:hAnsi="Arial" w:cs="Arial"/>
          <w:spacing w:val="-16"/>
          <w:position w:val="-1"/>
          <w:sz w:val="48"/>
          <w:szCs w:val="56"/>
        </w:rPr>
        <w:t xml:space="preserve"> </w:t>
      </w:r>
      <w:r w:rsidR="00CD099B" w:rsidRPr="008146FF">
        <w:rPr>
          <w:rFonts w:ascii="Arial" w:eastAsia="Arial" w:hAnsi="Arial" w:cs="Arial"/>
          <w:position w:val="-1"/>
          <w:sz w:val="48"/>
          <w:szCs w:val="56"/>
        </w:rPr>
        <w:t>2</w:t>
      </w:r>
      <w:r w:rsidR="00CD099B" w:rsidRPr="008146FF">
        <w:rPr>
          <w:rFonts w:ascii="Arial" w:eastAsia="Arial" w:hAnsi="Arial" w:cs="Arial"/>
          <w:spacing w:val="-21"/>
          <w:position w:val="-1"/>
          <w:sz w:val="48"/>
          <w:szCs w:val="56"/>
        </w:rPr>
        <w:t xml:space="preserve"> </w:t>
      </w:r>
      <w:r w:rsidR="00CD099B" w:rsidRPr="008146FF">
        <w:rPr>
          <w:rFonts w:ascii="Arial" w:eastAsia="Arial" w:hAnsi="Arial" w:cs="Arial"/>
          <w:spacing w:val="-15"/>
          <w:position w:val="-1"/>
          <w:sz w:val="48"/>
          <w:szCs w:val="56"/>
        </w:rPr>
        <w:t>E</w:t>
      </w:r>
      <w:r w:rsidR="00CD099B" w:rsidRPr="008146FF">
        <w:rPr>
          <w:rFonts w:ascii="Arial" w:eastAsia="Arial" w:hAnsi="Arial" w:cs="Arial"/>
          <w:spacing w:val="-10"/>
          <w:position w:val="-1"/>
          <w:sz w:val="48"/>
          <w:szCs w:val="56"/>
        </w:rPr>
        <w:t>a</w:t>
      </w:r>
      <w:r w:rsidR="00CD099B" w:rsidRPr="008146FF">
        <w:rPr>
          <w:rFonts w:ascii="Arial" w:eastAsia="Arial" w:hAnsi="Arial" w:cs="Arial"/>
          <w:spacing w:val="-14"/>
          <w:position w:val="-1"/>
          <w:sz w:val="48"/>
          <w:szCs w:val="56"/>
        </w:rPr>
        <w:t>r</w:t>
      </w:r>
      <w:r w:rsidR="00CD099B" w:rsidRPr="008146FF">
        <w:rPr>
          <w:rFonts w:ascii="Arial" w:eastAsia="Arial" w:hAnsi="Arial" w:cs="Arial"/>
          <w:position w:val="-1"/>
          <w:sz w:val="48"/>
          <w:szCs w:val="56"/>
        </w:rPr>
        <w:t>n</w:t>
      </w:r>
      <w:r w:rsidR="00CD099B" w:rsidRPr="008146FF">
        <w:rPr>
          <w:rFonts w:ascii="Arial" w:eastAsia="Arial" w:hAnsi="Arial" w:cs="Arial"/>
          <w:spacing w:val="-16"/>
          <w:position w:val="-1"/>
          <w:sz w:val="48"/>
          <w:szCs w:val="56"/>
        </w:rPr>
        <w:t xml:space="preserve"> </w:t>
      </w:r>
      <w:r w:rsidR="00CD099B" w:rsidRPr="008146FF">
        <w:rPr>
          <w:rFonts w:ascii="Arial" w:eastAsia="Arial" w:hAnsi="Arial" w:cs="Arial"/>
          <w:spacing w:val="-12"/>
          <w:position w:val="-1"/>
          <w:sz w:val="48"/>
          <w:szCs w:val="56"/>
        </w:rPr>
        <w:t>C</w:t>
      </w:r>
      <w:r w:rsidR="00CD099B" w:rsidRPr="008146FF">
        <w:rPr>
          <w:rFonts w:ascii="Arial" w:eastAsia="Arial" w:hAnsi="Arial" w:cs="Arial"/>
          <w:spacing w:val="-10"/>
          <w:position w:val="-1"/>
          <w:sz w:val="48"/>
          <w:szCs w:val="56"/>
        </w:rPr>
        <w:t>l</w:t>
      </w:r>
      <w:r w:rsidR="00CD099B" w:rsidRPr="008146FF">
        <w:rPr>
          <w:rFonts w:ascii="Arial" w:eastAsia="Arial" w:hAnsi="Arial" w:cs="Arial"/>
          <w:spacing w:val="-14"/>
          <w:position w:val="-1"/>
          <w:sz w:val="48"/>
          <w:szCs w:val="56"/>
        </w:rPr>
        <w:t>i</w:t>
      </w:r>
      <w:r w:rsidR="00CD099B" w:rsidRPr="008146FF">
        <w:rPr>
          <w:rFonts w:ascii="Arial" w:eastAsia="Arial" w:hAnsi="Arial" w:cs="Arial"/>
          <w:spacing w:val="-12"/>
          <w:position w:val="-1"/>
          <w:sz w:val="48"/>
          <w:szCs w:val="56"/>
        </w:rPr>
        <w:t>c</w:t>
      </w:r>
      <w:r w:rsidR="00CD099B" w:rsidRPr="008146FF">
        <w:rPr>
          <w:rFonts w:ascii="Arial" w:eastAsia="Arial" w:hAnsi="Arial" w:cs="Arial"/>
          <w:spacing w:val="-7"/>
          <w:position w:val="-1"/>
          <w:sz w:val="48"/>
          <w:szCs w:val="56"/>
        </w:rPr>
        <w:t>k</w:t>
      </w:r>
      <w:r w:rsidR="00CD099B" w:rsidRPr="008146FF">
        <w:rPr>
          <w:rFonts w:ascii="Arial" w:eastAsia="Arial" w:hAnsi="Arial" w:cs="Arial"/>
          <w:spacing w:val="-10"/>
          <w:position w:val="-1"/>
          <w:sz w:val="48"/>
          <w:szCs w:val="56"/>
        </w:rPr>
        <w:t>e</w:t>
      </w:r>
      <w:r w:rsidR="00CD099B" w:rsidRPr="008146FF">
        <w:rPr>
          <w:rFonts w:ascii="Arial" w:eastAsia="Arial" w:hAnsi="Arial" w:cs="Arial"/>
          <w:position w:val="-1"/>
          <w:sz w:val="48"/>
          <w:szCs w:val="56"/>
        </w:rPr>
        <w:t>r</w:t>
      </w:r>
      <w:r w:rsidR="00CD099B" w:rsidRPr="008146FF">
        <w:rPr>
          <w:rFonts w:ascii="Arial" w:eastAsia="Arial" w:hAnsi="Arial" w:cs="Arial"/>
          <w:spacing w:val="-20"/>
          <w:position w:val="-1"/>
          <w:sz w:val="48"/>
          <w:szCs w:val="56"/>
        </w:rPr>
        <w:t xml:space="preserve"> </w:t>
      </w:r>
      <w:r w:rsidR="00CD099B" w:rsidRPr="008146FF">
        <w:rPr>
          <w:rFonts w:ascii="Arial" w:eastAsia="Arial" w:hAnsi="Arial" w:cs="Arial"/>
          <w:spacing w:val="-10"/>
          <w:position w:val="-1"/>
          <w:sz w:val="48"/>
          <w:szCs w:val="56"/>
        </w:rPr>
        <w:t>Ga</w:t>
      </w:r>
      <w:r w:rsidR="00CD099B" w:rsidRPr="008146FF">
        <w:rPr>
          <w:rFonts w:ascii="Arial" w:eastAsia="Arial" w:hAnsi="Arial" w:cs="Arial"/>
          <w:spacing w:val="-12"/>
          <w:position w:val="-1"/>
          <w:sz w:val="48"/>
          <w:szCs w:val="56"/>
        </w:rPr>
        <w:t>m</w:t>
      </w:r>
      <w:r w:rsidR="00CD099B" w:rsidRPr="008146FF">
        <w:rPr>
          <w:rFonts w:ascii="Arial" w:eastAsia="Arial" w:hAnsi="Arial" w:cs="Arial"/>
          <w:position w:val="-1"/>
          <w:sz w:val="48"/>
          <w:szCs w:val="56"/>
        </w:rPr>
        <w:t>e</w:t>
      </w:r>
    </w:p>
    <w:p w:rsidR="0046590B" w:rsidRPr="00360FBC" w:rsidRDefault="00CD099B" w:rsidP="00360FBC">
      <w:pPr>
        <w:spacing w:before="84" w:line="276" w:lineRule="auto"/>
        <w:ind w:left="2350" w:right="2638"/>
        <w:jc w:val="center"/>
        <w:rPr>
          <w:rFonts w:ascii="Arial" w:eastAsia="Arial" w:hAnsi="Arial" w:cs="Arial"/>
          <w:sz w:val="22"/>
          <w:szCs w:val="28"/>
        </w:rPr>
      </w:pPr>
      <w:r w:rsidRPr="008146FF">
        <w:rPr>
          <w:rFonts w:ascii="Arial" w:eastAsia="Arial" w:hAnsi="Arial" w:cs="Arial"/>
          <w:color w:val="585858"/>
          <w:spacing w:val="17"/>
          <w:sz w:val="22"/>
          <w:szCs w:val="28"/>
        </w:rPr>
        <w:t>T</w:t>
      </w:r>
      <w:r w:rsidRPr="008146FF">
        <w:rPr>
          <w:rFonts w:ascii="Arial" w:eastAsia="Arial" w:hAnsi="Arial" w:cs="Arial"/>
          <w:color w:val="585858"/>
          <w:spacing w:val="13"/>
          <w:sz w:val="22"/>
          <w:szCs w:val="28"/>
        </w:rPr>
        <w:t>e</w:t>
      </w:r>
      <w:r w:rsidRPr="008146FF">
        <w:rPr>
          <w:rFonts w:ascii="Arial" w:eastAsia="Arial" w:hAnsi="Arial" w:cs="Arial"/>
          <w:color w:val="585858"/>
          <w:spacing w:val="15"/>
          <w:sz w:val="22"/>
          <w:szCs w:val="28"/>
        </w:rPr>
        <w:t>l</w:t>
      </w:r>
      <w:r w:rsidRPr="008146FF">
        <w:rPr>
          <w:rFonts w:ascii="Arial" w:eastAsia="Arial" w:hAnsi="Arial" w:cs="Arial"/>
          <w:color w:val="585858"/>
          <w:spacing w:val="18"/>
          <w:sz w:val="22"/>
          <w:szCs w:val="28"/>
        </w:rPr>
        <w:t>e</w:t>
      </w:r>
      <w:r w:rsidRPr="008146FF">
        <w:rPr>
          <w:rFonts w:ascii="Arial" w:eastAsia="Arial" w:hAnsi="Arial" w:cs="Arial"/>
          <w:color w:val="585858"/>
          <w:spacing w:val="13"/>
          <w:sz w:val="22"/>
          <w:szCs w:val="28"/>
        </w:rPr>
        <w:t>g</w:t>
      </w:r>
      <w:r w:rsidRPr="008146FF">
        <w:rPr>
          <w:rFonts w:ascii="Arial" w:eastAsia="Arial" w:hAnsi="Arial" w:cs="Arial"/>
          <w:color w:val="585858"/>
          <w:spacing w:val="18"/>
          <w:sz w:val="22"/>
          <w:szCs w:val="28"/>
        </w:rPr>
        <w:t>r</w:t>
      </w:r>
      <w:r w:rsidRPr="008146FF">
        <w:rPr>
          <w:rFonts w:ascii="Arial" w:eastAsia="Arial" w:hAnsi="Arial" w:cs="Arial"/>
          <w:color w:val="585858"/>
          <w:spacing w:val="13"/>
          <w:sz w:val="22"/>
          <w:szCs w:val="28"/>
        </w:rPr>
        <w:t>a</w:t>
      </w:r>
      <w:r w:rsidRPr="008146FF">
        <w:rPr>
          <w:rFonts w:ascii="Arial" w:eastAsia="Arial" w:hAnsi="Arial" w:cs="Arial"/>
          <w:color w:val="585858"/>
          <w:sz w:val="22"/>
          <w:szCs w:val="28"/>
        </w:rPr>
        <w:t>m</w:t>
      </w:r>
      <w:r w:rsidRPr="008146FF">
        <w:rPr>
          <w:rFonts w:ascii="Arial" w:eastAsia="Arial" w:hAnsi="Arial" w:cs="Arial"/>
          <w:color w:val="585858"/>
          <w:spacing w:val="24"/>
          <w:sz w:val="22"/>
          <w:szCs w:val="28"/>
        </w:rPr>
        <w:t xml:space="preserve"> </w:t>
      </w:r>
      <w:r w:rsidRPr="008146FF">
        <w:rPr>
          <w:rFonts w:ascii="Arial" w:eastAsia="Arial" w:hAnsi="Arial" w:cs="Arial"/>
          <w:color w:val="585858"/>
          <w:spacing w:val="8"/>
          <w:w w:val="99"/>
          <w:sz w:val="22"/>
          <w:szCs w:val="28"/>
        </w:rPr>
        <w:t>M</w:t>
      </w:r>
      <w:r w:rsidRPr="008146FF">
        <w:rPr>
          <w:rFonts w:ascii="Arial" w:eastAsia="Arial" w:hAnsi="Arial" w:cs="Arial"/>
          <w:color w:val="585858"/>
          <w:w w:val="99"/>
          <w:sz w:val="22"/>
          <w:szCs w:val="28"/>
        </w:rPr>
        <w:t>i</w:t>
      </w:r>
      <w:r w:rsidRPr="008146FF">
        <w:rPr>
          <w:rFonts w:ascii="Arial" w:eastAsia="Arial" w:hAnsi="Arial" w:cs="Arial"/>
          <w:color w:val="585858"/>
          <w:spacing w:val="-58"/>
          <w:sz w:val="22"/>
          <w:szCs w:val="28"/>
        </w:rPr>
        <w:t xml:space="preserve"> </w:t>
      </w:r>
      <w:r w:rsidRPr="008146FF">
        <w:rPr>
          <w:rFonts w:ascii="Arial" w:eastAsia="Arial" w:hAnsi="Arial" w:cs="Arial"/>
          <w:color w:val="585858"/>
          <w:spacing w:val="13"/>
          <w:sz w:val="22"/>
          <w:szCs w:val="28"/>
        </w:rPr>
        <w:t>n</w:t>
      </w:r>
      <w:r w:rsidRPr="008146FF">
        <w:rPr>
          <w:rFonts w:ascii="Arial" w:eastAsia="Arial" w:hAnsi="Arial" w:cs="Arial"/>
          <w:color w:val="585858"/>
          <w:sz w:val="22"/>
          <w:szCs w:val="28"/>
        </w:rPr>
        <w:t>i</w:t>
      </w:r>
      <w:r w:rsidRPr="008146FF">
        <w:rPr>
          <w:rFonts w:ascii="Arial" w:eastAsia="Arial" w:hAnsi="Arial" w:cs="Arial"/>
          <w:color w:val="585858"/>
          <w:spacing w:val="26"/>
          <w:sz w:val="22"/>
          <w:szCs w:val="28"/>
        </w:rPr>
        <w:t xml:space="preserve"> </w:t>
      </w:r>
      <w:r w:rsidRPr="008146FF">
        <w:rPr>
          <w:rFonts w:ascii="Arial" w:eastAsia="Arial" w:hAnsi="Arial" w:cs="Arial"/>
          <w:color w:val="585858"/>
          <w:w w:val="99"/>
          <w:sz w:val="22"/>
          <w:szCs w:val="28"/>
        </w:rPr>
        <w:t>A</w:t>
      </w:r>
      <w:r w:rsidRPr="008146FF">
        <w:rPr>
          <w:rFonts w:ascii="Arial" w:eastAsia="Arial" w:hAnsi="Arial" w:cs="Arial"/>
          <w:color w:val="585858"/>
          <w:spacing w:val="-57"/>
          <w:sz w:val="22"/>
          <w:szCs w:val="28"/>
        </w:rPr>
        <w:t xml:space="preserve"> </w:t>
      </w:r>
      <w:r w:rsidRPr="008146FF">
        <w:rPr>
          <w:rFonts w:ascii="Arial" w:eastAsia="Arial" w:hAnsi="Arial" w:cs="Arial"/>
          <w:color w:val="585858"/>
          <w:spacing w:val="18"/>
          <w:sz w:val="22"/>
          <w:szCs w:val="28"/>
        </w:rPr>
        <w:t>p</w:t>
      </w:r>
      <w:r w:rsidRPr="008146FF">
        <w:rPr>
          <w:rFonts w:ascii="Arial" w:eastAsia="Arial" w:hAnsi="Arial" w:cs="Arial"/>
          <w:color w:val="585858"/>
          <w:sz w:val="22"/>
          <w:szCs w:val="28"/>
        </w:rPr>
        <w:t>p</w:t>
      </w:r>
      <w:r w:rsidRPr="008146FF">
        <w:rPr>
          <w:rFonts w:ascii="Arial" w:eastAsia="Arial" w:hAnsi="Arial" w:cs="Arial"/>
          <w:color w:val="585858"/>
          <w:spacing w:val="23"/>
          <w:sz w:val="22"/>
          <w:szCs w:val="28"/>
        </w:rPr>
        <w:t xml:space="preserve"> </w:t>
      </w:r>
      <w:r w:rsidRPr="008146FF">
        <w:rPr>
          <w:rFonts w:ascii="Arial" w:eastAsia="Arial" w:hAnsi="Arial" w:cs="Arial"/>
          <w:color w:val="585858"/>
          <w:sz w:val="22"/>
          <w:szCs w:val="28"/>
        </w:rPr>
        <w:t>+</w:t>
      </w:r>
      <w:r w:rsidRPr="008146FF">
        <w:rPr>
          <w:rFonts w:ascii="Arial" w:eastAsia="Arial" w:hAnsi="Arial" w:cs="Arial"/>
          <w:color w:val="585858"/>
          <w:spacing w:val="26"/>
          <w:sz w:val="22"/>
          <w:szCs w:val="28"/>
        </w:rPr>
        <w:t xml:space="preserve"> </w:t>
      </w:r>
      <w:r w:rsidRPr="008146FF">
        <w:rPr>
          <w:rFonts w:ascii="Arial" w:eastAsia="Arial" w:hAnsi="Arial" w:cs="Arial"/>
          <w:color w:val="585858"/>
          <w:spacing w:val="16"/>
          <w:w w:val="99"/>
          <w:sz w:val="22"/>
          <w:szCs w:val="28"/>
        </w:rPr>
        <w:t>A</w:t>
      </w:r>
      <w:r w:rsidRPr="008146FF">
        <w:rPr>
          <w:rFonts w:ascii="Arial" w:eastAsia="Arial" w:hAnsi="Arial" w:cs="Arial"/>
          <w:color w:val="585858"/>
          <w:w w:val="99"/>
          <w:sz w:val="22"/>
          <w:szCs w:val="28"/>
        </w:rPr>
        <w:t>P</w:t>
      </w:r>
      <w:r w:rsidRPr="008146FF">
        <w:rPr>
          <w:rFonts w:ascii="Arial" w:eastAsia="Arial" w:hAnsi="Arial" w:cs="Arial"/>
          <w:color w:val="585858"/>
          <w:spacing w:val="-57"/>
          <w:sz w:val="22"/>
          <w:szCs w:val="28"/>
        </w:rPr>
        <w:t xml:space="preserve"> </w:t>
      </w:r>
      <w:r w:rsidRPr="008146FF">
        <w:rPr>
          <w:rFonts w:ascii="Arial" w:eastAsia="Arial" w:hAnsi="Arial" w:cs="Arial"/>
          <w:color w:val="585858"/>
          <w:sz w:val="22"/>
          <w:szCs w:val="28"/>
        </w:rPr>
        <w:t>I</w:t>
      </w:r>
      <w:r w:rsidRPr="008146FF">
        <w:rPr>
          <w:rFonts w:ascii="Arial" w:eastAsia="Arial" w:hAnsi="Arial" w:cs="Arial"/>
          <w:color w:val="585858"/>
          <w:spacing w:val="26"/>
          <w:sz w:val="22"/>
          <w:szCs w:val="28"/>
        </w:rPr>
        <w:t xml:space="preserve"> </w:t>
      </w:r>
      <w:r w:rsidRPr="008146FF">
        <w:rPr>
          <w:rFonts w:ascii="Arial" w:eastAsia="Arial" w:hAnsi="Arial" w:cs="Arial"/>
          <w:color w:val="585858"/>
          <w:sz w:val="22"/>
          <w:szCs w:val="28"/>
        </w:rPr>
        <w:t>+</w:t>
      </w:r>
      <w:r w:rsidRPr="008146FF">
        <w:rPr>
          <w:rFonts w:ascii="Arial" w:eastAsia="Arial" w:hAnsi="Arial" w:cs="Arial"/>
          <w:color w:val="585858"/>
          <w:spacing w:val="31"/>
          <w:sz w:val="22"/>
          <w:szCs w:val="28"/>
        </w:rPr>
        <w:t xml:space="preserve"> </w:t>
      </w:r>
      <w:r w:rsidRPr="008146FF">
        <w:rPr>
          <w:rFonts w:ascii="Arial" w:eastAsia="Arial" w:hAnsi="Arial" w:cs="Arial"/>
          <w:color w:val="585858"/>
          <w:spacing w:val="16"/>
          <w:w w:val="99"/>
          <w:sz w:val="22"/>
          <w:szCs w:val="28"/>
        </w:rPr>
        <w:t>B</w:t>
      </w:r>
      <w:r w:rsidRPr="008146FF">
        <w:rPr>
          <w:rFonts w:ascii="Arial" w:eastAsia="Arial" w:hAnsi="Arial" w:cs="Arial"/>
          <w:color w:val="585858"/>
          <w:spacing w:val="18"/>
          <w:w w:val="99"/>
          <w:sz w:val="22"/>
          <w:szCs w:val="28"/>
        </w:rPr>
        <w:t>o</w:t>
      </w:r>
      <w:r w:rsidRPr="008146FF">
        <w:rPr>
          <w:rFonts w:ascii="Arial" w:eastAsia="Arial" w:hAnsi="Arial" w:cs="Arial"/>
          <w:color w:val="585858"/>
          <w:w w:val="99"/>
          <w:sz w:val="22"/>
          <w:szCs w:val="28"/>
        </w:rPr>
        <w:t>t</w:t>
      </w:r>
    </w:p>
    <w:p w:rsidR="0046590B" w:rsidRPr="008146FF" w:rsidRDefault="0046590B" w:rsidP="008146FF">
      <w:pPr>
        <w:spacing w:before="16" w:line="276" w:lineRule="auto"/>
        <w:rPr>
          <w:sz w:val="22"/>
          <w:szCs w:val="28"/>
        </w:rPr>
      </w:pPr>
    </w:p>
    <w:p w:rsidR="00360FBC" w:rsidRDefault="009E63E0" w:rsidP="008146FF">
      <w:pPr>
        <w:spacing w:line="276" w:lineRule="auto"/>
        <w:ind w:left="116"/>
        <w:rPr>
          <w:sz w:val="16"/>
        </w:rPr>
      </w:pPr>
      <w:r>
        <w:rPr>
          <w:sz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225pt">
            <v:imagedata r:id="rId7" o:title=""/>
          </v:shape>
        </w:pict>
      </w:r>
    </w:p>
    <w:p w:rsidR="0046590B" w:rsidRPr="008146FF" w:rsidRDefault="00CD099B" w:rsidP="008146FF">
      <w:pPr>
        <w:spacing w:before="33" w:line="276" w:lineRule="auto"/>
        <w:ind w:left="3558" w:right="3558"/>
        <w:jc w:val="center"/>
        <w:rPr>
          <w:rFonts w:ascii="Arial" w:eastAsia="Arial" w:hAnsi="Arial" w:cs="Arial"/>
          <w:sz w:val="48"/>
          <w:szCs w:val="56"/>
        </w:rPr>
      </w:pPr>
      <w:r w:rsidRPr="008146FF">
        <w:rPr>
          <w:rFonts w:ascii="Arial" w:eastAsia="Arial" w:hAnsi="Arial" w:cs="Arial"/>
          <w:spacing w:val="-10"/>
          <w:sz w:val="48"/>
          <w:szCs w:val="56"/>
        </w:rPr>
        <w:t>Su</w:t>
      </w:r>
      <w:r w:rsidRPr="008146FF">
        <w:rPr>
          <w:rFonts w:ascii="Arial" w:eastAsia="Arial" w:hAnsi="Arial" w:cs="Arial"/>
          <w:spacing w:val="-12"/>
          <w:sz w:val="48"/>
          <w:szCs w:val="56"/>
        </w:rPr>
        <w:t>mm</w:t>
      </w:r>
      <w:r w:rsidRPr="008146FF">
        <w:rPr>
          <w:rFonts w:ascii="Arial" w:eastAsia="Arial" w:hAnsi="Arial" w:cs="Arial"/>
          <w:spacing w:val="-10"/>
          <w:sz w:val="48"/>
          <w:szCs w:val="56"/>
        </w:rPr>
        <w:t>ar</w:t>
      </w:r>
      <w:r w:rsidRPr="008146FF">
        <w:rPr>
          <w:rFonts w:ascii="Arial" w:eastAsia="Arial" w:hAnsi="Arial" w:cs="Arial"/>
          <w:sz w:val="48"/>
          <w:szCs w:val="56"/>
        </w:rPr>
        <w:t>y</w:t>
      </w:r>
    </w:p>
    <w:p w:rsidR="0046590B" w:rsidRPr="008146FF" w:rsidRDefault="0046590B" w:rsidP="008146FF">
      <w:pPr>
        <w:spacing w:before="9" w:line="276" w:lineRule="auto"/>
        <w:rPr>
          <w:sz w:val="12"/>
          <w:szCs w:val="16"/>
        </w:rPr>
      </w:pPr>
    </w:p>
    <w:p w:rsidR="0046590B" w:rsidRPr="008146FF" w:rsidRDefault="00CD099B" w:rsidP="008146FF">
      <w:pPr>
        <w:spacing w:line="276" w:lineRule="auto"/>
        <w:ind w:left="62" w:right="79"/>
        <w:jc w:val="center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spacing w:val="8"/>
          <w:szCs w:val="24"/>
        </w:rPr>
        <w:t>W</w:t>
      </w:r>
      <w:r w:rsidRPr="008146FF">
        <w:rPr>
          <w:rFonts w:ascii="Arial" w:eastAsia="Arial" w:hAnsi="Arial" w:cs="Arial"/>
          <w:spacing w:val="-4"/>
          <w:szCs w:val="24"/>
        </w:rPr>
        <w:t>h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 xml:space="preserve">s </w:t>
      </w:r>
      <w:r w:rsidR="00784290" w:rsidRPr="008146FF">
        <w:rPr>
          <w:rFonts w:ascii="Arial" w:eastAsia="Arial" w:hAnsi="Arial" w:cs="Arial"/>
          <w:spacing w:val="-5"/>
          <w:szCs w:val="24"/>
        </w:rPr>
        <w:t>CoolMonkey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2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ap2</w:t>
      </w:r>
      <w:r w:rsidRPr="008146FF">
        <w:rPr>
          <w:rFonts w:ascii="Arial" w:eastAsia="Arial" w:hAnsi="Arial" w:cs="Arial"/>
          <w:spacing w:val="-2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>ar</w:t>
      </w:r>
      <w:r w:rsidRPr="008146FF">
        <w:rPr>
          <w:rFonts w:ascii="Arial" w:eastAsia="Arial" w:hAnsi="Arial" w:cs="Arial"/>
          <w:spacing w:val="-4"/>
          <w:szCs w:val="24"/>
        </w:rPr>
        <w:t>n</w:t>
      </w:r>
      <w:r w:rsidRPr="008146FF">
        <w:rPr>
          <w:rFonts w:ascii="Arial" w:eastAsia="Arial" w:hAnsi="Arial" w:cs="Arial"/>
          <w:szCs w:val="24"/>
        </w:rPr>
        <w:t>?</w:t>
      </w:r>
      <w:r w:rsidRPr="008146FF">
        <w:rPr>
          <w:rFonts w:ascii="Arial" w:eastAsia="Arial" w:hAnsi="Arial" w:cs="Arial"/>
          <w:spacing w:val="-42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...............................</w:t>
      </w:r>
      <w:r w:rsidRPr="008146FF">
        <w:rPr>
          <w:rFonts w:ascii="Arial" w:eastAsia="Arial" w:hAnsi="Arial" w:cs="Arial"/>
          <w:spacing w:val="1"/>
          <w:szCs w:val="24"/>
        </w:rPr>
        <w:t>.</w:t>
      </w:r>
      <w:r w:rsidRPr="008146FF">
        <w:rPr>
          <w:rFonts w:ascii="Arial" w:eastAsia="Arial" w:hAnsi="Arial" w:cs="Arial"/>
          <w:szCs w:val="24"/>
        </w:rPr>
        <w:t>...............................</w:t>
      </w:r>
      <w:r w:rsidRPr="008146FF">
        <w:rPr>
          <w:rFonts w:ascii="Arial" w:eastAsia="Arial" w:hAnsi="Arial" w:cs="Arial"/>
          <w:spacing w:val="1"/>
          <w:szCs w:val="24"/>
        </w:rPr>
        <w:t>.</w:t>
      </w:r>
      <w:r w:rsidRPr="008146FF">
        <w:rPr>
          <w:rFonts w:ascii="Arial" w:eastAsia="Arial" w:hAnsi="Arial" w:cs="Arial"/>
          <w:szCs w:val="24"/>
        </w:rPr>
        <w:t>..........................</w:t>
      </w:r>
      <w:r w:rsidRPr="008146FF">
        <w:rPr>
          <w:rFonts w:ascii="Arial" w:eastAsia="Arial" w:hAnsi="Arial" w:cs="Arial"/>
          <w:spacing w:val="-18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3</w:t>
      </w:r>
    </w:p>
    <w:p w:rsidR="0046590B" w:rsidRPr="008146FF" w:rsidRDefault="0046590B" w:rsidP="008146FF">
      <w:pPr>
        <w:spacing w:before="6" w:line="276" w:lineRule="auto"/>
        <w:rPr>
          <w:sz w:val="10"/>
          <w:szCs w:val="14"/>
        </w:rPr>
      </w:pPr>
    </w:p>
    <w:p w:rsidR="0046590B" w:rsidRPr="008146FF" w:rsidRDefault="00CD099B" w:rsidP="008146FF">
      <w:pPr>
        <w:spacing w:line="276" w:lineRule="auto"/>
        <w:ind w:left="62" w:right="79"/>
        <w:jc w:val="center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szCs w:val="24"/>
        </w:rPr>
        <w:t>How</w:t>
      </w:r>
      <w:r w:rsidRPr="008146FF">
        <w:rPr>
          <w:rFonts w:ascii="Arial" w:eastAsia="Arial" w:hAnsi="Arial" w:cs="Arial"/>
          <w:spacing w:val="-5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t</w:t>
      </w:r>
      <w:r w:rsidRPr="008146FF">
        <w:rPr>
          <w:rFonts w:ascii="Arial" w:eastAsia="Arial" w:hAnsi="Arial" w:cs="Arial"/>
          <w:szCs w:val="24"/>
        </w:rPr>
        <w:t>o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s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u</w:t>
      </w:r>
      <w:r w:rsidRPr="008146FF">
        <w:rPr>
          <w:rFonts w:ascii="Arial" w:eastAsia="Arial" w:hAnsi="Arial" w:cs="Arial"/>
          <w:szCs w:val="24"/>
        </w:rPr>
        <w:t>p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="00784290" w:rsidRPr="008146FF">
        <w:rPr>
          <w:rFonts w:ascii="Arial" w:eastAsia="Arial" w:hAnsi="Arial" w:cs="Arial"/>
          <w:szCs w:val="24"/>
        </w:rPr>
        <w:t>CoolMonkey</w:t>
      </w:r>
      <w:r w:rsidRPr="008146FF">
        <w:rPr>
          <w:rFonts w:ascii="Arial" w:eastAsia="Arial" w:hAnsi="Arial" w:cs="Arial"/>
          <w:spacing w:val="1"/>
          <w:szCs w:val="24"/>
        </w:rPr>
        <w:t xml:space="preserve"> ga</w:t>
      </w:r>
      <w:r w:rsidRPr="008146FF">
        <w:rPr>
          <w:rFonts w:ascii="Arial" w:eastAsia="Arial" w:hAnsi="Arial" w:cs="Arial"/>
          <w:spacing w:val="-8"/>
          <w:szCs w:val="24"/>
        </w:rPr>
        <w:t>m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fron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pacing w:val="-4"/>
          <w:szCs w:val="24"/>
        </w:rPr>
        <w:t>n</w:t>
      </w:r>
      <w:r w:rsidRPr="008146FF">
        <w:rPr>
          <w:rFonts w:ascii="Arial" w:eastAsia="Arial" w:hAnsi="Arial" w:cs="Arial"/>
          <w:spacing w:val="7"/>
          <w:szCs w:val="24"/>
        </w:rPr>
        <w:t>d</w:t>
      </w:r>
      <w:r w:rsidRPr="008146FF">
        <w:rPr>
          <w:rFonts w:ascii="Arial" w:eastAsia="Arial" w:hAnsi="Arial" w:cs="Arial"/>
          <w:szCs w:val="24"/>
        </w:rPr>
        <w:t>...............................</w:t>
      </w:r>
      <w:r w:rsidRPr="008146FF">
        <w:rPr>
          <w:rFonts w:ascii="Arial" w:eastAsia="Arial" w:hAnsi="Arial" w:cs="Arial"/>
          <w:spacing w:val="1"/>
          <w:szCs w:val="24"/>
        </w:rPr>
        <w:t>.</w:t>
      </w:r>
      <w:r w:rsidRPr="008146FF">
        <w:rPr>
          <w:rFonts w:ascii="Arial" w:eastAsia="Arial" w:hAnsi="Arial" w:cs="Arial"/>
          <w:szCs w:val="24"/>
        </w:rPr>
        <w:t>...............................</w:t>
      </w:r>
      <w:r w:rsidRPr="008146FF">
        <w:rPr>
          <w:rFonts w:ascii="Arial" w:eastAsia="Arial" w:hAnsi="Arial" w:cs="Arial"/>
          <w:spacing w:val="1"/>
          <w:szCs w:val="24"/>
        </w:rPr>
        <w:t>.</w:t>
      </w:r>
      <w:r w:rsidRPr="008146FF">
        <w:rPr>
          <w:rFonts w:ascii="Arial" w:eastAsia="Arial" w:hAnsi="Arial" w:cs="Arial"/>
          <w:szCs w:val="24"/>
        </w:rPr>
        <w:t>...........</w:t>
      </w:r>
      <w:r w:rsidRPr="008146FF">
        <w:rPr>
          <w:rFonts w:ascii="Arial" w:eastAsia="Arial" w:hAnsi="Arial" w:cs="Arial"/>
          <w:spacing w:val="-18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4</w:t>
      </w:r>
    </w:p>
    <w:p w:rsidR="0046590B" w:rsidRPr="008146FF" w:rsidRDefault="0046590B" w:rsidP="008146FF">
      <w:pPr>
        <w:spacing w:before="2" w:line="276" w:lineRule="auto"/>
        <w:rPr>
          <w:sz w:val="10"/>
          <w:szCs w:val="14"/>
        </w:rPr>
      </w:pPr>
    </w:p>
    <w:p w:rsidR="0046590B" w:rsidRPr="008146FF" w:rsidRDefault="00CD099B" w:rsidP="008146FF">
      <w:pPr>
        <w:spacing w:line="276" w:lineRule="auto"/>
        <w:ind w:left="62" w:right="79"/>
        <w:jc w:val="center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szCs w:val="24"/>
        </w:rPr>
        <w:t>How</w:t>
      </w:r>
      <w:r w:rsidRPr="008146FF">
        <w:rPr>
          <w:rFonts w:ascii="Arial" w:eastAsia="Arial" w:hAnsi="Arial" w:cs="Arial"/>
          <w:spacing w:val="-5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t</w:t>
      </w:r>
      <w:r w:rsidRPr="008146FF">
        <w:rPr>
          <w:rFonts w:ascii="Arial" w:eastAsia="Arial" w:hAnsi="Arial" w:cs="Arial"/>
          <w:szCs w:val="24"/>
        </w:rPr>
        <w:t>o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s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u</w:t>
      </w:r>
      <w:r w:rsidRPr="008146FF">
        <w:rPr>
          <w:rFonts w:ascii="Arial" w:eastAsia="Arial" w:hAnsi="Arial" w:cs="Arial"/>
          <w:szCs w:val="24"/>
        </w:rPr>
        <w:t>p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="00784290" w:rsidRPr="008146FF">
        <w:rPr>
          <w:rFonts w:ascii="Arial" w:eastAsia="Arial" w:hAnsi="Arial" w:cs="Arial"/>
          <w:szCs w:val="24"/>
        </w:rPr>
        <w:t>CoolMonkey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1"/>
          <w:szCs w:val="24"/>
        </w:rPr>
        <w:t>A</w:t>
      </w:r>
      <w:r w:rsidRPr="008146FF">
        <w:rPr>
          <w:rFonts w:ascii="Arial" w:eastAsia="Arial" w:hAnsi="Arial" w:cs="Arial"/>
          <w:spacing w:val="-2"/>
          <w:szCs w:val="24"/>
        </w:rPr>
        <w:t>P</w:t>
      </w:r>
      <w:r w:rsidRPr="008146FF">
        <w:rPr>
          <w:rFonts w:ascii="Arial" w:eastAsia="Arial" w:hAnsi="Arial" w:cs="Arial"/>
          <w:szCs w:val="24"/>
        </w:rPr>
        <w:t>I</w:t>
      </w:r>
      <w:r w:rsidRPr="008146FF">
        <w:rPr>
          <w:rFonts w:ascii="Arial" w:eastAsia="Arial" w:hAnsi="Arial" w:cs="Arial"/>
          <w:spacing w:val="-43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...............................</w:t>
      </w:r>
      <w:r w:rsidRPr="008146FF">
        <w:rPr>
          <w:rFonts w:ascii="Arial" w:eastAsia="Arial" w:hAnsi="Arial" w:cs="Arial"/>
          <w:spacing w:val="1"/>
          <w:szCs w:val="24"/>
        </w:rPr>
        <w:t>.</w:t>
      </w:r>
      <w:r w:rsidRPr="008146FF">
        <w:rPr>
          <w:rFonts w:ascii="Arial" w:eastAsia="Arial" w:hAnsi="Arial" w:cs="Arial"/>
          <w:szCs w:val="24"/>
        </w:rPr>
        <w:t>...............................</w:t>
      </w:r>
      <w:r w:rsidRPr="008146FF">
        <w:rPr>
          <w:rFonts w:ascii="Arial" w:eastAsia="Arial" w:hAnsi="Arial" w:cs="Arial"/>
          <w:spacing w:val="1"/>
          <w:szCs w:val="24"/>
        </w:rPr>
        <w:t>.</w:t>
      </w:r>
      <w:r w:rsidRPr="008146FF">
        <w:rPr>
          <w:rFonts w:ascii="Arial" w:eastAsia="Arial" w:hAnsi="Arial" w:cs="Arial"/>
          <w:szCs w:val="24"/>
        </w:rPr>
        <w:t>............................</w:t>
      </w:r>
      <w:r w:rsidRPr="008146FF">
        <w:rPr>
          <w:rFonts w:ascii="Arial" w:eastAsia="Arial" w:hAnsi="Arial" w:cs="Arial"/>
          <w:spacing w:val="-18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5</w:t>
      </w:r>
    </w:p>
    <w:p w:rsidR="0046590B" w:rsidRPr="008146FF" w:rsidRDefault="0046590B" w:rsidP="008146FF">
      <w:pPr>
        <w:spacing w:before="7" w:line="276" w:lineRule="auto"/>
        <w:rPr>
          <w:sz w:val="10"/>
          <w:szCs w:val="14"/>
        </w:rPr>
      </w:pPr>
    </w:p>
    <w:p w:rsidR="0046590B" w:rsidRPr="008146FF" w:rsidRDefault="00CD099B" w:rsidP="008146FF">
      <w:pPr>
        <w:spacing w:line="276" w:lineRule="auto"/>
        <w:ind w:left="62" w:right="79"/>
        <w:jc w:val="center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szCs w:val="24"/>
        </w:rPr>
        <w:t>How</w:t>
      </w:r>
      <w:r w:rsidRPr="008146FF">
        <w:rPr>
          <w:rFonts w:ascii="Arial" w:eastAsia="Arial" w:hAnsi="Arial" w:cs="Arial"/>
          <w:spacing w:val="-5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t</w:t>
      </w:r>
      <w:r w:rsidRPr="008146FF">
        <w:rPr>
          <w:rFonts w:ascii="Arial" w:eastAsia="Arial" w:hAnsi="Arial" w:cs="Arial"/>
          <w:szCs w:val="24"/>
        </w:rPr>
        <w:t>o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s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u</w:t>
      </w:r>
      <w:r w:rsidRPr="008146FF">
        <w:rPr>
          <w:rFonts w:ascii="Arial" w:eastAsia="Arial" w:hAnsi="Arial" w:cs="Arial"/>
          <w:szCs w:val="24"/>
        </w:rPr>
        <w:t>p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="00784290" w:rsidRPr="008146FF">
        <w:rPr>
          <w:rFonts w:ascii="Arial" w:eastAsia="Arial" w:hAnsi="Arial" w:cs="Arial"/>
          <w:szCs w:val="24"/>
        </w:rPr>
        <w:t>CoolMonkey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2"/>
          <w:szCs w:val="24"/>
        </w:rPr>
        <w:t>T</w:t>
      </w:r>
      <w:r w:rsidRPr="008146FF">
        <w:rPr>
          <w:rFonts w:ascii="Arial" w:eastAsia="Arial" w:hAnsi="Arial" w:cs="Arial"/>
          <w:spacing w:val="-4"/>
          <w:szCs w:val="24"/>
        </w:rPr>
        <w:t>e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>egra</w:t>
      </w:r>
      <w:r w:rsidRPr="008146FF">
        <w:rPr>
          <w:rFonts w:ascii="Arial" w:eastAsia="Arial" w:hAnsi="Arial" w:cs="Arial"/>
          <w:szCs w:val="24"/>
        </w:rPr>
        <w:t>m</w:t>
      </w:r>
      <w:r w:rsidRPr="008146FF">
        <w:rPr>
          <w:rFonts w:ascii="Arial" w:eastAsia="Arial" w:hAnsi="Arial" w:cs="Arial"/>
          <w:spacing w:val="-8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bo</w:t>
      </w:r>
      <w:r w:rsidRPr="008146FF">
        <w:rPr>
          <w:rFonts w:ascii="Arial" w:eastAsia="Arial" w:hAnsi="Arial" w:cs="Arial"/>
          <w:spacing w:val="6"/>
          <w:szCs w:val="24"/>
        </w:rPr>
        <w:t>t</w:t>
      </w:r>
      <w:r w:rsidRPr="008146FF">
        <w:rPr>
          <w:rFonts w:ascii="Arial" w:eastAsia="Arial" w:hAnsi="Arial" w:cs="Arial"/>
          <w:szCs w:val="24"/>
        </w:rPr>
        <w:t>...............................</w:t>
      </w:r>
      <w:r w:rsidRPr="008146FF">
        <w:rPr>
          <w:rFonts w:ascii="Arial" w:eastAsia="Arial" w:hAnsi="Arial" w:cs="Arial"/>
          <w:spacing w:val="1"/>
          <w:szCs w:val="24"/>
        </w:rPr>
        <w:t>.</w:t>
      </w:r>
      <w:r w:rsidRPr="008146FF">
        <w:rPr>
          <w:rFonts w:ascii="Arial" w:eastAsia="Arial" w:hAnsi="Arial" w:cs="Arial"/>
          <w:szCs w:val="24"/>
        </w:rPr>
        <w:t>...............................</w:t>
      </w:r>
      <w:r w:rsidRPr="008146FF">
        <w:rPr>
          <w:rFonts w:ascii="Arial" w:eastAsia="Arial" w:hAnsi="Arial" w:cs="Arial"/>
          <w:spacing w:val="1"/>
          <w:szCs w:val="24"/>
        </w:rPr>
        <w:t>.</w:t>
      </w:r>
      <w:r w:rsidRPr="008146FF">
        <w:rPr>
          <w:rFonts w:ascii="Arial" w:eastAsia="Arial" w:hAnsi="Arial" w:cs="Arial"/>
          <w:szCs w:val="24"/>
        </w:rPr>
        <w:t>.............</w:t>
      </w:r>
      <w:r w:rsidRPr="008146FF">
        <w:rPr>
          <w:rFonts w:ascii="Arial" w:eastAsia="Arial" w:hAnsi="Arial" w:cs="Arial"/>
          <w:spacing w:val="-18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7</w:t>
      </w:r>
    </w:p>
    <w:p w:rsidR="0046590B" w:rsidRPr="008146FF" w:rsidRDefault="0046590B" w:rsidP="008146FF">
      <w:pPr>
        <w:spacing w:before="6" w:line="276" w:lineRule="auto"/>
        <w:rPr>
          <w:sz w:val="10"/>
          <w:szCs w:val="14"/>
        </w:rPr>
      </w:pPr>
    </w:p>
    <w:p w:rsidR="0046590B" w:rsidRPr="008146FF" w:rsidRDefault="00CD099B" w:rsidP="008146FF">
      <w:pPr>
        <w:spacing w:line="276" w:lineRule="auto"/>
        <w:ind w:left="62" w:right="79"/>
        <w:jc w:val="center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szCs w:val="24"/>
        </w:rPr>
        <w:t>How</w:t>
      </w:r>
      <w:r w:rsidRPr="008146FF">
        <w:rPr>
          <w:rFonts w:ascii="Arial" w:eastAsia="Arial" w:hAnsi="Arial" w:cs="Arial"/>
          <w:spacing w:val="-5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t</w:t>
      </w:r>
      <w:r w:rsidRPr="008146FF">
        <w:rPr>
          <w:rFonts w:ascii="Arial" w:eastAsia="Arial" w:hAnsi="Arial" w:cs="Arial"/>
          <w:szCs w:val="24"/>
        </w:rPr>
        <w:t>o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2"/>
          <w:szCs w:val="24"/>
        </w:rPr>
        <w:t>r</w:t>
      </w:r>
      <w:r w:rsidRPr="008146FF">
        <w:rPr>
          <w:rFonts w:ascii="Arial" w:eastAsia="Arial" w:hAnsi="Arial" w:cs="Arial"/>
          <w:spacing w:val="1"/>
          <w:szCs w:val="24"/>
        </w:rPr>
        <w:t>u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 xml:space="preserve"> th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ga</w:t>
      </w:r>
      <w:r w:rsidRPr="008146FF">
        <w:rPr>
          <w:rFonts w:ascii="Arial" w:eastAsia="Arial" w:hAnsi="Arial" w:cs="Arial"/>
          <w:spacing w:val="-8"/>
          <w:szCs w:val="24"/>
        </w:rPr>
        <w:t>m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5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c</w:t>
      </w:r>
      <w:r w:rsidRPr="008146FF">
        <w:rPr>
          <w:rFonts w:ascii="Arial" w:eastAsia="Arial" w:hAnsi="Arial" w:cs="Arial"/>
          <w:spacing w:val="-4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>l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zCs w:val="24"/>
        </w:rPr>
        <w:t>y</w:t>
      </w:r>
      <w:r w:rsidRPr="008146FF">
        <w:rPr>
          <w:rFonts w:ascii="Arial" w:eastAsia="Arial" w:hAnsi="Arial" w:cs="Arial"/>
          <w:spacing w:val="-33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...............................</w:t>
      </w:r>
      <w:r w:rsidRPr="008146FF">
        <w:rPr>
          <w:rFonts w:ascii="Arial" w:eastAsia="Arial" w:hAnsi="Arial" w:cs="Arial"/>
          <w:spacing w:val="1"/>
          <w:szCs w:val="24"/>
        </w:rPr>
        <w:t>.</w:t>
      </w:r>
      <w:r w:rsidRPr="008146FF">
        <w:rPr>
          <w:rFonts w:ascii="Arial" w:eastAsia="Arial" w:hAnsi="Arial" w:cs="Arial"/>
          <w:szCs w:val="24"/>
        </w:rPr>
        <w:t>...............................</w:t>
      </w:r>
      <w:r w:rsidRPr="008146FF">
        <w:rPr>
          <w:rFonts w:ascii="Arial" w:eastAsia="Arial" w:hAnsi="Arial" w:cs="Arial"/>
          <w:spacing w:val="1"/>
          <w:szCs w:val="24"/>
        </w:rPr>
        <w:t>.</w:t>
      </w:r>
      <w:r w:rsidRPr="008146FF">
        <w:rPr>
          <w:rFonts w:ascii="Arial" w:eastAsia="Arial" w:hAnsi="Arial" w:cs="Arial"/>
          <w:szCs w:val="24"/>
        </w:rPr>
        <w:t>............................</w:t>
      </w:r>
      <w:r w:rsidRPr="008146FF">
        <w:rPr>
          <w:rFonts w:ascii="Arial" w:eastAsia="Arial" w:hAnsi="Arial" w:cs="Arial"/>
          <w:spacing w:val="-18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8</w:t>
      </w:r>
    </w:p>
    <w:p w:rsidR="0046590B" w:rsidRPr="008146FF" w:rsidRDefault="0046590B" w:rsidP="008146FF">
      <w:pPr>
        <w:spacing w:before="2" w:line="276" w:lineRule="auto"/>
        <w:rPr>
          <w:sz w:val="10"/>
          <w:szCs w:val="14"/>
        </w:rPr>
      </w:pPr>
    </w:p>
    <w:p w:rsidR="0046590B" w:rsidRDefault="00CD099B" w:rsidP="008146FF">
      <w:pPr>
        <w:spacing w:line="276" w:lineRule="auto"/>
        <w:ind w:left="62" w:right="79"/>
        <w:jc w:val="center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szCs w:val="24"/>
        </w:rPr>
        <w:t>How</w:t>
      </w:r>
      <w:r w:rsidRPr="008146FF">
        <w:rPr>
          <w:rFonts w:ascii="Arial" w:eastAsia="Arial" w:hAnsi="Arial" w:cs="Arial"/>
          <w:spacing w:val="-5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t</w:t>
      </w:r>
      <w:r w:rsidRPr="008146FF">
        <w:rPr>
          <w:rFonts w:ascii="Arial" w:eastAsia="Arial" w:hAnsi="Arial" w:cs="Arial"/>
          <w:szCs w:val="24"/>
        </w:rPr>
        <w:t>o</w:t>
      </w:r>
      <w:r w:rsidRPr="008146FF">
        <w:rPr>
          <w:rFonts w:ascii="Arial" w:eastAsia="Arial" w:hAnsi="Arial" w:cs="Arial"/>
          <w:spacing w:val="1"/>
          <w:szCs w:val="24"/>
        </w:rPr>
        <w:t xml:space="preserve"> add</w:t>
      </w:r>
      <w:r w:rsidRPr="008146FF">
        <w:rPr>
          <w:rFonts w:ascii="Arial" w:eastAsia="Arial" w:hAnsi="Arial" w:cs="Arial"/>
          <w:szCs w:val="24"/>
        </w:rPr>
        <w:t>/c</w:t>
      </w:r>
      <w:r w:rsidRPr="008146FF">
        <w:rPr>
          <w:rFonts w:ascii="Arial" w:eastAsia="Arial" w:hAnsi="Arial" w:cs="Arial"/>
          <w:spacing w:val="1"/>
          <w:szCs w:val="24"/>
        </w:rPr>
        <w:t>u</w:t>
      </w:r>
      <w:r w:rsidRPr="008146FF">
        <w:rPr>
          <w:rFonts w:ascii="Arial" w:eastAsia="Arial" w:hAnsi="Arial" w:cs="Arial"/>
          <w:szCs w:val="24"/>
        </w:rPr>
        <w:t>st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pacing w:val="-8"/>
          <w:szCs w:val="24"/>
        </w:rPr>
        <w:t>m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ze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5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pacing w:val="-5"/>
          <w:szCs w:val="24"/>
        </w:rPr>
        <w:t>v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-5"/>
          <w:szCs w:val="24"/>
        </w:rPr>
        <w:t>s</w:t>
      </w:r>
      <w:r w:rsidRPr="008146FF">
        <w:rPr>
          <w:rFonts w:ascii="Arial" w:eastAsia="Arial" w:hAnsi="Arial" w:cs="Arial"/>
          <w:szCs w:val="24"/>
        </w:rPr>
        <w:t>,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8"/>
          <w:szCs w:val="24"/>
        </w:rPr>
        <w:t>m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ss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pacing w:val="1"/>
          <w:szCs w:val="24"/>
        </w:rPr>
        <w:t>on</w:t>
      </w:r>
      <w:r w:rsidRPr="008146FF">
        <w:rPr>
          <w:rFonts w:ascii="Arial" w:eastAsia="Arial" w:hAnsi="Arial" w:cs="Arial"/>
          <w:szCs w:val="24"/>
        </w:rPr>
        <w:t>s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an</w:t>
      </w:r>
      <w:r w:rsidRPr="008146FF">
        <w:rPr>
          <w:rFonts w:ascii="Arial" w:eastAsia="Arial" w:hAnsi="Arial" w:cs="Arial"/>
          <w:szCs w:val="24"/>
        </w:rPr>
        <w:t>d</w:t>
      </w:r>
      <w:r w:rsidRPr="008146FF">
        <w:rPr>
          <w:rFonts w:ascii="Arial" w:eastAsia="Arial" w:hAnsi="Arial" w:cs="Arial"/>
          <w:spacing w:val="1"/>
          <w:szCs w:val="24"/>
        </w:rPr>
        <w:t xml:space="preserve"> t</w:t>
      </w:r>
      <w:r w:rsidRPr="008146FF">
        <w:rPr>
          <w:rFonts w:ascii="Arial" w:eastAsia="Arial" w:hAnsi="Arial" w:cs="Arial"/>
          <w:spacing w:val="-4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>sks</w:t>
      </w:r>
      <w:r w:rsidRPr="008146FF">
        <w:rPr>
          <w:rFonts w:ascii="Arial" w:eastAsia="Arial" w:hAnsi="Arial" w:cs="Arial"/>
          <w:spacing w:val="-50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...............................</w:t>
      </w:r>
      <w:r w:rsidRPr="008146FF">
        <w:rPr>
          <w:rFonts w:ascii="Arial" w:eastAsia="Arial" w:hAnsi="Arial" w:cs="Arial"/>
          <w:spacing w:val="1"/>
          <w:szCs w:val="24"/>
        </w:rPr>
        <w:t>.</w:t>
      </w:r>
      <w:r w:rsidRPr="008146FF">
        <w:rPr>
          <w:rFonts w:ascii="Arial" w:eastAsia="Arial" w:hAnsi="Arial" w:cs="Arial"/>
          <w:szCs w:val="24"/>
        </w:rPr>
        <w:t>...........................</w:t>
      </w:r>
      <w:r w:rsidRPr="008146FF">
        <w:rPr>
          <w:rFonts w:ascii="Arial" w:eastAsia="Arial" w:hAnsi="Arial" w:cs="Arial"/>
          <w:spacing w:val="-18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9</w:t>
      </w:r>
    </w:p>
    <w:p w:rsidR="00360FBC" w:rsidRDefault="00360FBC" w:rsidP="00360FBC">
      <w:pPr>
        <w:spacing w:line="276" w:lineRule="auto"/>
        <w:ind w:right="79"/>
        <w:rPr>
          <w:rFonts w:ascii="Arial" w:eastAsia="Arial" w:hAnsi="Arial" w:cs="Arial"/>
          <w:szCs w:val="24"/>
        </w:rPr>
      </w:pPr>
    </w:p>
    <w:p w:rsidR="0046590B" w:rsidRPr="008146FF" w:rsidRDefault="00CD099B" w:rsidP="008146FF">
      <w:pPr>
        <w:spacing w:before="55" w:line="276" w:lineRule="auto"/>
        <w:ind w:left="100"/>
        <w:rPr>
          <w:rFonts w:ascii="Arial" w:eastAsia="Arial" w:hAnsi="Arial" w:cs="Arial"/>
          <w:sz w:val="32"/>
          <w:szCs w:val="40"/>
        </w:rPr>
      </w:pPr>
      <w:r w:rsidRPr="008146FF">
        <w:rPr>
          <w:rFonts w:ascii="Arial" w:eastAsia="Arial" w:hAnsi="Arial" w:cs="Arial"/>
          <w:color w:val="0E4660"/>
          <w:spacing w:val="12"/>
          <w:sz w:val="32"/>
          <w:szCs w:val="40"/>
        </w:rPr>
        <w:t>W</w:t>
      </w:r>
      <w:r w:rsidRPr="008146FF">
        <w:rPr>
          <w:rFonts w:ascii="Arial" w:eastAsia="Arial" w:hAnsi="Arial" w:cs="Arial"/>
          <w:color w:val="0E4660"/>
          <w:spacing w:val="-6"/>
          <w:sz w:val="32"/>
          <w:szCs w:val="40"/>
        </w:rPr>
        <w:t>h</w:t>
      </w:r>
      <w:r w:rsidRPr="008146FF">
        <w:rPr>
          <w:rFonts w:ascii="Arial" w:eastAsia="Arial" w:hAnsi="Arial" w:cs="Arial"/>
          <w:color w:val="0E4660"/>
          <w:sz w:val="32"/>
          <w:szCs w:val="40"/>
        </w:rPr>
        <w:t>at</w:t>
      </w:r>
      <w:r w:rsidRPr="008146FF">
        <w:rPr>
          <w:rFonts w:ascii="Arial" w:eastAsia="Arial" w:hAnsi="Arial" w:cs="Arial"/>
          <w:color w:val="0E4660"/>
          <w:spacing w:val="-11"/>
          <w:sz w:val="32"/>
          <w:szCs w:val="40"/>
        </w:rPr>
        <w:t xml:space="preserve"> </w:t>
      </w:r>
      <w:r w:rsidRPr="008146FF">
        <w:rPr>
          <w:rFonts w:ascii="Arial" w:eastAsia="Arial" w:hAnsi="Arial" w:cs="Arial"/>
          <w:color w:val="0E4660"/>
          <w:spacing w:val="-1"/>
          <w:sz w:val="32"/>
          <w:szCs w:val="40"/>
        </w:rPr>
        <w:t>i</w:t>
      </w:r>
      <w:r w:rsidRPr="008146FF">
        <w:rPr>
          <w:rFonts w:ascii="Arial" w:eastAsia="Arial" w:hAnsi="Arial" w:cs="Arial"/>
          <w:color w:val="0E4660"/>
          <w:sz w:val="32"/>
          <w:szCs w:val="40"/>
        </w:rPr>
        <w:t>s</w:t>
      </w:r>
      <w:r w:rsidRPr="008146FF">
        <w:rPr>
          <w:rFonts w:ascii="Arial" w:eastAsia="Arial" w:hAnsi="Arial" w:cs="Arial"/>
          <w:color w:val="0E4660"/>
          <w:spacing w:val="-1"/>
          <w:sz w:val="32"/>
          <w:szCs w:val="40"/>
        </w:rPr>
        <w:t xml:space="preserve"> </w:t>
      </w:r>
      <w:r w:rsidR="00784290" w:rsidRPr="008146FF">
        <w:rPr>
          <w:rFonts w:ascii="Arial" w:eastAsia="Arial" w:hAnsi="Arial" w:cs="Arial"/>
          <w:color w:val="0E4660"/>
          <w:sz w:val="32"/>
          <w:szCs w:val="40"/>
        </w:rPr>
        <w:t>CoolMonkey</w:t>
      </w:r>
      <w:r w:rsidRPr="008146FF">
        <w:rPr>
          <w:rFonts w:ascii="Arial" w:eastAsia="Arial" w:hAnsi="Arial" w:cs="Arial"/>
          <w:color w:val="0E4660"/>
          <w:spacing w:val="-16"/>
          <w:sz w:val="32"/>
          <w:szCs w:val="40"/>
        </w:rPr>
        <w:t xml:space="preserve"> </w:t>
      </w:r>
      <w:r w:rsidRPr="008146FF">
        <w:rPr>
          <w:rFonts w:ascii="Arial" w:eastAsia="Arial" w:hAnsi="Arial" w:cs="Arial"/>
          <w:color w:val="0E4660"/>
          <w:spacing w:val="5"/>
          <w:sz w:val="32"/>
          <w:szCs w:val="40"/>
        </w:rPr>
        <w:t>T</w:t>
      </w:r>
      <w:r w:rsidRPr="008146FF">
        <w:rPr>
          <w:rFonts w:ascii="Arial" w:eastAsia="Arial" w:hAnsi="Arial" w:cs="Arial"/>
          <w:color w:val="0E4660"/>
          <w:sz w:val="32"/>
          <w:szCs w:val="40"/>
        </w:rPr>
        <w:t>a</w:t>
      </w:r>
      <w:r w:rsidRPr="008146FF">
        <w:rPr>
          <w:rFonts w:ascii="Arial" w:eastAsia="Arial" w:hAnsi="Arial" w:cs="Arial"/>
          <w:color w:val="0E4660"/>
          <w:spacing w:val="-2"/>
          <w:sz w:val="32"/>
          <w:szCs w:val="40"/>
        </w:rPr>
        <w:t>p</w:t>
      </w:r>
      <w:r w:rsidRPr="008146FF">
        <w:rPr>
          <w:rFonts w:ascii="Arial" w:eastAsia="Arial" w:hAnsi="Arial" w:cs="Arial"/>
          <w:color w:val="0E4660"/>
          <w:sz w:val="32"/>
          <w:szCs w:val="40"/>
        </w:rPr>
        <w:t>2</w:t>
      </w:r>
      <w:r w:rsidRPr="008146FF">
        <w:rPr>
          <w:rFonts w:ascii="Arial" w:eastAsia="Arial" w:hAnsi="Arial" w:cs="Arial"/>
          <w:color w:val="0E4660"/>
          <w:spacing w:val="2"/>
          <w:sz w:val="32"/>
          <w:szCs w:val="40"/>
        </w:rPr>
        <w:t>E</w:t>
      </w:r>
      <w:r w:rsidRPr="008146FF">
        <w:rPr>
          <w:rFonts w:ascii="Arial" w:eastAsia="Arial" w:hAnsi="Arial" w:cs="Arial"/>
          <w:color w:val="0E4660"/>
          <w:sz w:val="32"/>
          <w:szCs w:val="40"/>
        </w:rPr>
        <w:t>arn?</w:t>
      </w:r>
    </w:p>
    <w:p w:rsidR="0046590B" w:rsidRPr="008146FF" w:rsidRDefault="0046590B" w:rsidP="008146FF">
      <w:pPr>
        <w:spacing w:before="6" w:line="276" w:lineRule="auto"/>
        <w:rPr>
          <w:sz w:val="11"/>
          <w:szCs w:val="15"/>
        </w:rPr>
      </w:pPr>
    </w:p>
    <w:p w:rsidR="0046590B" w:rsidRPr="008146FF" w:rsidRDefault="00784290" w:rsidP="008146FF">
      <w:pPr>
        <w:spacing w:line="276" w:lineRule="auto"/>
        <w:ind w:left="100" w:right="100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b/>
          <w:szCs w:val="24"/>
        </w:rPr>
        <w:t>CoolMonkey</w:t>
      </w:r>
      <w:r w:rsidR="00CD099B" w:rsidRPr="008146FF">
        <w:rPr>
          <w:rFonts w:ascii="Arial" w:eastAsia="Arial" w:hAnsi="Arial" w:cs="Arial"/>
          <w:b/>
          <w:spacing w:val="-2"/>
          <w:szCs w:val="24"/>
        </w:rPr>
        <w:t xml:space="preserve"> </w:t>
      </w:r>
      <w:r w:rsidR="00CD099B" w:rsidRPr="008146FF">
        <w:rPr>
          <w:rFonts w:ascii="Arial" w:eastAsia="Arial" w:hAnsi="Arial" w:cs="Arial"/>
          <w:b/>
          <w:spacing w:val="2"/>
          <w:szCs w:val="24"/>
        </w:rPr>
        <w:t>T</w:t>
      </w:r>
      <w:r w:rsidR="00CD099B" w:rsidRPr="008146FF">
        <w:rPr>
          <w:rFonts w:ascii="Arial" w:eastAsia="Arial" w:hAnsi="Arial" w:cs="Arial"/>
          <w:b/>
          <w:spacing w:val="1"/>
          <w:szCs w:val="24"/>
        </w:rPr>
        <w:t>a</w:t>
      </w:r>
      <w:r w:rsidR="00CD099B" w:rsidRPr="008146FF">
        <w:rPr>
          <w:rFonts w:ascii="Arial" w:eastAsia="Arial" w:hAnsi="Arial" w:cs="Arial"/>
          <w:b/>
          <w:spacing w:val="2"/>
          <w:szCs w:val="24"/>
        </w:rPr>
        <w:t>p</w:t>
      </w:r>
      <w:r w:rsidR="00CD099B" w:rsidRPr="008146FF">
        <w:rPr>
          <w:rFonts w:ascii="Arial" w:eastAsia="Arial" w:hAnsi="Arial" w:cs="Arial"/>
          <w:b/>
          <w:spacing w:val="1"/>
          <w:szCs w:val="24"/>
        </w:rPr>
        <w:t>2</w:t>
      </w:r>
      <w:r w:rsidR="00CD099B" w:rsidRPr="008146FF">
        <w:rPr>
          <w:rFonts w:ascii="Arial" w:eastAsia="Arial" w:hAnsi="Arial" w:cs="Arial"/>
          <w:b/>
          <w:spacing w:val="-2"/>
          <w:szCs w:val="24"/>
        </w:rPr>
        <w:t>E</w:t>
      </w:r>
      <w:r w:rsidR="00CD099B" w:rsidRPr="008146FF">
        <w:rPr>
          <w:rFonts w:ascii="Arial" w:eastAsia="Arial" w:hAnsi="Arial" w:cs="Arial"/>
          <w:b/>
          <w:spacing w:val="1"/>
          <w:szCs w:val="24"/>
        </w:rPr>
        <w:t>a</w:t>
      </w:r>
      <w:r w:rsidR="00CD099B" w:rsidRPr="008146FF">
        <w:rPr>
          <w:rFonts w:ascii="Arial" w:eastAsia="Arial" w:hAnsi="Arial" w:cs="Arial"/>
          <w:b/>
          <w:spacing w:val="-2"/>
          <w:szCs w:val="24"/>
        </w:rPr>
        <w:t>r</w:t>
      </w:r>
      <w:r w:rsidR="00CD099B" w:rsidRPr="008146FF">
        <w:rPr>
          <w:rFonts w:ascii="Arial" w:eastAsia="Arial" w:hAnsi="Arial" w:cs="Arial"/>
          <w:b/>
          <w:szCs w:val="24"/>
        </w:rPr>
        <w:t>n</w:t>
      </w:r>
      <w:r w:rsidR="00CD099B" w:rsidRPr="008146FF">
        <w:rPr>
          <w:rFonts w:ascii="Arial" w:eastAsia="Arial" w:hAnsi="Arial" w:cs="Arial"/>
          <w:b/>
          <w:spacing w:val="1"/>
          <w:szCs w:val="24"/>
        </w:rPr>
        <w:t xml:space="preserve"> </w:t>
      </w:r>
      <w:r w:rsidR="00CD099B" w:rsidRPr="008146FF">
        <w:rPr>
          <w:rFonts w:ascii="Arial" w:eastAsia="Arial" w:hAnsi="Arial" w:cs="Arial"/>
          <w:spacing w:val="4"/>
          <w:szCs w:val="24"/>
        </w:rPr>
        <w:t>i</w:t>
      </w:r>
      <w:r w:rsidR="00CD099B" w:rsidRPr="008146FF">
        <w:rPr>
          <w:rFonts w:ascii="Arial" w:eastAsia="Arial" w:hAnsi="Arial" w:cs="Arial"/>
          <w:szCs w:val="24"/>
        </w:rPr>
        <w:t xml:space="preserve">s </w:t>
      </w:r>
      <w:r w:rsidR="00CD099B" w:rsidRPr="008146FF">
        <w:rPr>
          <w:rFonts w:ascii="Arial" w:eastAsia="Arial" w:hAnsi="Arial" w:cs="Arial"/>
          <w:spacing w:val="-3"/>
          <w:szCs w:val="24"/>
        </w:rPr>
        <w:t>a</w:t>
      </w:r>
      <w:r w:rsidR="00CD099B" w:rsidRPr="008146FF">
        <w:rPr>
          <w:rFonts w:ascii="Arial" w:eastAsia="Arial" w:hAnsi="Arial" w:cs="Arial"/>
          <w:szCs w:val="24"/>
        </w:rPr>
        <w:t>n</w:t>
      </w:r>
      <w:r w:rsidR="00CD099B" w:rsidRPr="008146FF">
        <w:rPr>
          <w:rFonts w:ascii="Arial" w:eastAsia="Arial" w:hAnsi="Arial" w:cs="Arial"/>
          <w:spacing w:val="1"/>
          <w:szCs w:val="24"/>
        </w:rPr>
        <w:t xml:space="preserve"> e</w:t>
      </w:r>
      <w:r w:rsidR="00CD099B" w:rsidRPr="008146FF">
        <w:rPr>
          <w:rFonts w:ascii="Arial" w:eastAsia="Arial" w:hAnsi="Arial" w:cs="Arial"/>
          <w:spacing w:val="-5"/>
          <w:szCs w:val="24"/>
        </w:rPr>
        <w:t>x</w:t>
      </w:r>
      <w:r w:rsidR="00CD099B" w:rsidRPr="008146FF">
        <w:rPr>
          <w:rFonts w:ascii="Arial" w:eastAsia="Arial" w:hAnsi="Arial" w:cs="Arial"/>
          <w:szCs w:val="24"/>
        </w:rPr>
        <w:t>c</w:t>
      </w:r>
      <w:r w:rsidR="00CD099B" w:rsidRPr="008146FF">
        <w:rPr>
          <w:rFonts w:ascii="Arial" w:eastAsia="Arial" w:hAnsi="Arial" w:cs="Arial"/>
          <w:spacing w:val="4"/>
          <w:szCs w:val="24"/>
        </w:rPr>
        <w:t>i</w:t>
      </w:r>
      <w:r w:rsidR="00CD099B" w:rsidRPr="008146FF">
        <w:rPr>
          <w:rFonts w:ascii="Arial" w:eastAsia="Arial" w:hAnsi="Arial" w:cs="Arial"/>
          <w:spacing w:val="-4"/>
          <w:szCs w:val="24"/>
        </w:rPr>
        <w:t>t</w:t>
      </w:r>
      <w:r w:rsidR="00CD099B" w:rsidRPr="008146FF">
        <w:rPr>
          <w:rFonts w:ascii="Arial" w:eastAsia="Arial" w:hAnsi="Arial" w:cs="Arial"/>
          <w:spacing w:val="4"/>
          <w:szCs w:val="24"/>
        </w:rPr>
        <w:t>i</w:t>
      </w:r>
      <w:r w:rsidR="00CD099B" w:rsidRPr="008146FF">
        <w:rPr>
          <w:rFonts w:ascii="Arial" w:eastAsia="Arial" w:hAnsi="Arial" w:cs="Arial"/>
          <w:spacing w:val="1"/>
          <w:szCs w:val="24"/>
        </w:rPr>
        <w:t>n</w:t>
      </w:r>
      <w:r w:rsidR="00CD099B" w:rsidRPr="008146FF">
        <w:rPr>
          <w:rFonts w:ascii="Arial" w:eastAsia="Arial" w:hAnsi="Arial" w:cs="Arial"/>
          <w:szCs w:val="24"/>
        </w:rPr>
        <w:t>g</w:t>
      </w:r>
      <w:r w:rsidR="00CD099B"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="00CD099B" w:rsidRPr="008146FF">
        <w:rPr>
          <w:rFonts w:ascii="Arial" w:eastAsia="Arial" w:hAnsi="Arial" w:cs="Arial"/>
          <w:spacing w:val="1"/>
          <w:szCs w:val="24"/>
        </w:rPr>
        <w:t>an</w:t>
      </w:r>
      <w:r w:rsidR="00CD099B" w:rsidRPr="008146FF">
        <w:rPr>
          <w:rFonts w:ascii="Arial" w:eastAsia="Arial" w:hAnsi="Arial" w:cs="Arial"/>
          <w:szCs w:val="24"/>
        </w:rPr>
        <w:t>d</w:t>
      </w:r>
      <w:r w:rsidR="00CD099B" w:rsidRPr="008146FF">
        <w:rPr>
          <w:rFonts w:ascii="Arial" w:eastAsia="Arial" w:hAnsi="Arial" w:cs="Arial"/>
          <w:spacing w:val="1"/>
          <w:szCs w:val="24"/>
        </w:rPr>
        <w:t xml:space="preserve"> a</w:t>
      </w:r>
      <w:r w:rsidR="00CD099B" w:rsidRPr="008146FF">
        <w:rPr>
          <w:rFonts w:ascii="Arial" w:eastAsia="Arial" w:hAnsi="Arial" w:cs="Arial"/>
          <w:spacing w:val="-4"/>
          <w:szCs w:val="24"/>
        </w:rPr>
        <w:t>dd</w:t>
      </w:r>
      <w:r w:rsidR="00CD099B" w:rsidRPr="008146FF">
        <w:rPr>
          <w:rFonts w:ascii="Arial" w:eastAsia="Arial" w:hAnsi="Arial" w:cs="Arial"/>
          <w:spacing w:val="4"/>
          <w:szCs w:val="24"/>
        </w:rPr>
        <w:t>i</w:t>
      </w:r>
      <w:r w:rsidR="00CD099B" w:rsidRPr="008146FF">
        <w:rPr>
          <w:rFonts w:ascii="Arial" w:eastAsia="Arial" w:hAnsi="Arial" w:cs="Arial"/>
          <w:szCs w:val="24"/>
        </w:rPr>
        <w:t>c</w:t>
      </w:r>
      <w:r w:rsidR="00CD099B" w:rsidRPr="008146FF">
        <w:rPr>
          <w:rFonts w:ascii="Arial" w:eastAsia="Arial" w:hAnsi="Arial" w:cs="Arial"/>
          <w:spacing w:val="-4"/>
          <w:szCs w:val="24"/>
        </w:rPr>
        <w:t>t</w:t>
      </w:r>
      <w:r w:rsidR="00CD099B" w:rsidRPr="008146FF">
        <w:rPr>
          <w:rFonts w:ascii="Arial" w:eastAsia="Arial" w:hAnsi="Arial" w:cs="Arial"/>
          <w:szCs w:val="24"/>
        </w:rPr>
        <w:t>ive</w:t>
      </w:r>
      <w:r w:rsidR="00CD099B" w:rsidRPr="008146FF">
        <w:rPr>
          <w:rFonts w:ascii="Arial" w:eastAsia="Arial" w:hAnsi="Arial" w:cs="Arial"/>
          <w:spacing w:val="1"/>
          <w:szCs w:val="24"/>
        </w:rPr>
        <w:t xml:space="preserve"> </w:t>
      </w:r>
      <w:r w:rsidR="00CD099B" w:rsidRPr="008146FF">
        <w:rPr>
          <w:rFonts w:ascii="Arial" w:eastAsia="Arial" w:hAnsi="Arial" w:cs="Arial"/>
          <w:spacing w:val="2"/>
          <w:szCs w:val="24"/>
        </w:rPr>
        <w:t>T</w:t>
      </w:r>
      <w:r w:rsidR="00CD099B" w:rsidRPr="008146FF">
        <w:rPr>
          <w:rFonts w:ascii="Arial" w:eastAsia="Arial" w:hAnsi="Arial" w:cs="Arial"/>
          <w:spacing w:val="-4"/>
          <w:szCs w:val="24"/>
        </w:rPr>
        <w:t>e</w:t>
      </w:r>
      <w:r w:rsidR="00CD099B" w:rsidRPr="008146FF">
        <w:rPr>
          <w:rFonts w:ascii="Arial" w:eastAsia="Arial" w:hAnsi="Arial" w:cs="Arial"/>
          <w:spacing w:val="4"/>
          <w:szCs w:val="24"/>
        </w:rPr>
        <w:t>l</w:t>
      </w:r>
      <w:r w:rsidR="00CD099B" w:rsidRPr="008146FF">
        <w:rPr>
          <w:rFonts w:ascii="Arial" w:eastAsia="Arial" w:hAnsi="Arial" w:cs="Arial"/>
          <w:spacing w:val="1"/>
          <w:szCs w:val="24"/>
        </w:rPr>
        <w:t>e</w:t>
      </w:r>
      <w:r w:rsidR="00CD099B" w:rsidRPr="008146FF">
        <w:rPr>
          <w:rFonts w:ascii="Arial" w:eastAsia="Arial" w:hAnsi="Arial" w:cs="Arial"/>
          <w:spacing w:val="-4"/>
          <w:szCs w:val="24"/>
        </w:rPr>
        <w:t>g</w:t>
      </w:r>
      <w:r w:rsidR="00CD099B" w:rsidRPr="008146FF">
        <w:rPr>
          <w:rFonts w:ascii="Arial" w:eastAsia="Arial" w:hAnsi="Arial" w:cs="Arial"/>
          <w:spacing w:val="1"/>
          <w:szCs w:val="24"/>
        </w:rPr>
        <w:t>ra</w:t>
      </w:r>
      <w:r w:rsidR="00CD099B" w:rsidRPr="008146FF">
        <w:rPr>
          <w:rFonts w:ascii="Arial" w:eastAsia="Arial" w:hAnsi="Arial" w:cs="Arial"/>
          <w:szCs w:val="24"/>
        </w:rPr>
        <w:t>m</w:t>
      </w:r>
      <w:r w:rsidR="00CD099B"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="00CD099B" w:rsidRPr="008146FF">
        <w:rPr>
          <w:rFonts w:ascii="Arial" w:eastAsia="Arial" w:hAnsi="Arial" w:cs="Arial"/>
          <w:spacing w:val="-8"/>
          <w:szCs w:val="24"/>
        </w:rPr>
        <w:t>m</w:t>
      </w:r>
      <w:r w:rsidR="00CD099B" w:rsidRPr="008146FF">
        <w:rPr>
          <w:rFonts w:ascii="Arial" w:eastAsia="Arial" w:hAnsi="Arial" w:cs="Arial"/>
          <w:spacing w:val="4"/>
          <w:szCs w:val="24"/>
        </w:rPr>
        <w:t>i</w:t>
      </w:r>
      <w:r w:rsidR="00CD099B" w:rsidRPr="008146FF">
        <w:rPr>
          <w:rFonts w:ascii="Arial" w:eastAsia="Arial" w:hAnsi="Arial" w:cs="Arial"/>
          <w:spacing w:val="1"/>
          <w:szCs w:val="24"/>
        </w:rPr>
        <w:t>n</w:t>
      </w:r>
      <w:r w:rsidR="00CD099B" w:rsidRPr="008146FF">
        <w:rPr>
          <w:rFonts w:ascii="Arial" w:eastAsia="Arial" w:hAnsi="Arial" w:cs="Arial"/>
          <w:szCs w:val="24"/>
        </w:rPr>
        <w:t>i</w:t>
      </w:r>
      <w:r w:rsidR="00CD099B" w:rsidRPr="008146FF">
        <w:rPr>
          <w:rFonts w:ascii="Arial" w:eastAsia="Arial" w:hAnsi="Arial" w:cs="Arial"/>
          <w:spacing w:val="4"/>
          <w:szCs w:val="24"/>
        </w:rPr>
        <w:t xml:space="preserve"> </w:t>
      </w:r>
      <w:r w:rsidR="00CD099B" w:rsidRPr="008146FF">
        <w:rPr>
          <w:rFonts w:ascii="Arial" w:eastAsia="Arial" w:hAnsi="Arial" w:cs="Arial"/>
          <w:spacing w:val="1"/>
          <w:szCs w:val="24"/>
        </w:rPr>
        <w:t>ap</w:t>
      </w:r>
      <w:r w:rsidR="00CD099B" w:rsidRPr="008146FF">
        <w:rPr>
          <w:rFonts w:ascii="Arial" w:eastAsia="Arial" w:hAnsi="Arial" w:cs="Arial"/>
          <w:szCs w:val="24"/>
        </w:rPr>
        <w:t>p</w:t>
      </w:r>
      <w:r w:rsidR="00CD099B" w:rsidRPr="008146FF">
        <w:rPr>
          <w:rFonts w:ascii="Arial" w:eastAsia="Arial" w:hAnsi="Arial" w:cs="Arial"/>
          <w:spacing w:val="1"/>
          <w:szCs w:val="24"/>
        </w:rPr>
        <w:t xml:space="preserve"> </w:t>
      </w:r>
      <w:r w:rsidR="00CD099B" w:rsidRPr="008146FF">
        <w:rPr>
          <w:rFonts w:ascii="Arial" w:eastAsia="Arial" w:hAnsi="Arial" w:cs="Arial"/>
          <w:spacing w:val="-4"/>
          <w:szCs w:val="24"/>
        </w:rPr>
        <w:t>c</w:t>
      </w:r>
      <w:r w:rsidR="00CD099B" w:rsidRPr="008146FF">
        <w:rPr>
          <w:rFonts w:ascii="Arial" w:eastAsia="Arial" w:hAnsi="Arial" w:cs="Arial"/>
          <w:szCs w:val="24"/>
        </w:rPr>
        <w:t>l</w:t>
      </w:r>
      <w:r w:rsidR="00CD099B" w:rsidRPr="008146FF">
        <w:rPr>
          <w:rFonts w:ascii="Arial" w:eastAsia="Arial" w:hAnsi="Arial" w:cs="Arial"/>
          <w:spacing w:val="4"/>
          <w:szCs w:val="24"/>
        </w:rPr>
        <w:t>i</w:t>
      </w:r>
      <w:r w:rsidR="00CD099B" w:rsidRPr="008146FF">
        <w:rPr>
          <w:rFonts w:ascii="Arial" w:eastAsia="Arial" w:hAnsi="Arial" w:cs="Arial"/>
          <w:szCs w:val="24"/>
        </w:rPr>
        <w:t>ck</w:t>
      </w:r>
      <w:r w:rsidR="00CD099B" w:rsidRPr="008146FF">
        <w:rPr>
          <w:rFonts w:ascii="Arial" w:eastAsia="Arial" w:hAnsi="Arial" w:cs="Arial"/>
          <w:spacing w:val="-4"/>
          <w:szCs w:val="24"/>
        </w:rPr>
        <w:t>e</w:t>
      </w:r>
      <w:r w:rsidR="00CD099B" w:rsidRPr="008146FF">
        <w:rPr>
          <w:rFonts w:ascii="Arial" w:eastAsia="Arial" w:hAnsi="Arial" w:cs="Arial"/>
          <w:szCs w:val="24"/>
        </w:rPr>
        <w:t>r</w:t>
      </w:r>
      <w:r w:rsidR="00CD099B" w:rsidRPr="008146FF">
        <w:rPr>
          <w:rFonts w:ascii="Arial" w:eastAsia="Arial" w:hAnsi="Arial" w:cs="Arial"/>
          <w:spacing w:val="2"/>
          <w:szCs w:val="24"/>
        </w:rPr>
        <w:t xml:space="preserve"> </w:t>
      </w:r>
      <w:r w:rsidR="00CD099B" w:rsidRPr="008146FF">
        <w:rPr>
          <w:rFonts w:ascii="Arial" w:eastAsia="Arial" w:hAnsi="Arial" w:cs="Arial"/>
          <w:spacing w:val="1"/>
          <w:szCs w:val="24"/>
        </w:rPr>
        <w:t>ga</w:t>
      </w:r>
      <w:r w:rsidR="00CD099B" w:rsidRPr="008146FF">
        <w:rPr>
          <w:rFonts w:ascii="Arial" w:eastAsia="Arial" w:hAnsi="Arial" w:cs="Arial"/>
          <w:spacing w:val="-8"/>
          <w:szCs w:val="24"/>
        </w:rPr>
        <w:t>m</w:t>
      </w:r>
      <w:r w:rsidR="00CD099B" w:rsidRPr="008146FF">
        <w:rPr>
          <w:rFonts w:ascii="Arial" w:eastAsia="Arial" w:hAnsi="Arial" w:cs="Arial"/>
          <w:szCs w:val="24"/>
        </w:rPr>
        <w:t>e</w:t>
      </w:r>
      <w:r w:rsidR="00CD099B" w:rsidRPr="008146FF">
        <w:rPr>
          <w:rFonts w:ascii="Arial" w:eastAsia="Arial" w:hAnsi="Arial" w:cs="Arial"/>
          <w:spacing w:val="1"/>
          <w:szCs w:val="24"/>
        </w:rPr>
        <w:t xml:space="preserve"> </w:t>
      </w:r>
      <w:r w:rsidR="00CD099B" w:rsidRPr="008146FF">
        <w:rPr>
          <w:rFonts w:ascii="Arial" w:eastAsia="Arial" w:hAnsi="Arial" w:cs="Arial"/>
          <w:spacing w:val="-5"/>
          <w:szCs w:val="24"/>
        </w:rPr>
        <w:t>w</w:t>
      </w:r>
      <w:r w:rsidR="00CD099B" w:rsidRPr="008146FF">
        <w:rPr>
          <w:rFonts w:ascii="Arial" w:eastAsia="Arial" w:hAnsi="Arial" w:cs="Arial"/>
          <w:spacing w:val="1"/>
          <w:szCs w:val="24"/>
        </w:rPr>
        <w:t>her</w:t>
      </w:r>
      <w:r w:rsidR="00CD099B" w:rsidRPr="008146FF">
        <w:rPr>
          <w:rFonts w:ascii="Arial" w:eastAsia="Arial" w:hAnsi="Arial" w:cs="Arial"/>
          <w:szCs w:val="24"/>
        </w:rPr>
        <w:t>e t</w:t>
      </w:r>
      <w:r w:rsidR="00CD099B" w:rsidRPr="008146FF">
        <w:rPr>
          <w:rFonts w:ascii="Arial" w:eastAsia="Arial" w:hAnsi="Arial" w:cs="Arial"/>
          <w:spacing w:val="1"/>
          <w:szCs w:val="24"/>
        </w:rPr>
        <w:t>ap</w:t>
      </w:r>
      <w:r w:rsidR="00CD099B" w:rsidRPr="008146FF">
        <w:rPr>
          <w:rFonts w:ascii="Arial" w:eastAsia="Arial" w:hAnsi="Arial" w:cs="Arial"/>
          <w:spacing w:val="-4"/>
          <w:szCs w:val="24"/>
        </w:rPr>
        <w:t>p</w:t>
      </w:r>
      <w:r w:rsidR="00CD099B" w:rsidRPr="008146FF">
        <w:rPr>
          <w:rFonts w:ascii="Arial" w:eastAsia="Arial" w:hAnsi="Arial" w:cs="Arial"/>
          <w:spacing w:val="4"/>
          <w:szCs w:val="24"/>
        </w:rPr>
        <w:t>i</w:t>
      </w:r>
      <w:r w:rsidR="00CD099B" w:rsidRPr="008146FF">
        <w:rPr>
          <w:rFonts w:ascii="Arial" w:eastAsia="Arial" w:hAnsi="Arial" w:cs="Arial"/>
          <w:spacing w:val="1"/>
          <w:szCs w:val="24"/>
        </w:rPr>
        <w:t>n</w:t>
      </w:r>
      <w:r w:rsidR="00CD099B" w:rsidRPr="008146FF">
        <w:rPr>
          <w:rFonts w:ascii="Arial" w:eastAsia="Arial" w:hAnsi="Arial" w:cs="Arial"/>
          <w:szCs w:val="24"/>
        </w:rPr>
        <w:t>g</w:t>
      </w:r>
      <w:r w:rsidR="00CD099B"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="00CD099B" w:rsidRPr="008146FF">
        <w:rPr>
          <w:rFonts w:ascii="Arial" w:eastAsia="Arial" w:hAnsi="Arial" w:cs="Arial"/>
          <w:spacing w:val="4"/>
          <w:szCs w:val="24"/>
        </w:rPr>
        <w:t>i</w:t>
      </w:r>
      <w:r w:rsidR="00CD099B" w:rsidRPr="008146FF">
        <w:rPr>
          <w:rFonts w:ascii="Arial" w:eastAsia="Arial" w:hAnsi="Arial" w:cs="Arial"/>
          <w:szCs w:val="24"/>
        </w:rPr>
        <w:t>s</w:t>
      </w:r>
      <w:r w:rsidR="00CD099B" w:rsidRPr="008146FF">
        <w:rPr>
          <w:rFonts w:ascii="Arial" w:eastAsia="Arial" w:hAnsi="Arial" w:cs="Arial"/>
          <w:spacing w:val="-4"/>
          <w:szCs w:val="24"/>
        </w:rPr>
        <w:t>n</w:t>
      </w:r>
      <w:r w:rsidR="00CD099B" w:rsidRPr="008146FF">
        <w:rPr>
          <w:rFonts w:ascii="Arial" w:eastAsia="Arial" w:hAnsi="Arial" w:cs="Arial"/>
          <w:spacing w:val="2"/>
          <w:szCs w:val="24"/>
        </w:rPr>
        <w:t>'</w:t>
      </w:r>
      <w:r w:rsidR="00CD099B" w:rsidRPr="008146FF">
        <w:rPr>
          <w:rFonts w:ascii="Arial" w:eastAsia="Arial" w:hAnsi="Arial" w:cs="Arial"/>
          <w:szCs w:val="24"/>
        </w:rPr>
        <w:t>t</w:t>
      </w:r>
      <w:r w:rsidR="00CD099B" w:rsidRPr="008146FF">
        <w:rPr>
          <w:rFonts w:ascii="Arial" w:eastAsia="Arial" w:hAnsi="Arial" w:cs="Arial"/>
          <w:spacing w:val="1"/>
          <w:szCs w:val="24"/>
        </w:rPr>
        <w:t xml:space="preserve"> </w:t>
      </w:r>
      <w:r w:rsidR="00CD099B" w:rsidRPr="008146FF">
        <w:rPr>
          <w:rFonts w:ascii="Arial" w:eastAsia="Arial" w:hAnsi="Arial" w:cs="Arial"/>
          <w:spacing w:val="-5"/>
          <w:szCs w:val="24"/>
        </w:rPr>
        <w:t>j</w:t>
      </w:r>
      <w:r w:rsidR="00CD099B" w:rsidRPr="008146FF">
        <w:rPr>
          <w:rFonts w:ascii="Arial" w:eastAsia="Arial" w:hAnsi="Arial" w:cs="Arial"/>
          <w:spacing w:val="1"/>
          <w:szCs w:val="24"/>
        </w:rPr>
        <w:t>u</w:t>
      </w:r>
      <w:r w:rsidR="00CD099B" w:rsidRPr="008146FF">
        <w:rPr>
          <w:rFonts w:ascii="Arial" w:eastAsia="Arial" w:hAnsi="Arial" w:cs="Arial"/>
          <w:szCs w:val="24"/>
        </w:rPr>
        <w:t>st</w:t>
      </w:r>
      <w:r w:rsidR="00CD099B" w:rsidRPr="008146FF">
        <w:rPr>
          <w:rFonts w:ascii="Arial" w:eastAsia="Arial" w:hAnsi="Arial" w:cs="Arial"/>
          <w:spacing w:val="1"/>
          <w:szCs w:val="24"/>
        </w:rPr>
        <w:t xml:space="preserve"> </w:t>
      </w:r>
      <w:r w:rsidR="00CD099B" w:rsidRPr="008146FF">
        <w:rPr>
          <w:rFonts w:ascii="Arial" w:eastAsia="Arial" w:hAnsi="Arial" w:cs="Arial"/>
          <w:szCs w:val="24"/>
        </w:rPr>
        <w:t>f</w:t>
      </w:r>
      <w:r w:rsidR="00CD099B" w:rsidRPr="008146FF">
        <w:rPr>
          <w:rFonts w:ascii="Arial" w:eastAsia="Arial" w:hAnsi="Arial" w:cs="Arial"/>
          <w:spacing w:val="1"/>
          <w:szCs w:val="24"/>
        </w:rPr>
        <w:t>u</w:t>
      </w:r>
      <w:r w:rsidR="00CD099B" w:rsidRPr="008146FF">
        <w:rPr>
          <w:rFonts w:ascii="Arial" w:eastAsia="Arial" w:hAnsi="Arial" w:cs="Arial"/>
          <w:spacing w:val="5"/>
          <w:szCs w:val="24"/>
        </w:rPr>
        <w:t>n</w:t>
      </w:r>
      <w:r w:rsidR="00CD099B" w:rsidRPr="008146FF">
        <w:rPr>
          <w:rFonts w:ascii="Arial" w:eastAsia="Arial" w:hAnsi="Arial" w:cs="Arial"/>
          <w:spacing w:val="-5"/>
          <w:szCs w:val="24"/>
        </w:rPr>
        <w:t>—</w:t>
      </w:r>
      <w:r w:rsidR="00CD099B" w:rsidRPr="008146FF">
        <w:rPr>
          <w:rFonts w:ascii="Arial" w:eastAsia="Arial" w:hAnsi="Arial" w:cs="Arial"/>
          <w:spacing w:val="4"/>
          <w:szCs w:val="24"/>
        </w:rPr>
        <w:t>i</w:t>
      </w:r>
      <w:r w:rsidR="00CD099B" w:rsidRPr="008146FF">
        <w:rPr>
          <w:rFonts w:ascii="Arial" w:eastAsia="Arial" w:hAnsi="Arial" w:cs="Arial"/>
          <w:szCs w:val="24"/>
        </w:rPr>
        <w:t>t</w:t>
      </w:r>
      <w:r w:rsidR="00CD099B" w:rsidRPr="008146FF">
        <w:rPr>
          <w:rFonts w:ascii="Arial" w:eastAsia="Arial" w:hAnsi="Arial" w:cs="Arial"/>
          <w:spacing w:val="2"/>
          <w:szCs w:val="24"/>
        </w:rPr>
        <w:t>'</w:t>
      </w:r>
      <w:r w:rsidR="00CD099B" w:rsidRPr="008146FF">
        <w:rPr>
          <w:rFonts w:ascii="Arial" w:eastAsia="Arial" w:hAnsi="Arial" w:cs="Arial"/>
          <w:szCs w:val="24"/>
        </w:rPr>
        <w:t>s</w:t>
      </w:r>
      <w:r w:rsidR="00CD099B"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="00CD099B" w:rsidRPr="008146FF">
        <w:rPr>
          <w:rFonts w:ascii="Arial" w:eastAsia="Arial" w:hAnsi="Arial" w:cs="Arial"/>
          <w:spacing w:val="1"/>
          <w:szCs w:val="24"/>
        </w:rPr>
        <w:t>re</w:t>
      </w:r>
      <w:r w:rsidR="00CD099B" w:rsidRPr="008146FF">
        <w:rPr>
          <w:rFonts w:ascii="Arial" w:eastAsia="Arial" w:hAnsi="Arial" w:cs="Arial"/>
          <w:spacing w:val="-5"/>
          <w:szCs w:val="24"/>
        </w:rPr>
        <w:t>w</w:t>
      </w:r>
      <w:r w:rsidR="00CD099B" w:rsidRPr="008146FF">
        <w:rPr>
          <w:rFonts w:ascii="Arial" w:eastAsia="Arial" w:hAnsi="Arial" w:cs="Arial"/>
          <w:spacing w:val="1"/>
          <w:szCs w:val="24"/>
        </w:rPr>
        <w:t>ard</w:t>
      </w:r>
      <w:r w:rsidR="00CD099B" w:rsidRPr="008146FF">
        <w:rPr>
          <w:rFonts w:ascii="Arial" w:eastAsia="Arial" w:hAnsi="Arial" w:cs="Arial"/>
          <w:szCs w:val="24"/>
        </w:rPr>
        <w:t>in</w:t>
      </w:r>
      <w:r w:rsidR="00CD099B" w:rsidRPr="008146FF">
        <w:rPr>
          <w:rFonts w:ascii="Arial" w:eastAsia="Arial" w:hAnsi="Arial" w:cs="Arial"/>
          <w:spacing w:val="-3"/>
          <w:szCs w:val="24"/>
        </w:rPr>
        <w:t>g</w:t>
      </w:r>
      <w:r w:rsidR="00CD099B" w:rsidRPr="008146FF">
        <w:rPr>
          <w:rFonts w:ascii="Arial" w:eastAsia="Arial" w:hAnsi="Arial" w:cs="Arial"/>
          <w:szCs w:val="24"/>
        </w:rPr>
        <w:t>!</w:t>
      </w:r>
      <w:r w:rsidR="00CD099B" w:rsidRPr="008146FF">
        <w:rPr>
          <w:rFonts w:ascii="Arial" w:eastAsia="Arial" w:hAnsi="Arial" w:cs="Arial"/>
          <w:spacing w:val="5"/>
          <w:szCs w:val="24"/>
        </w:rPr>
        <w:t xml:space="preserve"> </w:t>
      </w:r>
      <w:r w:rsidR="00CD099B" w:rsidRPr="008146FF">
        <w:rPr>
          <w:rFonts w:ascii="Arial" w:eastAsia="Arial" w:hAnsi="Arial" w:cs="Arial"/>
          <w:spacing w:val="-1"/>
          <w:szCs w:val="24"/>
        </w:rPr>
        <w:t>S</w:t>
      </w:r>
      <w:r w:rsidR="00CD099B" w:rsidRPr="008146FF">
        <w:rPr>
          <w:rFonts w:ascii="Arial" w:eastAsia="Arial" w:hAnsi="Arial" w:cs="Arial"/>
          <w:szCs w:val="24"/>
        </w:rPr>
        <w:t>t</w:t>
      </w:r>
      <w:r w:rsidR="00CD099B" w:rsidRPr="008146FF">
        <w:rPr>
          <w:rFonts w:ascii="Arial" w:eastAsia="Arial" w:hAnsi="Arial" w:cs="Arial"/>
          <w:spacing w:val="1"/>
          <w:szCs w:val="24"/>
        </w:rPr>
        <w:t>e</w:t>
      </w:r>
      <w:r w:rsidR="00CD099B" w:rsidRPr="008146FF">
        <w:rPr>
          <w:rFonts w:ascii="Arial" w:eastAsia="Arial" w:hAnsi="Arial" w:cs="Arial"/>
          <w:szCs w:val="24"/>
        </w:rPr>
        <w:t>p</w:t>
      </w:r>
      <w:r w:rsidR="00CD099B"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="00CD099B" w:rsidRPr="008146FF">
        <w:rPr>
          <w:rFonts w:ascii="Arial" w:eastAsia="Arial" w:hAnsi="Arial" w:cs="Arial"/>
          <w:spacing w:val="4"/>
          <w:szCs w:val="24"/>
        </w:rPr>
        <w:t>i</w:t>
      </w:r>
      <w:r w:rsidR="00CD099B" w:rsidRPr="008146FF">
        <w:rPr>
          <w:rFonts w:ascii="Arial" w:eastAsia="Arial" w:hAnsi="Arial" w:cs="Arial"/>
          <w:spacing w:val="1"/>
          <w:szCs w:val="24"/>
        </w:rPr>
        <w:t>n</w:t>
      </w:r>
      <w:r w:rsidR="00CD099B" w:rsidRPr="008146FF">
        <w:rPr>
          <w:rFonts w:ascii="Arial" w:eastAsia="Arial" w:hAnsi="Arial" w:cs="Arial"/>
          <w:spacing w:val="-4"/>
          <w:szCs w:val="24"/>
        </w:rPr>
        <w:t>t</w:t>
      </w:r>
      <w:r w:rsidR="00CD099B" w:rsidRPr="008146FF">
        <w:rPr>
          <w:rFonts w:ascii="Arial" w:eastAsia="Arial" w:hAnsi="Arial" w:cs="Arial"/>
          <w:szCs w:val="24"/>
        </w:rPr>
        <w:t>o</w:t>
      </w:r>
      <w:r w:rsidR="00CD099B"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="00CD099B" w:rsidRPr="008146FF">
        <w:rPr>
          <w:rFonts w:ascii="Arial" w:eastAsia="Arial" w:hAnsi="Arial" w:cs="Arial"/>
          <w:szCs w:val="24"/>
        </w:rPr>
        <w:t>t</w:t>
      </w:r>
      <w:r w:rsidR="00CD099B" w:rsidRPr="008146FF">
        <w:rPr>
          <w:rFonts w:ascii="Arial" w:eastAsia="Arial" w:hAnsi="Arial" w:cs="Arial"/>
          <w:spacing w:val="1"/>
          <w:szCs w:val="24"/>
        </w:rPr>
        <w:t>h</w:t>
      </w:r>
      <w:r w:rsidR="00CD099B" w:rsidRPr="008146FF">
        <w:rPr>
          <w:rFonts w:ascii="Arial" w:eastAsia="Arial" w:hAnsi="Arial" w:cs="Arial"/>
          <w:szCs w:val="24"/>
        </w:rPr>
        <w:t>e</w:t>
      </w:r>
      <w:r w:rsidR="00CD099B" w:rsidRPr="008146FF">
        <w:rPr>
          <w:rFonts w:ascii="Arial" w:eastAsia="Arial" w:hAnsi="Arial" w:cs="Arial"/>
          <w:spacing w:val="1"/>
          <w:szCs w:val="24"/>
        </w:rPr>
        <w:t xml:space="preserve"> </w:t>
      </w:r>
      <w:r w:rsidR="00CD099B" w:rsidRPr="008146FF">
        <w:rPr>
          <w:rFonts w:ascii="Arial" w:eastAsia="Arial" w:hAnsi="Arial" w:cs="Arial"/>
          <w:spacing w:val="-5"/>
          <w:szCs w:val="24"/>
        </w:rPr>
        <w:t>w</w:t>
      </w:r>
      <w:r w:rsidR="00CD099B" w:rsidRPr="008146FF">
        <w:rPr>
          <w:rFonts w:ascii="Arial" w:eastAsia="Arial" w:hAnsi="Arial" w:cs="Arial"/>
          <w:spacing w:val="1"/>
          <w:szCs w:val="24"/>
        </w:rPr>
        <w:t>or</w:t>
      </w:r>
      <w:r w:rsidR="00CD099B" w:rsidRPr="008146FF">
        <w:rPr>
          <w:rFonts w:ascii="Arial" w:eastAsia="Arial" w:hAnsi="Arial" w:cs="Arial"/>
          <w:spacing w:val="4"/>
          <w:szCs w:val="24"/>
        </w:rPr>
        <w:t>l</w:t>
      </w:r>
      <w:r w:rsidR="00CD099B" w:rsidRPr="008146FF">
        <w:rPr>
          <w:rFonts w:ascii="Arial" w:eastAsia="Arial" w:hAnsi="Arial" w:cs="Arial"/>
          <w:szCs w:val="24"/>
        </w:rPr>
        <w:t>d</w:t>
      </w:r>
      <w:r w:rsidR="00CD099B" w:rsidRPr="008146FF">
        <w:rPr>
          <w:rFonts w:ascii="Arial" w:eastAsia="Arial" w:hAnsi="Arial" w:cs="Arial"/>
          <w:spacing w:val="1"/>
          <w:szCs w:val="24"/>
        </w:rPr>
        <w:t xml:space="preserve"> </w:t>
      </w:r>
      <w:r w:rsidR="00CD099B" w:rsidRPr="008146FF">
        <w:rPr>
          <w:rFonts w:ascii="Arial" w:eastAsia="Arial" w:hAnsi="Arial" w:cs="Arial"/>
          <w:spacing w:val="-3"/>
          <w:szCs w:val="24"/>
        </w:rPr>
        <w:t>o</w:t>
      </w:r>
      <w:r w:rsidR="00CD099B" w:rsidRPr="008146FF">
        <w:rPr>
          <w:rFonts w:ascii="Arial" w:eastAsia="Arial" w:hAnsi="Arial" w:cs="Arial"/>
          <w:szCs w:val="24"/>
        </w:rPr>
        <w:t>f</w:t>
      </w:r>
      <w:r w:rsidR="00CD099B"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CoolMonkey</w:t>
      </w:r>
      <w:r w:rsidR="00CD099B" w:rsidRPr="008146FF">
        <w:rPr>
          <w:rFonts w:ascii="Arial" w:eastAsia="Arial" w:hAnsi="Arial" w:cs="Arial"/>
          <w:szCs w:val="24"/>
        </w:rPr>
        <w:t>,</w:t>
      </w:r>
      <w:r w:rsidR="00CD099B" w:rsidRPr="008146FF">
        <w:rPr>
          <w:rFonts w:ascii="Arial" w:eastAsia="Arial" w:hAnsi="Arial" w:cs="Arial"/>
          <w:spacing w:val="1"/>
          <w:szCs w:val="24"/>
        </w:rPr>
        <w:t xml:space="preserve"> </w:t>
      </w:r>
      <w:r w:rsidR="00CD099B" w:rsidRPr="008146FF">
        <w:rPr>
          <w:rFonts w:ascii="Arial" w:eastAsia="Arial" w:hAnsi="Arial" w:cs="Arial"/>
          <w:spacing w:val="-5"/>
          <w:szCs w:val="24"/>
        </w:rPr>
        <w:t>w</w:t>
      </w:r>
      <w:r w:rsidR="00CD099B" w:rsidRPr="008146FF">
        <w:rPr>
          <w:rFonts w:ascii="Arial" w:eastAsia="Arial" w:hAnsi="Arial" w:cs="Arial"/>
          <w:spacing w:val="1"/>
          <w:szCs w:val="24"/>
        </w:rPr>
        <w:t>her</w:t>
      </w:r>
      <w:r w:rsidR="00CD099B" w:rsidRPr="008146FF">
        <w:rPr>
          <w:rFonts w:ascii="Arial" w:eastAsia="Arial" w:hAnsi="Arial" w:cs="Arial"/>
          <w:szCs w:val="24"/>
        </w:rPr>
        <w:t>e</w:t>
      </w:r>
      <w:r w:rsidR="00CD099B" w:rsidRPr="008146FF">
        <w:rPr>
          <w:rFonts w:ascii="Arial" w:eastAsia="Arial" w:hAnsi="Arial" w:cs="Arial"/>
          <w:spacing w:val="1"/>
          <w:szCs w:val="24"/>
        </w:rPr>
        <w:t xml:space="preserve"> e</w:t>
      </w:r>
      <w:r w:rsidR="00CD099B" w:rsidRPr="008146FF">
        <w:rPr>
          <w:rFonts w:ascii="Arial" w:eastAsia="Arial" w:hAnsi="Arial" w:cs="Arial"/>
          <w:spacing w:val="-5"/>
          <w:szCs w:val="24"/>
        </w:rPr>
        <w:t>v</w:t>
      </w:r>
      <w:r w:rsidR="00CD099B" w:rsidRPr="008146FF">
        <w:rPr>
          <w:rFonts w:ascii="Arial" w:eastAsia="Arial" w:hAnsi="Arial" w:cs="Arial"/>
          <w:spacing w:val="1"/>
          <w:szCs w:val="24"/>
        </w:rPr>
        <w:t>er</w:t>
      </w:r>
      <w:r w:rsidR="00CD099B" w:rsidRPr="008146FF">
        <w:rPr>
          <w:rFonts w:ascii="Arial" w:eastAsia="Arial" w:hAnsi="Arial" w:cs="Arial"/>
          <w:szCs w:val="24"/>
        </w:rPr>
        <w:t xml:space="preserve">y </w:t>
      </w:r>
      <w:r w:rsidR="00CD099B" w:rsidRPr="008146FF">
        <w:rPr>
          <w:rFonts w:ascii="Arial" w:eastAsia="Arial" w:hAnsi="Arial" w:cs="Arial"/>
          <w:spacing w:val="1"/>
          <w:szCs w:val="24"/>
        </w:rPr>
        <w:t>t</w:t>
      </w:r>
      <w:r w:rsidR="00CD099B" w:rsidRPr="008146FF">
        <w:rPr>
          <w:rFonts w:ascii="Arial" w:eastAsia="Arial" w:hAnsi="Arial" w:cs="Arial"/>
          <w:spacing w:val="-4"/>
          <w:szCs w:val="24"/>
        </w:rPr>
        <w:t>a</w:t>
      </w:r>
      <w:r w:rsidR="00CD099B" w:rsidRPr="008146FF">
        <w:rPr>
          <w:rFonts w:ascii="Arial" w:eastAsia="Arial" w:hAnsi="Arial" w:cs="Arial"/>
          <w:szCs w:val="24"/>
        </w:rPr>
        <w:t xml:space="preserve">p </w:t>
      </w:r>
      <w:r w:rsidR="00CD099B" w:rsidRPr="008146FF">
        <w:rPr>
          <w:rFonts w:ascii="Arial" w:eastAsia="Arial" w:hAnsi="Arial" w:cs="Arial"/>
          <w:spacing w:val="1"/>
          <w:szCs w:val="24"/>
        </w:rPr>
        <w:t>br</w:t>
      </w:r>
      <w:r w:rsidR="00CD099B" w:rsidRPr="008146FF">
        <w:rPr>
          <w:rFonts w:ascii="Arial" w:eastAsia="Arial" w:hAnsi="Arial" w:cs="Arial"/>
          <w:szCs w:val="24"/>
        </w:rPr>
        <w:t>in</w:t>
      </w:r>
      <w:r w:rsidR="00CD099B" w:rsidRPr="008146FF">
        <w:rPr>
          <w:rFonts w:ascii="Arial" w:eastAsia="Arial" w:hAnsi="Arial" w:cs="Arial"/>
          <w:spacing w:val="1"/>
          <w:szCs w:val="24"/>
        </w:rPr>
        <w:t>g</w:t>
      </w:r>
      <w:r w:rsidR="00CD099B" w:rsidRPr="008146FF">
        <w:rPr>
          <w:rFonts w:ascii="Arial" w:eastAsia="Arial" w:hAnsi="Arial" w:cs="Arial"/>
          <w:szCs w:val="24"/>
        </w:rPr>
        <w:t>s y</w:t>
      </w:r>
      <w:r w:rsidR="00CD099B" w:rsidRPr="008146FF">
        <w:rPr>
          <w:rFonts w:ascii="Arial" w:eastAsia="Arial" w:hAnsi="Arial" w:cs="Arial"/>
          <w:spacing w:val="1"/>
          <w:szCs w:val="24"/>
        </w:rPr>
        <w:t>o</w:t>
      </w:r>
      <w:r w:rsidR="00CD099B" w:rsidRPr="008146FF">
        <w:rPr>
          <w:rFonts w:ascii="Arial" w:eastAsia="Arial" w:hAnsi="Arial" w:cs="Arial"/>
          <w:szCs w:val="24"/>
        </w:rPr>
        <w:t>u</w:t>
      </w:r>
      <w:r w:rsidR="00CD099B" w:rsidRPr="008146FF">
        <w:rPr>
          <w:rFonts w:ascii="Arial" w:eastAsia="Arial" w:hAnsi="Arial" w:cs="Arial"/>
          <w:spacing w:val="1"/>
          <w:szCs w:val="24"/>
        </w:rPr>
        <w:t xml:space="preserve"> </w:t>
      </w:r>
      <w:r w:rsidR="00CD099B" w:rsidRPr="008146FF">
        <w:rPr>
          <w:rFonts w:ascii="Arial" w:eastAsia="Arial" w:hAnsi="Arial" w:cs="Arial"/>
          <w:spacing w:val="-4"/>
          <w:szCs w:val="24"/>
        </w:rPr>
        <w:t>c</w:t>
      </w:r>
      <w:r w:rsidR="00CD099B" w:rsidRPr="008146FF">
        <w:rPr>
          <w:rFonts w:ascii="Arial" w:eastAsia="Arial" w:hAnsi="Arial" w:cs="Arial"/>
          <w:szCs w:val="24"/>
        </w:rPr>
        <w:t>los</w:t>
      </w:r>
      <w:r w:rsidR="00CD099B" w:rsidRPr="008146FF">
        <w:rPr>
          <w:rFonts w:ascii="Arial" w:eastAsia="Arial" w:hAnsi="Arial" w:cs="Arial"/>
          <w:spacing w:val="1"/>
          <w:szCs w:val="24"/>
        </w:rPr>
        <w:t>e</w:t>
      </w:r>
      <w:r w:rsidR="00CD099B" w:rsidRPr="008146FF">
        <w:rPr>
          <w:rFonts w:ascii="Arial" w:eastAsia="Arial" w:hAnsi="Arial" w:cs="Arial"/>
          <w:szCs w:val="24"/>
        </w:rPr>
        <w:t>r</w:t>
      </w:r>
      <w:r w:rsidR="00CD099B" w:rsidRPr="008146FF">
        <w:rPr>
          <w:rFonts w:ascii="Arial" w:eastAsia="Arial" w:hAnsi="Arial" w:cs="Arial"/>
          <w:spacing w:val="2"/>
          <w:szCs w:val="24"/>
        </w:rPr>
        <w:t xml:space="preserve"> </w:t>
      </w:r>
      <w:r w:rsidR="00CD099B" w:rsidRPr="008146FF">
        <w:rPr>
          <w:rFonts w:ascii="Arial" w:eastAsia="Arial" w:hAnsi="Arial" w:cs="Arial"/>
          <w:spacing w:val="-4"/>
          <w:szCs w:val="24"/>
        </w:rPr>
        <w:t>t</w:t>
      </w:r>
      <w:r w:rsidR="00CD099B" w:rsidRPr="008146FF">
        <w:rPr>
          <w:rFonts w:ascii="Arial" w:eastAsia="Arial" w:hAnsi="Arial" w:cs="Arial"/>
          <w:szCs w:val="24"/>
        </w:rPr>
        <w:t>o</w:t>
      </w:r>
      <w:r w:rsidR="00CD099B" w:rsidRPr="008146FF">
        <w:rPr>
          <w:rFonts w:ascii="Arial" w:eastAsia="Arial" w:hAnsi="Arial" w:cs="Arial"/>
          <w:spacing w:val="1"/>
          <w:szCs w:val="24"/>
        </w:rPr>
        <w:t xml:space="preserve"> ea</w:t>
      </w:r>
      <w:r w:rsidR="00CD099B" w:rsidRPr="008146FF">
        <w:rPr>
          <w:rFonts w:ascii="Arial" w:eastAsia="Arial" w:hAnsi="Arial" w:cs="Arial"/>
          <w:spacing w:val="-3"/>
          <w:szCs w:val="24"/>
        </w:rPr>
        <w:t>r</w:t>
      </w:r>
      <w:r w:rsidR="00CD099B" w:rsidRPr="008146FF">
        <w:rPr>
          <w:rFonts w:ascii="Arial" w:eastAsia="Arial" w:hAnsi="Arial" w:cs="Arial"/>
          <w:spacing w:val="1"/>
          <w:szCs w:val="24"/>
        </w:rPr>
        <w:t>n</w:t>
      </w:r>
      <w:r w:rsidR="00CD099B" w:rsidRPr="008146FF">
        <w:rPr>
          <w:rFonts w:ascii="Arial" w:eastAsia="Arial" w:hAnsi="Arial" w:cs="Arial"/>
          <w:szCs w:val="24"/>
        </w:rPr>
        <w:t>ing</w:t>
      </w:r>
      <w:r w:rsidR="00CD099B" w:rsidRPr="008146FF">
        <w:rPr>
          <w:rFonts w:ascii="Arial" w:eastAsia="Arial" w:hAnsi="Arial" w:cs="Arial"/>
          <w:spacing w:val="1"/>
          <w:szCs w:val="24"/>
        </w:rPr>
        <w:t xml:space="preserve"> </w:t>
      </w:r>
      <w:r w:rsidR="00CD099B" w:rsidRPr="008146FF">
        <w:rPr>
          <w:rFonts w:ascii="Arial" w:eastAsia="Arial" w:hAnsi="Arial" w:cs="Arial"/>
          <w:szCs w:val="24"/>
        </w:rPr>
        <w:t>c</w:t>
      </w:r>
      <w:r w:rsidR="00CD099B" w:rsidRPr="008146FF">
        <w:rPr>
          <w:rFonts w:ascii="Arial" w:eastAsia="Arial" w:hAnsi="Arial" w:cs="Arial"/>
          <w:spacing w:val="-3"/>
          <w:szCs w:val="24"/>
        </w:rPr>
        <w:t>o</w:t>
      </w:r>
      <w:r w:rsidR="00CD099B" w:rsidRPr="008146FF">
        <w:rPr>
          <w:rFonts w:ascii="Arial" w:eastAsia="Arial" w:hAnsi="Arial" w:cs="Arial"/>
          <w:spacing w:val="4"/>
          <w:szCs w:val="24"/>
        </w:rPr>
        <w:t>i</w:t>
      </w:r>
      <w:r w:rsidR="00CD099B" w:rsidRPr="008146FF">
        <w:rPr>
          <w:rFonts w:ascii="Arial" w:eastAsia="Arial" w:hAnsi="Arial" w:cs="Arial"/>
          <w:spacing w:val="1"/>
          <w:szCs w:val="24"/>
        </w:rPr>
        <w:t>n</w:t>
      </w:r>
      <w:r w:rsidR="00CD099B" w:rsidRPr="008146FF">
        <w:rPr>
          <w:rFonts w:ascii="Arial" w:eastAsia="Arial" w:hAnsi="Arial" w:cs="Arial"/>
          <w:szCs w:val="24"/>
        </w:rPr>
        <w:t>s,</w:t>
      </w:r>
      <w:r w:rsidR="00CD099B"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="00CD099B" w:rsidRPr="008146FF">
        <w:rPr>
          <w:rFonts w:ascii="Arial" w:eastAsia="Arial" w:hAnsi="Arial" w:cs="Arial"/>
          <w:szCs w:val="24"/>
        </w:rPr>
        <w:t>lev</w:t>
      </w:r>
      <w:r w:rsidR="00CD099B" w:rsidRPr="008146FF">
        <w:rPr>
          <w:rFonts w:ascii="Arial" w:eastAsia="Arial" w:hAnsi="Arial" w:cs="Arial"/>
          <w:spacing w:val="-3"/>
          <w:szCs w:val="24"/>
        </w:rPr>
        <w:t>e</w:t>
      </w:r>
      <w:r w:rsidR="00CD099B" w:rsidRPr="008146FF">
        <w:rPr>
          <w:rFonts w:ascii="Arial" w:eastAsia="Arial" w:hAnsi="Arial" w:cs="Arial"/>
          <w:szCs w:val="24"/>
        </w:rPr>
        <w:t>l</w:t>
      </w:r>
      <w:r w:rsidR="00CD099B" w:rsidRPr="008146FF">
        <w:rPr>
          <w:rFonts w:ascii="Arial" w:eastAsia="Arial" w:hAnsi="Arial" w:cs="Arial"/>
          <w:spacing w:val="4"/>
          <w:szCs w:val="24"/>
        </w:rPr>
        <w:t>i</w:t>
      </w:r>
      <w:r w:rsidR="00CD099B" w:rsidRPr="008146FF">
        <w:rPr>
          <w:rFonts w:ascii="Arial" w:eastAsia="Arial" w:hAnsi="Arial" w:cs="Arial"/>
          <w:spacing w:val="1"/>
          <w:szCs w:val="24"/>
        </w:rPr>
        <w:t>n</w:t>
      </w:r>
      <w:r w:rsidR="00CD099B" w:rsidRPr="008146FF">
        <w:rPr>
          <w:rFonts w:ascii="Arial" w:eastAsia="Arial" w:hAnsi="Arial" w:cs="Arial"/>
          <w:szCs w:val="24"/>
        </w:rPr>
        <w:t>g</w:t>
      </w:r>
      <w:r w:rsidR="00CD099B" w:rsidRPr="008146FF">
        <w:rPr>
          <w:rFonts w:ascii="Arial" w:eastAsia="Arial" w:hAnsi="Arial" w:cs="Arial"/>
          <w:spacing w:val="1"/>
          <w:szCs w:val="24"/>
        </w:rPr>
        <w:t xml:space="preserve"> u</w:t>
      </w:r>
      <w:r w:rsidR="00CD099B" w:rsidRPr="008146FF">
        <w:rPr>
          <w:rFonts w:ascii="Arial" w:eastAsia="Arial" w:hAnsi="Arial" w:cs="Arial"/>
          <w:spacing w:val="-4"/>
          <w:szCs w:val="24"/>
        </w:rPr>
        <w:t>p</w:t>
      </w:r>
      <w:r w:rsidR="00CD099B" w:rsidRPr="008146FF">
        <w:rPr>
          <w:rFonts w:ascii="Arial" w:eastAsia="Arial" w:hAnsi="Arial" w:cs="Arial"/>
          <w:szCs w:val="24"/>
        </w:rPr>
        <w:t>,</w:t>
      </w:r>
      <w:r w:rsidR="00CD099B" w:rsidRPr="008146FF">
        <w:rPr>
          <w:rFonts w:ascii="Arial" w:eastAsia="Arial" w:hAnsi="Arial" w:cs="Arial"/>
          <w:spacing w:val="1"/>
          <w:szCs w:val="24"/>
        </w:rPr>
        <w:t xml:space="preserve"> an</w:t>
      </w:r>
      <w:r w:rsidR="00CD099B" w:rsidRPr="008146FF">
        <w:rPr>
          <w:rFonts w:ascii="Arial" w:eastAsia="Arial" w:hAnsi="Arial" w:cs="Arial"/>
          <w:szCs w:val="24"/>
        </w:rPr>
        <w:t>d</w:t>
      </w:r>
      <w:r w:rsidR="00CD099B" w:rsidRPr="008146FF">
        <w:rPr>
          <w:rFonts w:ascii="Arial" w:eastAsia="Arial" w:hAnsi="Arial" w:cs="Arial"/>
          <w:spacing w:val="1"/>
          <w:szCs w:val="24"/>
        </w:rPr>
        <w:t xml:space="preserve"> do</w:t>
      </w:r>
      <w:r w:rsidR="00CD099B" w:rsidRPr="008146FF">
        <w:rPr>
          <w:rFonts w:ascii="Arial" w:eastAsia="Arial" w:hAnsi="Arial" w:cs="Arial"/>
          <w:spacing w:val="-8"/>
          <w:szCs w:val="24"/>
        </w:rPr>
        <w:t>m</w:t>
      </w:r>
      <w:r w:rsidR="00CD099B" w:rsidRPr="008146FF">
        <w:rPr>
          <w:rFonts w:ascii="Arial" w:eastAsia="Arial" w:hAnsi="Arial" w:cs="Arial"/>
          <w:spacing w:val="4"/>
          <w:szCs w:val="24"/>
        </w:rPr>
        <w:t>i</w:t>
      </w:r>
      <w:r w:rsidR="00CD099B" w:rsidRPr="008146FF">
        <w:rPr>
          <w:rFonts w:ascii="Arial" w:eastAsia="Arial" w:hAnsi="Arial" w:cs="Arial"/>
          <w:spacing w:val="1"/>
          <w:szCs w:val="24"/>
        </w:rPr>
        <w:t>na</w:t>
      </w:r>
      <w:r w:rsidR="00CD099B" w:rsidRPr="008146FF">
        <w:rPr>
          <w:rFonts w:ascii="Arial" w:eastAsia="Arial" w:hAnsi="Arial" w:cs="Arial"/>
          <w:spacing w:val="-4"/>
          <w:szCs w:val="24"/>
        </w:rPr>
        <w:t>t</w:t>
      </w:r>
      <w:r w:rsidR="00CD099B" w:rsidRPr="008146FF">
        <w:rPr>
          <w:rFonts w:ascii="Arial" w:eastAsia="Arial" w:hAnsi="Arial" w:cs="Arial"/>
          <w:spacing w:val="4"/>
          <w:szCs w:val="24"/>
        </w:rPr>
        <w:t>i</w:t>
      </w:r>
      <w:r w:rsidR="00CD099B" w:rsidRPr="008146FF">
        <w:rPr>
          <w:rFonts w:ascii="Arial" w:eastAsia="Arial" w:hAnsi="Arial" w:cs="Arial"/>
          <w:spacing w:val="1"/>
          <w:szCs w:val="24"/>
        </w:rPr>
        <w:t>n</w:t>
      </w:r>
      <w:r w:rsidR="00CD099B" w:rsidRPr="008146FF">
        <w:rPr>
          <w:rFonts w:ascii="Arial" w:eastAsia="Arial" w:hAnsi="Arial" w:cs="Arial"/>
          <w:szCs w:val="24"/>
        </w:rPr>
        <w:t>g</w:t>
      </w:r>
      <w:r w:rsidR="00CD099B" w:rsidRPr="008146FF">
        <w:rPr>
          <w:rFonts w:ascii="Arial" w:eastAsia="Arial" w:hAnsi="Arial" w:cs="Arial"/>
          <w:spacing w:val="6"/>
          <w:szCs w:val="24"/>
        </w:rPr>
        <w:t xml:space="preserve"> </w:t>
      </w:r>
      <w:r w:rsidR="00CD099B" w:rsidRPr="008146FF">
        <w:rPr>
          <w:rFonts w:ascii="Arial" w:eastAsia="Arial" w:hAnsi="Arial" w:cs="Arial"/>
          <w:szCs w:val="24"/>
        </w:rPr>
        <w:t>t</w:t>
      </w:r>
      <w:r w:rsidR="00CD099B" w:rsidRPr="008146FF">
        <w:rPr>
          <w:rFonts w:ascii="Arial" w:eastAsia="Arial" w:hAnsi="Arial" w:cs="Arial"/>
          <w:spacing w:val="1"/>
          <w:szCs w:val="24"/>
        </w:rPr>
        <w:t>h</w:t>
      </w:r>
      <w:r w:rsidR="00CD099B" w:rsidRPr="008146FF">
        <w:rPr>
          <w:rFonts w:ascii="Arial" w:eastAsia="Arial" w:hAnsi="Arial" w:cs="Arial"/>
          <w:szCs w:val="24"/>
        </w:rPr>
        <w:t>e</w:t>
      </w:r>
      <w:r w:rsidR="00CD099B"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="00CD099B" w:rsidRPr="008146FF">
        <w:rPr>
          <w:rFonts w:ascii="Arial" w:eastAsia="Arial" w:hAnsi="Arial" w:cs="Arial"/>
          <w:b/>
          <w:spacing w:val="4"/>
          <w:szCs w:val="24"/>
        </w:rPr>
        <w:t>l</w:t>
      </w:r>
      <w:r w:rsidR="00CD099B" w:rsidRPr="008146FF">
        <w:rPr>
          <w:rFonts w:ascii="Arial" w:eastAsia="Arial" w:hAnsi="Arial" w:cs="Arial"/>
          <w:b/>
          <w:spacing w:val="1"/>
          <w:szCs w:val="24"/>
        </w:rPr>
        <w:t>e</w:t>
      </w:r>
      <w:r w:rsidR="00CD099B" w:rsidRPr="008146FF">
        <w:rPr>
          <w:rFonts w:ascii="Arial" w:eastAsia="Arial" w:hAnsi="Arial" w:cs="Arial"/>
          <w:b/>
          <w:spacing w:val="-4"/>
          <w:szCs w:val="24"/>
        </w:rPr>
        <w:t>a</w:t>
      </w:r>
      <w:r w:rsidR="00CD099B" w:rsidRPr="008146FF">
        <w:rPr>
          <w:rFonts w:ascii="Arial" w:eastAsia="Arial" w:hAnsi="Arial" w:cs="Arial"/>
          <w:b/>
          <w:spacing w:val="1"/>
          <w:szCs w:val="24"/>
        </w:rPr>
        <w:t>der</w:t>
      </w:r>
      <w:r w:rsidR="00CD099B" w:rsidRPr="008146FF">
        <w:rPr>
          <w:rFonts w:ascii="Arial" w:eastAsia="Arial" w:hAnsi="Arial" w:cs="Arial"/>
          <w:b/>
          <w:spacing w:val="-4"/>
          <w:szCs w:val="24"/>
        </w:rPr>
        <w:t>b</w:t>
      </w:r>
      <w:r w:rsidR="00CD099B" w:rsidRPr="008146FF">
        <w:rPr>
          <w:rFonts w:ascii="Arial" w:eastAsia="Arial" w:hAnsi="Arial" w:cs="Arial"/>
          <w:b/>
          <w:spacing w:val="1"/>
          <w:szCs w:val="24"/>
        </w:rPr>
        <w:t>oard</w:t>
      </w:r>
      <w:r w:rsidR="00CD099B" w:rsidRPr="008146FF">
        <w:rPr>
          <w:rFonts w:ascii="Arial" w:eastAsia="Arial" w:hAnsi="Arial" w:cs="Arial"/>
          <w:b/>
          <w:szCs w:val="24"/>
        </w:rPr>
        <w:t>.</w:t>
      </w:r>
    </w:p>
    <w:p w:rsidR="0046590B" w:rsidRPr="008146FF" w:rsidRDefault="0046590B" w:rsidP="008146FF">
      <w:pPr>
        <w:spacing w:before="2" w:line="276" w:lineRule="auto"/>
        <w:rPr>
          <w:sz w:val="11"/>
          <w:szCs w:val="15"/>
        </w:rPr>
      </w:pPr>
    </w:p>
    <w:p w:rsidR="0046590B" w:rsidRPr="008146FF" w:rsidRDefault="00CD099B" w:rsidP="008146FF">
      <w:pPr>
        <w:spacing w:line="276" w:lineRule="auto"/>
        <w:ind w:left="100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b/>
          <w:spacing w:val="2"/>
          <w:szCs w:val="24"/>
        </w:rPr>
        <w:t>F</w:t>
      </w:r>
      <w:r w:rsidRPr="008146FF">
        <w:rPr>
          <w:rFonts w:ascii="Arial" w:eastAsia="Arial" w:hAnsi="Arial" w:cs="Arial"/>
          <w:b/>
          <w:spacing w:val="1"/>
          <w:szCs w:val="24"/>
        </w:rPr>
        <w:t>eat</w:t>
      </w:r>
      <w:r w:rsidRPr="008146FF">
        <w:rPr>
          <w:rFonts w:ascii="Arial" w:eastAsia="Arial" w:hAnsi="Arial" w:cs="Arial"/>
          <w:b/>
          <w:spacing w:val="-3"/>
          <w:szCs w:val="24"/>
        </w:rPr>
        <w:t>u</w:t>
      </w:r>
      <w:r w:rsidRPr="008146FF">
        <w:rPr>
          <w:rFonts w:ascii="Arial" w:eastAsia="Arial" w:hAnsi="Arial" w:cs="Arial"/>
          <w:b/>
          <w:spacing w:val="-2"/>
          <w:szCs w:val="24"/>
        </w:rPr>
        <w:t>r</w:t>
      </w:r>
      <w:r w:rsidRPr="008146FF">
        <w:rPr>
          <w:rFonts w:ascii="Arial" w:eastAsia="Arial" w:hAnsi="Arial" w:cs="Arial"/>
          <w:b/>
          <w:spacing w:val="1"/>
          <w:szCs w:val="24"/>
        </w:rPr>
        <w:t>e</w:t>
      </w:r>
      <w:r w:rsidRPr="008146FF">
        <w:rPr>
          <w:rFonts w:ascii="Arial" w:eastAsia="Arial" w:hAnsi="Arial" w:cs="Arial"/>
          <w:b/>
          <w:szCs w:val="24"/>
        </w:rPr>
        <w:t>s</w:t>
      </w:r>
      <w:r w:rsidRPr="008146FF">
        <w:rPr>
          <w:rFonts w:ascii="Arial" w:eastAsia="Arial" w:hAnsi="Arial" w:cs="Arial"/>
          <w:b/>
          <w:spacing w:val="1"/>
          <w:szCs w:val="24"/>
        </w:rPr>
        <w:t xml:space="preserve"> i</w:t>
      </w:r>
      <w:r w:rsidRPr="008146FF">
        <w:rPr>
          <w:rFonts w:ascii="Arial" w:eastAsia="Arial" w:hAnsi="Arial" w:cs="Arial"/>
          <w:b/>
          <w:spacing w:val="-3"/>
          <w:szCs w:val="24"/>
        </w:rPr>
        <w:t>n</w:t>
      </w:r>
      <w:r w:rsidRPr="008146FF">
        <w:rPr>
          <w:rFonts w:ascii="Arial" w:eastAsia="Arial" w:hAnsi="Arial" w:cs="Arial"/>
          <w:b/>
          <w:spacing w:val="1"/>
          <w:szCs w:val="24"/>
        </w:rPr>
        <w:t>c</w:t>
      </w:r>
      <w:r w:rsidRPr="008146FF">
        <w:rPr>
          <w:rFonts w:ascii="Arial" w:eastAsia="Arial" w:hAnsi="Arial" w:cs="Arial"/>
          <w:b/>
          <w:szCs w:val="24"/>
        </w:rPr>
        <w:t>l</w:t>
      </w:r>
      <w:r w:rsidRPr="008146FF">
        <w:rPr>
          <w:rFonts w:ascii="Arial" w:eastAsia="Arial" w:hAnsi="Arial" w:cs="Arial"/>
          <w:b/>
          <w:spacing w:val="-2"/>
          <w:szCs w:val="24"/>
        </w:rPr>
        <w:t>u</w:t>
      </w:r>
      <w:r w:rsidRPr="008146FF">
        <w:rPr>
          <w:rFonts w:ascii="Arial" w:eastAsia="Arial" w:hAnsi="Arial" w:cs="Arial"/>
          <w:b/>
          <w:spacing w:val="2"/>
          <w:szCs w:val="24"/>
        </w:rPr>
        <w:t>d</w:t>
      </w:r>
      <w:r w:rsidRPr="008146FF">
        <w:rPr>
          <w:rFonts w:ascii="Arial" w:eastAsia="Arial" w:hAnsi="Arial" w:cs="Arial"/>
          <w:b/>
          <w:spacing w:val="1"/>
          <w:szCs w:val="24"/>
        </w:rPr>
        <w:t>e</w:t>
      </w:r>
      <w:r w:rsidRPr="008146FF">
        <w:rPr>
          <w:rFonts w:ascii="Arial" w:eastAsia="Arial" w:hAnsi="Arial" w:cs="Arial"/>
          <w:b/>
          <w:szCs w:val="24"/>
        </w:rPr>
        <w:t>:</w:t>
      </w:r>
    </w:p>
    <w:p w:rsidR="0046590B" w:rsidRPr="008146FF" w:rsidRDefault="0046590B" w:rsidP="008146FF">
      <w:pPr>
        <w:spacing w:before="4" w:line="276" w:lineRule="auto"/>
        <w:rPr>
          <w:sz w:val="16"/>
        </w:rPr>
      </w:pPr>
    </w:p>
    <w:p w:rsidR="0046590B" w:rsidRPr="008146FF" w:rsidRDefault="00CD099B" w:rsidP="008146FF">
      <w:pPr>
        <w:spacing w:line="276" w:lineRule="auto"/>
        <w:ind w:left="460"/>
        <w:rPr>
          <w:rFonts w:ascii="Arial" w:eastAsia="Arial" w:hAnsi="Arial" w:cs="Arial"/>
          <w:szCs w:val="24"/>
        </w:rPr>
      </w:pPr>
      <w:r w:rsidRPr="008146FF">
        <w:rPr>
          <w:rFonts w:ascii="Segoe MDL2 Assets" w:eastAsia="Segoe MDL2 Assets" w:hAnsi="Segoe MDL2 Assets" w:cs="Segoe MDL2 Assets"/>
          <w:w w:val="46"/>
          <w:szCs w:val="24"/>
        </w:rPr>
        <w:t xml:space="preserve">       </w:t>
      </w:r>
      <w:r w:rsidRPr="008146FF">
        <w:rPr>
          <w:rFonts w:ascii="Segoe MDL2 Assets" w:eastAsia="Segoe MDL2 Assets" w:hAnsi="Segoe MDL2 Assets" w:cs="Segoe MDL2 Assets"/>
          <w:spacing w:val="9"/>
          <w:w w:val="46"/>
          <w:szCs w:val="24"/>
        </w:rPr>
        <w:t xml:space="preserve"> </w:t>
      </w:r>
      <w:r w:rsidRPr="008146FF">
        <w:rPr>
          <w:rFonts w:ascii="Arial" w:eastAsia="Arial" w:hAnsi="Arial" w:cs="Arial"/>
          <w:b/>
          <w:spacing w:val="2"/>
          <w:szCs w:val="24"/>
        </w:rPr>
        <w:t>T</w:t>
      </w:r>
      <w:r w:rsidRPr="008146FF">
        <w:rPr>
          <w:rFonts w:ascii="Arial" w:eastAsia="Arial" w:hAnsi="Arial" w:cs="Arial"/>
          <w:b/>
          <w:spacing w:val="1"/>
          <w:szCs w:val="24"/>
        </w:rPr>
        <w:t>a</w:t>
      </w:r>
      <w:r w:rsidRPr="008146FF">
        <w:rPr>
          <w:rFonts w:ascii="Arial" w:eastAsia="Arial" w:hAnsi="Arial" w:cs="Arial"/>
          <w:b/>
          <w:szCs w:val="24"/>
        </w:rPr>
        <w:t>p</w:t>
      </w:r>
      <w:r w:rsidRPr="008146FF">
        <w:rPr>
          <w:rFonts w:ascii="Arial" w:eastAsia="Arial" w:hAnsi="Arial" w:cs="Arial"/>
          <w:b/>
          <w:spacing w:val="-2"/>
          <w:szCs w:val="24"/>
        </w:rPr>
        <w:t xml:space="preserve"> </w:t>
      </w:r>
      <w:r w:rsidRPr="008146FF">
        <w:rPr>
          <w:rFonts w:ascii="Arial" w:eastAsia="Arial" w:hAnsi="Arial" w:cs="Arial"/>
          <w:b/>
          <w:spacing w:val="1"/>
          <w:szCs w:val="24"/>
        </w:rPr>
        <w:t>t</w:t>
      </w:r>
      <w:r w:rsidRPr="008146FF">
        <w:rPr>
          <w:rFonts w:ascii="Arial" w:eastAsia="Arial" w:hAnsi="Arial" w:cs="Arial"/>
          <w:b/>
          <w:szCs w:val="24"/>
        </w:rPr>
        <w:t>o</w:t>
      </w:r>
      <w:r w:rsidRPr="008146FF">
        <w:rPr>
          <w:rFonts w:ascii="Arial" w:eastAsia="Arial" w:hAnsi="Arial" w:cs="Arial"/>
          <w:b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b/>
          <w:spacing w:val="-1"/>
          <w:szCs w:val="24"/>
        </w:rPr>
        <w:t>E</w:t>
      </w:r>
      <w:r w:rsidRPr="008146FF">
        <w:rPr>
          <w:rFonts w:ascii="Arial" w:eastAsia="Arial" w:hAnsi="Arial" w:cs="Arial"/>
          <w:b/>
          <w:spacing w:val="1"/>
          <w:szCs w:val="24"/>
        </w:rPr>
        <w:t>a</w:t>
      </w:r>
      <w:r w:rsidRPr="008146FF">
        <w:rPr>
          <w:rFonts w:ascii="Arial" w:eastAsia="Arial" w:hAnsi="Arial" w:cs="Arial"/>
          <w:b/>
          <w:spacing w:val="-2"/>
          <w:szCs w:val="24"/>
        </w:rPr>
        <w:t>r</w:t>
      </w:r>
      <w:r w:rsidRPr="008146FF">
        <w:rPr>
          <w:rFonts w:ascii="Arial" w:eastAsia="Arial" w:hAnsi="Arial" w:cs="Arial"/>
          <w:b/>
          <w:szCs w:val="24"/>
        </w:rPr>
        <w:t>n</w:t>
      </w:r>
      <w:r w:rsidRPr="008146FF">
        <w:rPr>
          <w:rFonts w:ascii="Arial" w:eastAsia="Arial" w:hAnsi="Arial" w:cs="Arial"/>
          <w:b/>
          <w:spacing w:val="-2"/>
          <w:szCs w:val="24"/>
        </w:rPr>
        <w:t xml:space="preserve"> </w:t>
      </w:r>
      <w:r w:rsidRPr="008146FF">
        <w:rPr>
          <w:rFonts w:ascii="Arial" w:eastAsia="Arial" w:hAnsi="Arial" w:cs="Arial"/>
          <w:b/>
          <w:szCs w:val="24"/>
        </w:rPr>
        <w:t>C</w:t>
      </w:r>
      <w:r w:rsidRPr="008146FF">
        <w:rPr>
          <w:rFonts w:ascii="Arial" w:eastAsia="Arial" w:hAnsi="Arial" w:cs="Arial"/>
          <w:b/>
          <w:spacing w:val="2"/>
          <w:szCs w:val="24"/>
        </w:rPr>
        <w:t>o</w:t>
      </w:r>
      <w:r w:rsidRPr="008146FF">
        <w:rPr>
          <w:rFonts w:ascii="Arial" w:eastAsia="Arial" w:hAnsi="Arial" w:cs="Arial"/>
          <w:b/>
          <w:szCs w:val="24"/>
        </w:rPr>
        <w:t>i</w:t>
      </w:r>
      <w:r w:rsidRPr="008146FF">
        <w:rPr>
          <w:rFonts w:ascii="Arial" w:eastAsia="Arial" w:hAnsi="Arial" w:cs="Arial"/>
          <w:b/>
          <w:spacing w:val="-2"/>
          <w:szCs w:val="24"/>
        </w:rPr>
        <w:t>n</w:t>
      </w:r>
      <w:r w:rsidRPr="008146FF">
        <w:rPr>
          <w:rFonts w:ascii="Arial" w:eastAsia="Arial" w:hAnsi="Arial" w:cs="Arial"/>
          <w:b/>
          <w:spacing w:val="3"/>
          <w:szCs w:val="24"/>
        </w:rPr>
        <w:t>s</w:t>
      </w:r>
      <w:r w:rsidRPr="008146FF">
        <w:rPr>
          <w:rFonts w:ascii="Arial" w:eastAsia="Arial" w:hAnsi="Arial" w:cs="Arial"/>
          <w:szCs w:val="24"/>
        </w:rPr>
        <w:t>: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2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>p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4"/>
          <w:szCs w:val="24"/>
        </w:rPr>
        <w:t>y</w:t>
      </w:r>
      <w:r w:rsidRPr="008146FF">
        <w:rPr>
          <w:rFonts w:ascii="Arial" w:eastAsia="Arial" w:hAnsi="Arial" w:cs="Arial"/>
          <w:spacing w:val="1"/>
          <w:szCs w:val="24"/>
        </w:rPr>
        <w:t>ou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pacing w:val="-5"/>
          <w:szCs w:val="24"/>
        </w:rPr>
        <w:t>w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 xml:space="preserve">y </w:t>
      </w:r>
      <w:r w:rsidRPr="008146FF">
        <w:rPr>
          <w:rFonts w:ascii="Arial" w:eastAsia="Arial" w:hAnsi="Arial" w:cs="Arial"/>
          <w:spacing w:val="1"/>
          <w:szCs w:val="24"/>
        </w:rPr>
        <w:t>t</w:t>
      </w:r>
      <w:r w:rsidRPr="008146FF">
        <w:rPr>
          <w:rFonts w:ascii="Arial" w:eastAsia="Arial" w:hAnsi="Arial" w:cs="Arial"/>
          <w:szCs w:val="24"/>
        </w:rPr>
        <w:t>o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5"/>
          <w:szCs w:val="24"/>
        </w:rPr>
        <w:t>w</w:t>
      </w:r>
      <w:r w:rsidRPr="008146FF">
        <w:rPr>
          <w:rFonts w:ascii="Arial" w:eastAsia="Arial" w:hAnsi="Arial" w:cs="Arial"/>
          <w:spacing w:val="1"/>
          <w:szCs w:val="24"/>
        </w:rPr>
        <w:t>ea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zCs w:val="24"/>
        </w:rPr>
        <w:t>th</w:t>
      </w:r>
      <w:r w:rsidRPr="008146FF">
        <w:rPr>
          <w:rFonts w:ascii="Arial" w:eastAsia="Arial" w:hAnsi="Arial" w:cs="Arial"/>
          <w:spacing w:val="-3"/>
          <w:szCs w:val="24"/>
        </w:rPr>
        <w:t xml:space="preserve"> b</w:t>
      </w:r>
      <w:r w:rsidRPr="008146FF">
        <w:rPr>
          <w:rFonts w:ascii="Arial" w:eastAsia="Arial" w:hAnsi="Arial" w:cs="Arial"/>
          <w:szCs w:val="24"/>
        </w:rPr>
        <w:t xml:space="preserve">y </w:t>
      </w:r>
      <w:r w:rsidRPr="008146FF">
        <w:rPr>
          <w:rFonts w:ascii="Arial" w:eastAsia="Arial" w:hAnsi="Arial" w:cs="Arial"/>
          <w:spacing w:val="1"/>
          <w:szCs w:val="24"/>
        </w:rPr>
        <w:t>ear</w:t>
      </w:r>
      <w:r w:rsidRPr="008146FF">
        <w:rPr>
          <w:rFonts w:ascii="Arial" w:eastAsia="Arial" w:hAnsi="Arial" w:cs="Arial"/>
          <w:spacing w:val="-4"/>
          <w:szCs w:val="24"/>
        </w:rPr>
        <w:t>n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pacing w:val="1"/>
          <w:szCs w:val="24"/>
        </w:rPr>
        <w:t>n</w:t>
      </w:r>
      <w:r w:rsidRPr="008146FF">
        <w:rPr>
          <w:rFonts w:ascii="Arial" w:eastAsia="Arial" w:hAnsi="Arial" w:cs="Arial"/>
          <w:szCs w:val="24"/>
        </w:rPr>
        <w:t>g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4"/>
          <w:szCs w:val="24"/>
        </w:rPr>
        <w:t>co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pacing w:val="1"/>
          <w:szCs w:val="24"/>
        </w:rPr>
        <w:t>n</w:t>
      </w:r>
      <w:r w:rsidRPr="008146FF">
        <w:rPr>
          <w:rFonts w:ascii="Arial" w:eastAsia="Arial" w:hAnsi="Arial" w:cs="Arial"/>
          <w:szCs w:val="24"/>
        </w:rPr>
        <w:t xml:space="preserve">s </w:t>
      </w:r>
      <w:r w:rsidRPr="008146FF">
        <w:rPr>
          <w:rFonts w:ascii="Arial" w:eastAsia="Arial" w:hAnsi="Arial" w:cs="Arial"/>
          <w:spacing w:val="-5"/>
          <w:szCs w:val="24"/>
        </w:rPr>
        <w:t>w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th</w:t>
      </w:r>
      <w:r w:rsidRPr="008146FF">
        <w:rPr>
          <w:rFonts w:ascii="Arial" w:eastAsia="Arial" w:hAnsi="Arial" w:cs="Arial"/>
          <w:spacing w:val="1"/>
          <w:szCs w:val="24"/>
        </w:rPr>
        <w:t xml:space="preserve"> e</w:t>
      </w:r>
      <w:r w:rsidRPr="008146FF">
        <w:rPr>
          <w:rFonts w:ascii="Arial" w:eastAsia="Arial" w:hAnsi="Arial" w:cs="Arial"/>
          <w:szCs w:val="24"/>
        </w:rPr>
        <w:t>v</w:t>
      </w:r>
      <w:r w:rsidRPr="008146FF">
        <w:rPr>
          <w:rFonts w:ascii="Arial" w:eastAsia="Arial" w:hAnsi="Arial" w:cs="Arial"/>
          <w:spacing w:val="-4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>r</w:t>
      </w:r>
      <w:r w:rsidRPr="008146FF">
        <w:rPr>
          <w:rFonts w:ascii="Arial" w:eastAsia="Arial" w:hAnsi="Arial" w:cs="Arial"/>
          <w:szCs w:val="24"/>
        </w:rPr>
        <w:t xml:space="preserve">y </w:t>
      </w:r>
      <w:r w:rsidRPr="008146FF">
        <w:rPr>
          <w:rFonts w:ascii="Arial" w:eastAsia="Arial" w:hAnsi="Arial" w:cs="Arial"/>
          <w:spacing w:val="-4"/>
          <w:szCs w:val="24"/>
        </w:rPr>
        <w:t>c</w:t>
      </w:r>
      <w:r w:rsidRPr="008146FF">
        <w:rPr>
          <w:rFonts w:ascii="Arial" w:eastAsia="Arial" w:hAnsi="Arial" w:cs="Arial"/>
          <w:szCs w:val="24"/>
        </w:rPr>
        <w:t>l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ck.</w:t>
      </w:r>
    </w:p>
    <w:p w:rsidR="0046590B" w:rsidRPr="008146FF" w:rsidRDefault="00CD099B" w:rsidP="008146FF">
      <w:pPr>
        <w:spacing w:before="51" w:line="276" w:lineRule="auto"/>
        <w:ind w:left="821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spacing w:val="2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fa</w:t>
      </w:r>
      <w:r w:rsidRPr="008146FF">
        <w:rPr>
          <w:rFonts w:ascii="Arial" w:eastAsia="Arial" w:hAnsi="Arial" w:cs="Arial"/>
          <w:szCs w:val="24"/>
        </w:rPr>
        <w:t>s</w:t>
      </w:r>
      <w:r w:rsidRPr="008146FF">
        <w:rPr>
          <w:rFonts w:ascii="Arial" w:eastAsia="Arial" w:hAnsi="Arial" w:cs="Arial"/>
          <w:spacing w:val="-4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y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u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tap</w:t>
      </w:r>
      <w:r w:rsidRPr="008146FF">
        <w:rPr>
          <w:rFonts w:ascii="Arial" w:eastAsia="Arial" w:hAnsi="Arial" w:cs="Arial"/>
          <w:szCs w:val="24"/>
        </w:rPr>
        <w:t>,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4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7"/>
          <w:szCs w:val="24"/>
        </w:rPr>
        <w:t>m</w:t>
      </w:r>
      <w:r w:rsidRPr="008146FF">
        <w:rPr>
          <w:rFonts w:ascii="Arial" w:eastAsia="Arial" w:hAnsi="Arial" w:cs="Arial"/>
          <w:spacing w:val="1"/>
          <w:szCs w:val="24"/>
        </w:rPr>
        <w:t>or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y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u</w:t>
      </w:r>
      <w:r w:rsidRPr="008146FF">
        <w:rPr>
          <w:rFonts w:ascii="Arial" w:eastAsia="Arial" w:hAnsi="Arial" w:cs="Arial"/>
          <w:spacing w:val="1"/>
          <w:szCs w:val="24"/>
        </w:rPr>
        <w:t xml:space="preserve"> ea</w:t>
      </w:r>
      <w:r w:rsidRPr="008146FF">
        <w:rPr>
          <w:rFonts w:ascii="Arial" w:eastAsia="Arial" w:hAnsi="Arial" w:cs="Arial"/>
          <w:spacing w:val="-3"/>
          <w:szCs w:val="24"/>
        </w:rPr>
        <w:t>r</w:t>
      </w:r>
      <w:r w:rsidRPr="008146FF">
        <w:rPr>
          <w:rFonts w:ascii="Arial" w:eastAsia="Arial" w:hAnsi="Arial" w:cs="Arial"/>
          <w:spacing w:val="-4"/>
          <w:szCs w:val="24"/>
        </w:rPr>
        <w:t>n</w:t>
      </w:r>
      <w:r w:rsidRPr="008146FF">
        <w:rPr>
          <w:rFonts w:ascii="Arial" w:eastAsia="Arial" w:hAnsi="Arial" w:cs="Arial"/>
          <w:szCs w:val="24"/>
        </w:rPr>
        <w:t>!</w:t>
      </w:r>
    </w:p>
    <w:p w:rsidR="0046590B" w:rsidRPr="008146FF" w:rsidRDefault="00CD099B" w:rsidP="008146FF">
      <w:pPr>
        <w:spacing w:before="40" w:line="276" w:lineRule="auto"/>
        <w:ind w:left="460"/>
        <w:rPr>
          <w:rFonts w:ascii="Arial" w:eastAsia="Arial" w:hAnsi="Arial" w:cs="Arial"/>
          <w:szCs w:val="24"/>
        </w:rPr>
      </w:pPr>
      <w:r w:rsidRPr="008146FF">
        <w:rPr>
          <w:rFonts w:ascii="Segoe MDL2 Assets" w:eastAsia="Segoe MDL2 Assets" w:hAnsi="Segoe MDL2 Assets" w:cs="Segoe MDL2 Assets"/>
          <w:w w:val="46"/>
          <w:szCs w:val="24"/>
        </w:rPr>
        <w:t xml:space="preserve">       </w:t>
      </w:r>
      <w:r w:rsidRPr="008146FF">
        <w:rPr>
          <w:rFonts w:ascii="Segoe MDL2 Assets" w:eastAsia="Segoe MDL2 Assets" w:hAnsi="Segoe MDL2 Assets" w:cs="Segoe MDL2 Assets"/>
          <w:spacing w:val="9"/>
          <w:w w:val="46"/>
          <w:szCs w:val="24"/>
        </w:rPr>
        <w:t xml:space="preserve"> </w:t>
      </w:r>
      <w:r w:rsidRPr="008146FF">
        <w:rPr>
          <w:rFonts w:ascii="Arial" w:eastAsia="Arial" w:hAnsi="Arial" w:cs="Arial"/>
          <w:b/>
          <w:szCs w:val="24"/>
        </w:rPr>
        <w:t>B</w:t>
      </w:r>
      <w:r w:rsidRPr="008146FF">
        <w:rPr>
          <w:rFonts w:ascii="Arial" w:eastAsia="Arial" w:hAnsi="Arial" w:cs="Arial"/>
          <w:b/>
          <w:spacing w:val="-3"/>
          <w:szCs w:val="24"/>
        </w:rPr>
        <w:t>u</w:t>
      </w:r>
      <w:r w:rsidRPr="008146FF">
        <w:rPr>
          <w:rFonts w:ascii="Arial" w:eastAsia="Arial" w:hAnsi="Arial" w:cs="Arial"/>
          <w:b/>
          <w:szCs w:val="24"/>
        </w:rPr>
        <w:t>y</w:t>
      </w:r>
      <w:r w:rsidRPr="008146FF">
        <w:rPr>
          <w:rFonts w:ascii="Arial" w:eastAsia="Arial" w:hAnsi="Arial" w:cs="Arial"/>
          <w:b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b/>
          <w:szCs w:val="24"/>
        </w:rPr>
        <w:t>B</w:t>
      </w:r>
      <w:r w:rsidRPr="008146FF">
        <w:rPr>
          <w:rFonts w:ascii="Arial" w:eastAsia="Arial" w:hAnsi="Arial" w:cs="Arial"/>
          <w:b/>
          <w:spacing w:val="2"/>
          <w:szCs w:val="24"/>
        </w:rPr>
        <w:t>oo</w:t>
      </w:r>
      <w:r w:rsidRPr="008146FF">
        <w:rPr>
          <w:rFonts w:ascii="Arial" w:eastAsia="Arial" w:hAnsi="Arial" w:cs="Arial"/>
          <w:b/>
          <w:spacing w:val="1"/>
          <w:szCs w:val="24"/>
        </w:rPr>
        <w:t>ste</w:t>
      </w:r>
      <w:r w:rsidRPr="008146FF">
        <w:rPr>
          <w:rFonts w:ascii="Arial" w:eastAsia="Arial" w:hAnsi="Arial" w:cs="Arial"/>
          <w:b/>
          <w:spacing w:val="-2"/>
          <w:szCs w:val="24"/>
        </w:rPr>
        <w:t>r</w:t>
      </w:r>
      <w:r w:rsidRPr="008146FF">
        <w:rPr>
          <w:rFonts w:ascii="Arial" w:eastAsia="Arial" w:hAnsi="Arial" w:cs="Arial"/>
          <w:b/>
          <w:spacing w:val="3"/>
          <w:szCs w:val="24"/>
        </w:rPr>
        <w:t>s</w:t>
      </w:r>
      <w:r w:rsidRPr="008146FF">
        <w:rPr>
          <w:rFonts w:ascii="Arial" w:eastAsia="Arial" w:hAnsi="Arial" w:cs="Arial"/>
          <w:szCs w:val="24"/>
        </w:rPr>
        <w:t>: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2"/>
          <w:szCs w:val="24"/>
        </w:rPr>
        <w:t>S</w:t>
      </w:r>
      <w:r w:rsidRPr="008146FF">
        <w:rPr>
          <w:rFonts w:ascii="Arial" w:eastAsia="Arial" w:hAnsi="Arial" w:cs="Arial"/>
          <w:spacing w:val="1"/>
          <w:szCs w:val="24"/>
        </w:rPr>
        <w:t>uper</w:t>
      </w:r>
      <w:r w:rsidRPr="008146FF">
        <w:rPr>
          <w:rFonts w:ascii="Arial" w:eastAsia="Arial" w:hAnsi="Arial" w:cs="Arial"/>
          <w:szCs w:val="24"/>
        </w:rPr>
        <w:t>c</w:t>
      </w:r>
      <w:r w:rsidRPr="008146FF">
        <w:rPr>
          <w:rFonts w:ascii="Arial" w:eastAsia="Arial" w:hAnsi="Arial" w:cs="Arial"/>
          <w:spacing w:val="1"/>
          <w:szCs w:val="24"/>
        </w:rPr>
        <w:t>h</w:t>
      </w:r>
      <w:r w:rsidRPr="008146FF">
        <w:rPr>
          <w:rFonts w:ascii="Arial" w:eastAsia="Arial" w:hAnsi="Arial" w:cs="Arial"/>
          <w:spacing w:val="-4"/>
          <w:szCs w:val="24"/>
        </w:rPr>
        <w:t>a</w:t>
      </w:r>
      <w:r w:rsidRPr="008146FF">
        <w:rPr>
          <w:rFonts w:ascii="Arial" w:eastAsia="Arial" w:hAnsi="Arial" w:cs="Arial"/>
          <w:spacing w:val="1"/>
          <w:szCs w:val="24"/>
        </w:rPr>
        <w:t>rg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y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pacing w:val="-4"/>
          <w:szCs w:val="24"/>
        </w:rPr>
        <w:t>u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ta</w:t>
      </w:r>
      <w:r w:rsidRPr="008146FF">
        <w:rPr>
          <w:rFonts w:ascii="Arial" w:eastAsia="Arial" w:hAnsi="Arial" w:cs="Arial"/>
          <w:spacing w:val="-4"/>
          <w:szCs w:val="24"/>
        </w:rPr>
        <w:t>pp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pacing w:val="1"/>
          <w:szCs w:val="24"/>
        </w:rPr>
        <w:t>n</w:t>
      </w:r>
      <w:r w:rsidRPr="008146FF">
        <w:rPr>
          <w:rFonts w:ascii="Arial" w:eastAsia="Arial" w:hAnsi="Arial" w:cs="Arial"/>
          <w:szCs w:val="24"/>
        </w:rPr>
        <w:t>g</w:t>
      </w:r>
      <w:r w:rsidRPr="008146FF">
        <w:rPr>
          <w:rFonts w:ascii="Arial" w:eastAsia="Arial" w:hAnsi="Arial" w:cs="Arial"/>
          <w:spacing w:val="1"/>
          <w:szCs w:val="24"/>
        </w:rPr>
        <w:t xml:space="preserve"> p</w:t>
      </w:r>
      <w:r w:rsidRPr="008146FF">
        <w:rPr>
          <w:rFonts w:ascii="Arial" w:eastAsia="Arial" w:hAnsi="Arial" w:cs="Arial"/>
          <w:spacing w:val="-4"/>
          <w:szCs w:val="24"/>
        </w:rPr>
        <w:t>o</w:t>
      </w:r>
      <w:r w:rsidRPr="008146FF">
        <w:rPr>
          <w:rFonts w:ascii="Arial" w:eastAsia="Arial" w:hAnsi="Arial" w:cs="Arial"/>
          <w:spacing w:val="-5"/>
          <w:szCs w:val="24"/>
        </w:rPr>
        <w:t>w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7"/>
          <w:szCs w:val="24"/>
        </w:rPr>
        <w:t xml:space="preserve"> </w:t>
      </w:r>
      <w:r w:rsidRPr="008146FF">
        <w:rPr>
          <w:rFonts w:ascii="Arial" w:eastAsia="Arial" w:hAnsi="Arial" w:cs="Arial"/>
          <w:spacing w:val="-5"/>
          <w:szCs w:val="24"/>
        </w:rPr>
        <w:t>w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th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a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v</w:t>
      </w:r>
      <w:r w:rsidRPr="008146FF">
        <w:rPr>
          <w:rFonts w:ascii="Arial" w:eastAsia="Arial" w:hAnsi="Arial" w:cs="Arial"/>
          <w:spacing w:val="-3"/>
          <w:szCs w:val="24"/>
        </w:rPr>
        <w:t>ar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ty</w:t>
      </w:r>
      <w:r w:rsidRPr="008146FF">
        <w:rPr>
          <w:rFonts w:ascii="Arial" w:eastAsia="Arial" w:hAnsi="Arial" w:cs="Arial"/>
          <w:spacing w:val="1"/>
          <w:szCs w:val="24"/>
        </w:rPr>
        <w:t xml:space="preserve"> o</w:t>
      </w:r>
      <w:r w:rsidRPr="008146FF">
        <w:rPr>
          <w:rFonts w:ascii="Arial" w:eastAsia="Arial" w:hAnsi="Arial" w:cs="Arial"/>
          <w:szCs w:val="24"/>
        </w:rPr>
        <w:t>f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boo</w:t>
      </w:r>
      <w:r w:rsidRPr="008146FF">
        <w:rPr>
          <w:rFonts w:ascii="Arial" w:eastAsia="Arial" w:hAnsi="Arial" w:cs="Arial"/>
          <w:szCs w:val="24"/>
        </w:rPr>
        <w:t>st</w:t>
      </w:r>
      <w:r w:rsidRPr="008146FF">
        <w:rPr>
          <w:rFonts w:ascii="Arial" w:eastAsia="Arial" w:hAnsi="Arial" w:cs="Arial"/>
          <w:spacing w:val="-3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>r</w:t>
      </w:r>
      <w:r w:rsidRPr="008146FF">
        <w:rPr>
          <w:rFonts w:ascii="Arial" w:eastAsia="Arial" w:hAnsi="Arial" w:cs="Arial"/>
          <w:szCs w:val="24"/>
        </w:rPr>
        <w:t>s.</w:t>
      </w:r>
    </w:p>
    <w:p w:rsidR="0046590B" w:rsidRPr="008146FF" w:rsidRDefault="00CD099B" w:rsidP="008146FF">
      <w:pPr>
        <w:spacing w:before="50" w:line="276" w:lineRule="auto"/>
        <w:ind w:left="821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spacing w:val="-3"/>
          <w:szCs w:val="24"/>
        </w:rPr>
        <w:t>M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pacing w:val="-5"/>
          <w:szCs w:val="24"/>
        </w:rPr>
        <w:t>x</w:t>
      </w:r>
      <w:r w:rsidRPr="008146FF">
        <w:rPr>
          <w:rFonts w:ascii="Arial" w:eastAsia="Arial" w:hAnsi="Arial" w:cs="Arial"/>
          <w:spacing w:val="9"/>
          <w:szCs w:val="24"/>
        </w:rPr>
        <w:t>i</w:t>
      </w:r>
      <w:r w:rsidRPr="008146FF">
        <w:rPr>
          <w:rFonts w:ascii="Arial" w:eastAsia="Arial" w:hAnsi="Arial" w:cs="Arial"/>
          <w:spacing w:val="-8"/>
          <w:szCs w:val="24"/>
        </w:rPr>
        <w:t>m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ze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y</w:t>
      </w:r>
      <w:r w:rsidRPr="008146FF">
        <w:rPr>
          <w:rFonts w:ascii="Arial" w:eastAsia="Arial" w:hAnsi="Arial" w:cs="Arial"/>
          <w:spacing w:val="1"/>
          <w:szCs w:val="24"/>
        </w:rPr>
        <w:t>ou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pacing w:val="-4"/>
          <w:szCs w:val="24"/>
        </w:rPr>
        <w:t>a</w:t>
      </w:r>
      <w:r w:rsidRPr="008146FF">
        <w:rPr>
          <w:rFonts w:ascii="Arial" w:eastAsia="Arial" w:hAnsi="Arial" w:cs="Arial"/>
          <w:spacing w:val="1"/>
          <w:szCs w:val="24"/>
        </w:rPr>
        <w:t>r</w:t>
      </w:r>
      <w:r w:rsidRPr="008146FF">
        <w:rPr>
          <w:rFonts w:ascii="Arial" w:eastAsia="Arial" w:hAnsi="Arial" w:cs="Arial"/>
          <w:spacing w:val="-4"/>
          <w:szCs w:val="24"/>
        </w:rPr>
        <w:t>n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pacing w:val="1"/>
          <w:szCs w:val="24"/>
        </w:rPr>
        <w:t>ng</w:t>
      </w:r>
      <w:r w:rsidRPr="008146FF">
        <w:rPr>
          <w:rFonts w:ascii="Arial" w:eastAsia="Arial" w:hAnsi="Arial" w:cs="Arial"/>
          <w:szCs w:val="24"/>
        </w:rPr>
        <w:t xml:space="preserve">s </w:t>
      </w:r>
      <w:r w:rsidRPr="008146FF">
        <w:rPr>
          <w:rFonts w:ascii="Arial" w:eastAsia="Arial" w:hAnsi="Arial" w:cs="Arial"/>
          <w:spacing w:val="-3"/>
          <w:szCs w:val="24"/>
        </w:rPr>
        <w:t>a</w:t>
      </w:r>
      <w:r w:rsidRPr="008146FF">
        <w:rPr>
          <w:rFonts w:ascii="Arial" w:eastAsia="Arial" w:hAnsi="Arial" w:cs="Arial"/>
          <w:spacing w:val="1"/>
          <w:szCs w:val="24"/>
        </w:rPr>
        <w:t>n</w:t>
      </w:r>
      <w:r w:rsidRPr="008146FF">
        <w:rPr>
          <w:rFonts w:ascii="Arial" w:eastAsia="Arial" w:hAnsi="Arial" w:cs="Arial"/>
          <w:szCs w:val="24"/>
        </w:rPr>
        <w:t>d</w:t>
      </w:r>
      <w:r w:rsidRPr="008146FF">
        <w:rPr>
          <w:rFonts w:ascii="Arial" w:eastAsia="Arial" w:hAnsi="Arial" w:cs="Arial"/>
          <w:spacing w:val="6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do</w:t>
      </w:r>
      <w:r w:rsidRPr="008146FF">
        <w:rPr>
          <w:rFonts w:ascii="Arial" w:eastAsia="Arial" w:hAnsi="Arial" w:cs="Arial"/>
          <w:spacing w:val="-8"/>
          <w:szCs w:val="24"/>
        </w:rPr>
        <w:t>m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pacing w:val="1"/>
          <w:szCs w:val="24"/>
        </w:rPr>
        <w:t>na</w:t>
      </w:r>
      <w:r w:rsidRPr="008146FF">
        <w:rPr>
          <w:rFonts w:ascii="Arial" w:eastAsia="Arial" w:hAnsi="Arial" w:cs="Arial"/>
          <w:szCs w:val="24"/>
        </w:rPr>
        <w:t>te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4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c</w:t>
      </w:r>
      <w:r w:rsidRPr="008146FF">
        <w:rPr>
          <w:rFonts w:ascii="Arial" w:eastAsia="Arial" w:hAnsi="Arial" w:cs="Arial"/>
          <w:spacing w:val="-3"/>
          <w:szCs w:val="24"/>
        </w:rPr>
        <w:t>o</w:t>
      </w:r>
      <w:r w:rsidRPr="008146FF">
        <w:rPr>
          <w:rFonts w:ascii="Arial" w:eastAsia="Arial" w:hAnsi="Arial" w:cs="Arial"/>
          <w:spacing w:val="-8"/>
          <w:szCs w:val="24"/>
        </w:rPr>
        <w:t>m</w:t>
      </w:r>
      <w:r w:rsidRPr="008146FF">
        <w:rPr>
          <w:rFonts w:ascii="Arial" w:eastAsia="Arial" w:hAnsi="Arial" w:cs="Arial"/>
          <w:spacing w:val="1"/>
          <w:szCs w:val="24"/>
        </w:rPr>
        <w:t>pe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5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5"/>
          <w:szCs w:val="24"/>
        </w:rPr>
        <w:t>i</w:t>
      </w:r>
      <w:r w:rsidRPr="008146FF">
        <w:rPr>
          <w:rFonts w:ascii="Arial" w:eastAsia="Arial" w:hAnsi="Arial" w:cs="Arial"/>
          <w:spacing w:val="1"/>
          <w:szCs w:val="24"/>
        </w:rPr>
        <w:t>on</w:t>
      </w:r>
      <w:r w:rsidRPr="008146FF">
        <w:rPr>
          <w:rFonts w:ascii="Arial" w:eastAsia="Arial" w:hAnsi="Arial" w:cs="Arial"/>
          <w:szCs w:val="24"/>
        </w:rPr>
        <w:t>.</w:t>
      </w:r>
    </w:p>
    <w:p w:rsidR="0046590B" w:rsidRPr="008146FF" w:rsidRDefault="00CD099B" w:rsidP="008146FF">
      <w:pPr>
        <w:tabs>
          <w:tab w:val="left" w:pos="820"/>
        </w:tabs>
        <w:spacing w:before="40" w:line="276" w:lineRule="auto"/>
        <w:ind w:left="821" w:right="489" w:hanging="361"/>
        <w:rPr>
          <w:rFonts w:ascii="Arial" w:eastAsia="Arial" w:hAnsi="Arial" w:cs="Arial"/>
          <w:szCs w:val="24"/>
        </w:rPr>
      </w:pPr>
      <w:r w:rsidRPr="008146FF">
        <w:rPr>
          <w:rFonts w:ascii="Segoe MDL2 Assets" w:eastAsia="Segoe MDL2 Assets" w:hAnsi="Segoe MDL2 Assets" w:cs="Segoe MDL2 Assets"/>
          <w:w w:val="46"/>
          <w:szCs w:val="24"/>
        </w:rPr>
        <w:t></w:t>
      </w:r>
      <w:r w:rsidRPr="008146FF">
        <w:rPr>
          <w:rFonts w:ascii="Segoe MDL2 Assets" w:eastAsia="Segoe MDL2 Assets" w:hAnsi="Segoe MDL2 Assets" w:cs="Segoe MDL2 Assets"/>
          <w:szCs w:val="24"/>
        </w:rPr>
        <w:tab/>
      </w:r>
      <w:r w:rsidRPr="008146FF">
        <w:rPr>
          <w:rFonts w:ascii="Arial" w:eastAsia="Arial" w:hAnsi="Arial" w:cs="Arial"/>
          <w:b/>
          <w:szCs w:val="24"/>
        </w:rPr>
        <w:t>Re</w:t>
      </w:r>
      <w:r w:rsidRPr="008146FF">
        <w:rPr>
          <w:rFonts w:ascii="Arial" w:eastAsia="Arial" w:hAnsi="Arial" w:cs="Arial"/>
          <w:b/>
          <w:spacing w:val="2"/>
          <w:szCs w:val="24"/>
        </w:rPr>
        <w:t>f</w:t>
      </w:r>
      <w:r w:rsidRPr="008146FF">
        <w:rPr>
          <w:rFonts w:ascii="Arial" w:eastAsia="Arial" w:hAnsi="Arial" w:cs="Arial"/>
          <w:b/>
          <w:spacing w:val="1"/>
          <w:szCs w:val="24"/>
        </w:rPr>
        <w:t>e</w:t>
      </w:r>
      <w:r w:rsidRPr="008146FF">
        <w:rPr>
          <w:rFonts w:ascii="Arial" w:eastAsia="Arial" w:hAnsi="Arial" w:cs="Arial"/>
          <w:b/>
          <w:szCs w:val="24"/>
        </w:rPr>
        <w:t>r</w:t>
      </w:r>
      <w:r w:rsidRPr="008146FF">
        <w:rPr>
          <w:rFonts w:ascii="Arial" w:eastAsia="Arial" w:hAnsi="Arial" w:cs="Arial"/>
          <w:b/>
          <w:spacing w:val="-2"/>
          <w:szCs w:val="24"/>
        </w:rPr>
        <w:t xml:space="preserve"> </w:t>
      </w:r>
      <w:r w:rsidRPr="008146FF">
        <w:rPr>
          <w:rFonts w:ascii="Arial" w:eastAsia="Arial" w:hAnsi="Arial" w:cs="Arial"/>
          <w:b/>
          <w:spacing w:val="2"/>
          <w:szCs w:val="24"/>
        </w:rPr>
        <w:t>F</w:t>
      </w:r>
      <w:r w:rsidRPr="008146FF">
        <w:rPr>
          <w:rFonts w:ascii="Arial" w:eastAsia="Arial" w:hAnsi="Arial" w:cs="Arial"/>
          <w:b/>
          <w:spacing w:val="-2"/>
          <w:szCs w:val="24"/>
        </w:rPr>
        <w:t>r</w:t>
      </w:r>
      <w:r w:rsidRPr="008146FF">
        <w:rPr>
          <w:rFonts w:ascii="Arial" w:eastAsia="Arial" w:hAnsi="Arial" w:cs="Arial"/>
          <w:b/>
          <w:szCs w:val="24"/>
        </w:rPr>
        <w:t>i</w:t>
      </w:r>
      <w:r w:rsidRPr="008146FF">
        <w:rPr>
          <w:rFonts w:ascii="Arial" w:eastAsia="Arial" w:hAnsi="Arial" w:cs="Arial"/>
          <w:b/>
          <w:spacing w:val="1"/>
          <w:szCs w:val="24"/>
        </w:rPr>
        <w:t>e</w:t>
      </w:r>
      <w:r w:rsidRPr="008146FF">
        <w:rPr>
          <w:rFonts w:ascii="Arial" w:eastAsia="Arial" w:hAnsi="Arial" w:cs="Arial"/>
          <w:b/>
          <w:spacing w:val="-3"/>
          <w:szCs w:val="24"/>
        </w:rPr>
        <w:t>n</w:t>
      </w:r>
      <w:r w:rsidRPr="008146FF">
        <w:rPr>
          <w:rFonts w:ascii="Arial" w:eastAsia="Arial" w:hAnsi="Arial" w:cs="Arial"/>
          <w:b/>
          <w:spacing w:val="2"/>
          <w:szCs w:val="24"/>
        </w:rPr>
        <w:t>d</w:t>
      </w:r>
      <w:r w:rsidRPr="008146FF">
        <w:rPr>
          <w:rFonts w:ascii="Arial" w:eastAsia="Arial" w:hAnsi="Arial" w:cs="Arial"/>
          <w:b/>
          <w:spacing w:val="3"/>
          <w:szCs w:val="24"/>
        </w:rPr>
        <w:t>s</w:t>
      </w:r>
      <w:r w:rsidRPr="008146FF">
        <w:rPr>
          <w:rFonts w:ascii="Arial" w:eastAsia="Arial" w:hAnsi="Arial" w:cs="Arial"/>
          <w:szCs w:val="24"/>
        </w:rPr>
        <w:t>: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I</w:t>
      </w:r>
      <w:r w:rsidRPr="008146FF">
        <w:rPr>
          <w:rFonts w:ascii="Arial" w:eastAsia="Arial" w:hAnsi="Arial" w:cs="Arial"/>
          <w:spacing w:val="1"/>
          <w:szCs w:val="24"/>
        </w:rPr>
        <w:t>n</w:t>
      </w:r>
      <w:r w:rsidRPr="008146FF">
        <w:rPr>
          <w:rFonts w:ascii="Arial" w:eastAsia="Arial" w:hAnsi="Arial" w:cs="Arial"/>
          <w:spacing w:val="-5"/>
          <w:szCs w:val="24"/>
        </w:rPr>
        <w:t>v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te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y</w:t>
      </w:r>
      <w:r w:rsidRPr="008146FF">
        <w:rPr>
          <w:rFonts w:ascii="Arial" w:eastAsia="Arial" w:hAnsi="Arial" w:cs="Arial"/>
          <w:spacing w:val="1"/>
          <w:szCs w:val="24"/>
        </w:rPr>
        <w:t>ou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f</w:t>
      </w:r>
      <w:r w:rsidRPr="008146FF">
        <w:rPr>
          <w:rFonts w:ascii="Arial" w:eastAsia="Arial" w:hAnsi="Arial" w:cs="Arial"/>
          <w:spacing w:val="-3"/>
          <w:szCs w:val="24"/>
        </w:rPr>
        <w:t>r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pacing w:val="1"/>
          <w:szCs w:val="24"/>
        </w:rPr>
        <w:t>end</w:t>
      </w:r>
      <w:r w:rsidRPr="008146FF">
        <w:rPr>
          <w:rFonts w:ascii="Arial" w:eastAsia="Arial" w:hAnsi="Arial" w:cs="Arial"/>
          <w:szCs w:val="24"/>
        </w:rPr>
        <w:t>s</w:t>
      </w:r>
      <w:r w:rsidRPr="008146FF">
        <w:rPr>
          <w:rFonts w:ascii="Arial" w:eastAsia="Arial" w:hAnsi="Arial" w:cs="Arial"/>
          <w:spacing w:val="-5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t</w:t>
      </w:r>
      <w:r w:rsidRPr="008146FF">
        <w:rPr>
          <w:rFonts w:ascii="Arial" w:eastAsia="Arial" w:hAnsi="Arial" w:cs="Arial"/>
          <w:szCs w:val="24"/>
        </w:rPr>
        <w:t>o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5"/>
          <w:szCs w:val="24"/>
        </w:rPr>
        <w:t>j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4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4"/>
          <w:szCs w:val="24"/>
        </w:rPr>
        <w:t>f</w:t>
      </w:r>
      <w:r w:rsidRPr="008146FF">
        <w:rPr>
          <w:rFonts w:ascii="Arial" w:eastAsia="Arial" w:hAnsi="Arial" w:cs="Arial"/>
          <w:spacing w:val="1"/>
          <w:szCs w:val="24"/>
        </w:rPr>
        <w:t>u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 xml:space="preserve"> an</w:t>
      </w:r>
      <w:r w:rsidRPr="008146FF">
        <w:rPr>
          <w:rFonts w:ascii="Arial" w:eastAsia="Arial" w:hAnsi="Arial" w:cs="Arial"/>
          <w:szCs w:val="24"/>
        </w:rPr>
        <w:t>d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3"/>
          <w:szCs w:val="24"/>
        </w:rPr>
        <w:t>g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 xml:space="preserve"> bo</w:t>
      </w:r>
      <w:r w:rsidRPr="008146FF">
        <w:rPr>
          <w:rFonts w:ascii="Arial" w:eastAsia="Arial" w:hAnsi="Arial" w:cs="Arial"/>
          <w:spacing w:val="-4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>u</w:t>
      </w:r>
      <w:r w:rsidRPr="008146FF">
        <w:rPr>
          <w:rFonts w:ascii="Arial" w:eastAsia="Arial" w:hAnsi="Arial" w:cs="Arial"/>
          <w:szCs w:val="24"/>
        </w:rPr>
        <w:t>s c</w:t>
      </w:r>
      <w:r w:rsidRPr="008146FF">
        <w:rPr>
          <w:rFonts w:ascii="Arial" w:eastAsia="Arial" w:hAnsi="Arial" w:cs="Arial"/>
          <w:spacing w:val="-3"/>
          <w:szCs w:val="24"/>
        </w:rPr>
        <w:t>o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pacing w:val="1"/>
          <w:szCs w:val="24"/>
        </w:rPr>
        <w:t>n</w:t>
      </w:r>
      <w:r w:rsidRPr="008146FF">
        <w:rPr>
          <w:rFonts w:ascii="Arial" w:eastAsia="Arial" w:hAnsi="Arial" w:cs="Arial"/>
          <w:szCs w:val="24"/>
        </w:rPr>
        <w:t xml:space="preserve">s </w:t>
      </w:r>
      <w:r w:rsidRPr="008146FF">
        <w:rPr>
          <w:rFonts w:ascii="Arial" w:eastAsia="Arial" w:hAnsi="Arial" w:cs="Arial"/>
          <w:spacing w:val="1"/>
          <w:szCs w:val="24"/>
        </w:rPr>
        <w:t>f</w:t>
      </w:r>
      <w:r w:rsidRPr="008146FF">
        <w:rPr>
          <w:rFonts w:ascii="Arial" w:eastAsia="Arial" w:hAnsi="Arial" w:cs="Arial"/>
          <w:spacing w:val="-4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ea</w:t>
      </w:r>
      <w:r w:rsidRPr="008146FF">
        <w:rPr>
          <w:rFonts w:ascii="Arial" w:eastAsia="Arial" w:hAnsi="Arial" w:cs="Arial"/>
          <w:szCs w:val="24"/>
        </w:rPr>
        <w:t xml:space="preserve">ch </w:t>
      </w:r>
      <w:r w:rsidRPr="008146FF">
        <w:rPr>
          <w:rFonts w:ascii="Arial" w:eastAsia="Arial" w:hAnsi="Arial" w:cs="Arial"/>
          <w:spacing w:val="1"/>
          <w:szCs w:val="24"/>
        </w:rPr>
        <w:t>re</w:t>
      </w:r>
      <w:r w:rsidRPr="008146FF">
        <w:rPr>
          <w:rFonts w:ascii="Arial" w:eastAsia="Arial" w:hAnsi="Arial" w:cs="Arial"/>
          <w:szCs w:val="24"/>
        </w:rPr>
        <w:t>f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pacing w:val="-3"/>
          <w:szCs w:val="24"/>
        </w:rPr>
        <w:t>r</w:t>
      </w:r>
      <w:r w:rsidRPr="008146FF">
        <w:rPr>
          <w:rFonts w:ascii="Arial" w:eastAsia="Arial" w:hAnsi="Arial" w:cs="Arial"/>
          <w:spacing w:val="1"/>
          <w:szCs w:val="24"/>
        </w:rPr>
        <w:t>r</w:t>
      </w:r>
      <w:r w:rsidRPr="008146FF">
        <w:rPr>
          <w:rFonts w:ascii="Arial" w:eastAsia="Arial" w:hAnsi="Arial" w:cs="Arial"/>
          <w:spacing w:val="-4"/>
          <w:szCs w:val="24"/>
        </w:rPr>
        <w:t>a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zCs w:val="24"/>
        </w:rPr>
        <w:t>.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3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7"/>
          <w:szCs w:val="24"/>
        </w:rPr>
        <w:t>m</w:t>
      </w:r>
      <w:r w:rsidRPr="008146FF">
        <w:rPr>
          <w:rFonts w:ascii="Arial" w:eastAsia="Arial" w:hAnsi="Arial" w:cs="Arial"/>
          <w:spacing w:val="1"/>
          <w:szCs w:val="24"/>
        </w:rPr>
        <w:t>or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fr</w:t>
      </w:r>
      <w:r w:rsidRPr="008146FF">
        <w:rPr>
          <w:rFonts w:ascii="Arial" w:eastAsia="Arial" w:hAnsi="Arial" w:cs="Arial"/>
          <w:szCs w:val="24"/>
        </w:rPr>
        <w:t>ie</w:t>
      </w:r>
      <w:r w:rsidRPr="008146FF">
        <w:rPr>
          <w:rFonts w:ascii="Arial" w:eastAsia="Arial" w:hAnsi="Arial" w:cs="Arial"/>
          <w:spacing w:val="1"/>
          <w:szCs w:val="24"/>
        </w:rPr>
        <w:t>nd</w:t>
      </w:r>
      <w:r w:rsidRPr="008146FF">
        <w:rPr>
          <w:rFonts w:ascii="Arial" w:eastAsia="Arial" w:hAnsi="Arial" w:cs="Arial"/>
          <w:szCs w:val="24"/>
        </w:rPr>
        <w:t>s y</w:t>
      </w:r>
      <w:r w:rsidRPr="008146FF">
        <w:rPr>
          <w:rFonts w:ascii="Arial" w:eastAsia="Arial" w:hAnsi="Arial" w:cs="Arial"/>
          <w:spacing w:val="-3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u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2"/>
          <w:szCs w:val="24"/>
        </w:rPr>
        <w:t>r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f</w:t>
      </w:r>
      <w:r w:rsidRPr="008146FF">
        <w:rPr>
          <w:rFonts w:ascii="Arial" w:eastAsia="Arial" w:hAnsi="Arial" w:cs="Arial"/>
          <w:spacing w:val="-3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>r</w:t>
      </w:r>
      <w:r w:rsidRPr="008146FF">
        <w:rPr>
          <w:rFonts w:ascii="Arial" w:eastAsia="Arial" w:hAnsi="Arial" w:cs="Arial"/>
          <w:szCs w:val="24"/>
        </w:rPr>
        <w:t>,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-3"/>
          <w:szCs w:val="24"/>
        </w:rPr>
        <w:t>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3"/>
          <w:szCs w:val="24"/>
        </w:rPr>
        <w:t>r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c</w:t>
      </w:r>
      <w:r w:rsidRPr="008146FF">
        <w:rPr>
          <w:rFonts w:ascii="Arial" w:eastAsia="Arial" w:hAnsi="Arial" w:cs="Arial"/>
          <w:spacing w:val="1"/>
          <w:szCs w:val="24"/>
        </w:rPr>
        <w:t>h</w:t>
      </w:r>
      <w:r w:rsidRPr="008146FF">
        <w:rPr>
          <w:rFonts w:ascii="Arial" w:eastAsia="Arial" w:hAnsi="Arial" w:cs="Arial"/>
          <w:spacing w:val="-4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y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u</w:t>
      </w:r>
      <w:r w:rsidRPr="008146FF">
        <w:rPr>
          <w:rFonts w:ascii="Arial" w:eastAsia="Arial" w:hAnsi="Arial" w:cs="Arial"/>
          <w:spacing w:val="1"/>
          <w:szCs w:val="24"/>
        </w:rPr>
        <w:t xml:space="preserve"> be</w:t>
      </w:r>
      <w:r w:rsidRPr="008146FF">
        <w:rPr>
          <w:rFonts w:ascii="Arial" w:eastAsia="Arial" w:hAnsi="Arial" w:cs="Arial"/>
          <w:szCs w:val="24"/>
        </w:rPr>
        <w:t>c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pacing w:val="-8"/>
          <w:szCs w:val="24"/>
        </w:rPr>
        <w:t>m</w:t>
      </w:r>
      <w:r w:rsidRPr="008146FF">
        <w:rPr>
          <w:rFonts w:ascii="Arial" w:eastAsia="Arial" w:hAnsi="Arial" w:cs="Arial"/>
          <w:spacing w:val="-4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!</w:t>
      </w:r>
    </w:p>
    <w:p w:rsidR="0046590B" w:rsidRPr="008146FF" w:rsidRDefault="00CD099B" w:rsidP="008146FF">
      <w:pPr>
        <w:spacing w:line="276" w:lineRule="auto"/>
        <w:ind w:left="460"/>
        <w:rPr>
          <w:rFonts w:ascii="Arial" w:eastAsia="Arial" w:hAnsi="Arial" w:cs="Arial"/>
          <w:szCs w:val="24"/>
        </w:rPr>
      </w:pPr>
      <w:r w:rsidRPr="008146FF">
        <w:rPr>
          <w:rFonts w:ascii="Segoe MDL2 Assets" w:eastAsia="Segoe MDL2 Assets" w:hAnsi="Segoe MDL2 Assets" w:cs="Segoe MDL2 Assets"/>
          <w:w w:val="46"/>
          <w:position w:val="-1"/>
          <w:szCs w:val="24"/>
        </w:rPr>
        <w:t xml:space="preserve">       </w:t>
      </w:r>
      <w:r w:rsidRPr="008146FF">
        <w:rPr>
          <w:rFonts w:ascii="Segoe MDL2 Assets" w:eastAsia="Segoe MDL2 Assets" w:hAnsi="Segoe MDL2 Assets" w:cs="Segoe MDL2 Assets"/>
          <w:spacing w:val="9"/>
          <w:w w:val="46"/>
          <w:position w:val="-1"/>
          <w:szCs w:val="24"/>
        </w:rPr>
        <w:t xml:space="preserve"> </w:t>
      </w:r>
      <w:r w:rsidRPr="008146FF">
        <w:rPr>
          <w:rFonts w:ascii="Arial" w:eastAsia="Arial" w:hAnsi="Arial" w:cs="Arial"/>
          <w:b/>
          <w:position w:val="-1"/>
          <w:szCs w:val="24"/>
        </w:rPr>
        <w:t>C</w:t>
      </w:r>
      <w:r w:rsidRPr="008146FF">
        <w:rPr>
          <w:rFonts w:ascii="Arial" w:eastAsia="Arial" w:hAnsi="Arial" w:cs="Arial"/>
          <w:b/>
          <w:spacing w:val="1"/>
          <w:position w:val="-1"/>
          <w:szCs w:val="24"/>
        </w:rPr>
        <w:t>o</w:t>
      </w:r>
      <w:r w:rsidRPr="008146FF">
        <w:rPr>
          <w:rFonts w:ascii="Arial" w:eastAsia="Arial" w:hAnsi="Arial" w:cs="Arial"/>
          <w:b/>
          <w:spacing w:val="-2"/>
          <w:position w:val="-1"/>
          <w:szCs w:val="24"/>
        </w:rPr>
        <w:t>m</w:t>
      </w:r>
      <w:r w:rsidRPr="008146FF">
        <w:rPr>
          <w:rFonts w:ascii="Arial" w:eastAsia="Arial" w:hAnsi="Arial" w:cs="Arial"/>
          <w:b/>
          <w:spacing w:val="2"/>
          <w:position w:val="-1"/>
          <w:szCs w:val="24"/>
        </w:rPr>
        <w:t>p</w:t>
      </w:r>
      <w:r w:rsidRPr="008146FF">
        <w:rPr>
          <w:rFonts w:ascii="Arial" w:eastAsia="Arial" w:hAnsi="Arial" w:cs="Arial"/>
          <w:b/>
          <w:position w:val="-1"/>
          <w:szCs w:val="24"/>
        </w:rPr>
        <w:t>l</w:t>
      </w:r>
      <w:r w:rsidRPr="008146FF">
        <w:rPr>
          <w:rFonts w:ascii="Arial" w:eastAsia="Arial" w:hAnsi="Arial" w:cs="Arial"/>
          <w:b/>
          <w:spacing w:val="1"/>
          <w:position w:val="-1"/>
          <w:szCs w:val="24"/>
        </w:rPr>
        <w:t>et</w:t>
      </w:r>
      <w:r w:rsidRPr="008146FF">
        <w:rPr>
          <w:rFonts w:ascii="Arial" w:eastAsia="Arial" w:hAnsi="Arial" w:cs="Arial"/>
          <w:b/>
          <w:position w:val="-1"/>
          <w:szCs w:val="24"/>
        </w:rPr>
        <w:t>e</w:t>
      </w:r>
      <w:r w:rsidRPr="008146FF">
        <w:rPr>
          <w:rFonts w:ascii="Arial" w:eastAsia="Arial" w:hAnsi="Arial" w:cs="Arial"/>
          <w:b/>
          <w:spacing w:val="-3"/>
          <w:position w:val="-1"/>
          <w:szCs w:val="24"/>
        </w:rPr>
        <w:t xml:space="preserve"> </w:t>
      </w:r>
      <w:r w:rsidRPr="008146FF">
        <w:rPr>
          <w:rFonts w:ascii="Arial" w:eastAsia="Arial" w:hAnsi="Arial" w:cs="Arial"/>
          <w:b/>
          <w:spacing w:val="2"/>
          <w:position w:val="-1"/>
          <w:szCs w:val="24"/>
        </w:rPr>
        <w:t>T</w:t>
      </w:r>
      <w:r w:rsidRPr="008146FF">
        <w:rPr>
          <w:rFonts w:ascii="Arial" w:eastAsia="Arial" w:hAnsi="Arial" w:cs="Arial"/>
          <w:b/>
          <w:spacing w:val="1"/>
          <w:position w:val="-1"/>
          <w:szCs w:val="24"/>
        </w:rPr>
        <w:t>as</w:t>
      </w:r>
      <w:r w:rsidRPr="008146FF">
        <w:rPr>
          <w:rFonts w:ascii="Arial" w:eastAsia="Arial" w:hAnsi="Arial" w:cs="Arial"/>
          <w:b/>
          <w:spacing w:val="-4"/>
          <w:position w:val="-1"/>
          <w:szCs w:val="24"/>
        </w:rPr>
        <w:t>k</w:t>
      </w:r>
      <w:r w:rsidRPr="008146FF">
        <w:rPr>
          <w:rFonts w:ascii="Arial" w:eastAsia="Arial" w:hAnsi="Arial" w:cs="Arial"/>
          <w:b/>
          <w:spacing w:val="3"/>
          <w:position w:val="-1"/>
          <w:szCs w:val="24"/>
        </w:rPr>
        <w:t>s</w:t>
      </w:r>
      <w:r w:rsidRPr="008146FF">
        <w:rPr>
          <w:rFonts w:ascii="Arial" w:eastAsia="Arial" w:hAnsi="Arial" w:cs="Arial"/>
          <w:position w:val="-1"/>
          <w:szCs w:val="24"/>
        </w:rPr>
        <w:t>:</w:t>
      </w:r>
      <w:r w:rsidRPr="008146FF">
        <w:rPr>
          <w:rFonts w:ascii="Arial" w:eastAsia="Arial" w:hAnsi="Arial" w:cs="Arial"/>
          <w:spacing w:val="1"/>
          <w:position w:val="-1"/>
          <w:szCs w:val="24"/>
        </w:rPr>
        <w:t xml:space="preserve"> </w:t>
      </w:r>
      <w:r w:rsidRPr="008146FF">
        <w:rPr>
          <w:rFonts w:ascii="Arial" w:eastAsia="Arial" w:hAnsi="Arial" w:cs="Arial"/>
          <w:spacing w:val="2"/>
          <w:position w:val="-1"/>
          <w:szCs w:val="24"/>
        </w:rPr>
        <w:t>T</w:t>
      </w:r>
      <w:r w:rsidRPr="008146FF">
        <w:rPr>
          <w:rFonts w:ascii="Arial" w:eastAsia="Arial" w:hAnsi="Arial" w:cs="Arial"/>
          <w:spacing w:val="1"/>
          <w:position w:val="-1"/>
          <w:szCs w:val="24"/>
        </w:rPr>
        <w:t>a</w:t>
      </w:r>
      <w:r w:rsidRPr="008146FF">
        <w:rPr>
          <w:rFonts w:ascii="Arial" w:eastAsia="Arial" w:hAnsi="Arial" w:cs="Arial"/>
          <w:spacing w:val="-5"/>
          <w:position w:val="-1"/>
          <w:szCs w:val="24"/>
        </w:rPr>
        <w:t>k</w:t>
      </w:r>
      <w:r w:rsidRPr="008146FF">
        <w:rPr>
          <w:rFonts w:ascii="Arial" w:eastAsia="Arial" w:hAnsi="Arial" w:cs="Arial"/>
          <w:position w:val="-1"/>
          <w:szCs w:val="24"/>
        </w:rPr>
        <w:t>e</w:t>
      </w:r>
      <w:r w:rsidRPr="008146FF">
        <w:rPr>
          <w:rFonts w:ascii="Arial" w:eastAsia="Arial" w:hAnsi="Arial" w:cs="Arial"/>
          <w:spacing w:val="1"/>
          <w:position w:val="-1"/>
          <w:szCs w:val="24"/>
        </w:rPr>
        <w:t xml:space="preserve"> o</w:t>
      </w:r>
      <w:r w:rsidRPr="008146FF">
        <w:rPr>
          <w:rFonts w:ascii="Arial" w:eastAsia="Arial" w:hAnsi="Arial" w:cs="Arial"/>
          <w:position w:val="-1"/>
          <w:szCs w:val="24"/>
        </w:rPr>
        <w:t>n</w:t>
      </w:r>
      <w:r w:rsidRPr="008146FF">
        <w:rPr>
          <w:rFonts w:ascii="Arial" w:eastAsia="Arial" w:hAnsi="Arial" w:cs="Arial"/>
          <w:spacing w:val="1"/>
          <w:position w:val="-1"/>
          <w:szCs w:val="24"/>
        </w:rPr>
        <w:t xml:space="preserve"> </w:t>
      </w:r>
      <w:r w:rsidRPr="008146FF">
        <w:rPr>
          <w:rFonts w:ascii="Arial" w:eastAsia="Arial" w:hAnsi="Arial" w:cs="Arial"/>
          <w:spacing w:val="-3"/>
          <w:position w:val="-1"/>
          <w:szCs w:val="24"/>
        </w:rPr>
        <w:t>d</w:t>
      </w:r>
      <w:r w:rsidRPr="008146FF">
        <w:rPr>
          <w:rFonts w:ascii="Arial" w:eastAsia="Arial" w:hAnsi="Arial" w:cs="Arial"/>
          <w:spacing w:val="-4"/>
          <w:position w:val="-1"/>
          <w:szCs w:val="24"/>
        </w:rPr>
        <w:t>a</w:t>
      </w:r>
      <w:r w:rsidRPr="008146FF">
        <w:rPr>
          <w:rFonts w:ascii="Arial" w:eastAsia="Arial" w:hAnsi="Arial" w:cs="Arial"/>
          <w:spacing w:val="4"/>
          <w:position w:val="-1"/>
          <w:szCs w:val="24"/>
        </w:rPr>
        <w:t>il</w:t>
      </w:r>
      <w:r w:rsidRPr="008146FF">
        <w:rPr>
          <w:rFonts w:ascii="Arial" w:eastAsia="Arial" w:hAnsi="Arial" w:cs="Arial"/>
          <w:position w:val="-1"/>
          <w:szCs w:val="24"/>
        </w:rPr>
        <w:t>y</w:t>
      </w:r>
      <w:r w:rsidRPr="008146FF">
        <w:rPr>
          <w:rFonts w:ascii="Arial" w:eastAsia="Arial" w:hAnsi="Arial" w:cs="Arial"/>
          <w:spacing w:val="-5"/>
          <w:position w:val="-1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position w:val="-1"/>
          <w:szCs w:val="24"/>
        </w:rPr>
        <w:t>ta</w:t>
      </w:r>
      <w:r w:rsidRPr="008146FF">
        <w:rPr>
          <w:rFonts w:ascii="Arial" w:eastAsia="Arial" w:hAnsi="Arial" w:cs="Arial"/>
          <w:position w:val="-1"/>
          <w:szCs w:val="24"/>
        </w:rPr>
        <w:t xml:space="preserve">sks </w:t>
      </w:r>
      <w:r w:rsidRPr="008146FF">
        <w:rPr>
          <w:rFonts w:ascii="Arial" w:eastAsia="Arial" w:hAnsi="Arial" w:cs="Arial"/>
          <w:spacing w:val="1"/>
          <w:position w:val="-1"/>
          <w:szCs w:val="24"/>
        </w:rPr>
        <w:t>a</w:t>
      </w:r>
      <w:r w:rsidRPr="008146FF">
        <w:rPr>
          <w:rFonts w:ascii="Arial" w:eastAsia="Arial" w:hAnsi="Arial" w:cs="Arial"/>
          <w:spacing w:val="-4"/>
          <w:position w:val="-1"/>
          <w:szCs w:val="24"/>
        </w:rPr>
        <w:t>n</w:t>
      </w:r>
      <w:r w:rsidRPr="008146FF">
        <w:rPr>
          <w:rFonts w:ascii="Arial" w:eastAsia="Arial" w:hAnsi="Arial" w:cs="Arial"/>
          <w:position w:val="-1"/>
          <w:szCs w:val="24"/>
        </w:rPr>
        <w:t>d</w:t>
      </w:r>
      <w:r w:rsidRPr="008146FF">
        <w:rPr>
          <w:rFonts w:ascii="Arial" w:eastAsia="Arial" w:hAnsi="Arial" w:cs="Arial"/>
          <w:spacing w:val="1"/>
          <w:position w:val="-1"/>
          <w:szCs w:val="24"/>
        </w:rPr>
        <w:t xml:space="preserve"> </w:t>
      </w:r>
      <w:r w:rsidRPr="008146FF">
        <w:rPr>
          <w:rFonts w:ascii="Arial" w:eastAsia="Arial" w:hAnsi="Arial" w:cs="Arial"/>
          <w:position w:val="-1"/>
          <w:szCs w:val="24"/>
        </w:rPr>
        <w:t>c</w:t>
      </w:r>
      <w:r w:rsidRPr="008146FF">
        <w:rPr>
          <w:rFonts w:ascii="Arial" w:eastAsia="Arial" w:hAnsi="Arial" w:cs="Arial"/>
          <w:spacing w:val="-3"/>
          <w:position w:val="-1"/>
          <w:szCs w:val="24"/>
        </w:rPr>
        <w:t>h</w:t>
      </w:r>
      <w:r w:rsidRPr="008146FF">
        <w:rPr>
          <w:rFonts w:ascii="Arial" w:eastAsia="Arial" w:hAnsi="Arial" w:cs="Arial"/>
          <w:spacing w:val="1"/>
          <w:position w:val="-1"/>
          <w:szCs w:val="24"/>
        </w:rPr>
        <w:t>a</w:t>
      </w:r>
      <w:r w:rsidRPr="008146FF">
        <w:rPr>
          <w:rFonts w:ascii="Arial" w:eastAsia="Arial" w:hAnsi="Arial" w:cs="Arial"/>
          <w:position w:val="-1"/>
          <w:szCs w:val="24"/>
        </w:rPr>
        <w:t>l</w:t>
      </w:r>
      <w:r w:rsidRPr="008146FF">
        <w:rPr>
          <w:rFonts w:ascii="Arial" w:eastAsia="Arial" w:hAnsi="Arial" w:cs="Arial"/>
          <w:spacing w:val="4"/>
          <w:position w:val="-1"/>
          <w:szCs w:val="24"/>
        </w:rPr>
        <w:t>l</w:t>
      </w:r>
      <w:r w:rsidRPr="008146FF">
        <w:rPr>
          <w:rFonts w:ascii="Arial" w:eastAsia="Arial" w:hAnsi="Arial" w:cs="Arial"/>
          <w:spacing w:val="1"/>
          <w:position w:val="-1"/>
          <w:szCs w:val="24"/>
        </w:rPr>
        <w:t>e</w:t>
      </w:r>
      <w:r w:rsidRPr="008146FF">
        <w:rPr>
          <w:rFonts w:ascii="Arial" w:eastAsia="Arial" w:hAnsi="Arial" w:cs="Arial"/>
          <w:spacing w:val="-4"/>
          <w:position w:val="-1"/>
          <w:szCs w:val="24"/>
        </w:rPr>
        <w:t>n</w:t>
      </w:r>
      <w:r w:rsidRPr="008146FF">
        <w:rPr>
          <w:rFonts w:ascii="Arial" w:eastAsia="Arial" w:hAnsi="Arial" w:cs="Arial"/>
          <w:spacing w:val="1"/>
          <w:position w:val="-1"/>
          <w:szCs w:val="24"/>
        </w:rPr>
        <w:t>ge</w:t>
      </w:r>
      <w:r w:rsidRPr="008146FF">
        <w:rPr>
          <w:rFonts w:ascii="Arial" w:eastAsia="Arial" w:hAnsi="Arial" w:cs="Arial"/>
          <w:position w:val="-1"/>
          <w:szCs w:val="24"/>
        </w:rPr>
        <w:t xml:space="preserve">s </w:t>
      </w:r>
      <w:r w:rsidRPr="008146FF">
        <w:rPr>
          <w:rFonts w:ascii="Arial" w:eastAsia="Arial" w:hAnsi="Arial" w:cs="Arial"/>
          <w:spacing w:val="1"/>
          <w:position w:val="-1"/>
          <w:szCs w:val="24"/>
        </w:rPr>
        <w:t>t</w:t>
      </w:r>
      <w:r w:rsidRPr="008146FF">
        <w:rPr>
          <w:rFonts w:ascii="Arial" w:eastAsia="Arial" w:hAnsi="Arial" w:cs="Arial"/>
          <w:position w:val="-1"/>
          <w:szCs w:val="24"/>
        </w:rPr>
        <w:t>o</w:t>
      </w:r>
      <w:r w:rsidRPr="008146FF">
        <w:rPr>
          <w:rFonts w:ascii="Arial" w:eastAsia="Arial" w:hAnsi="Arial" w:cs="Arial"/>
          <w:spacing w:val="1"/>
          <w:position w:val="-1"/>
          <w:szCs w:val="24"/>
        </w:rPr>
        <w:t xml:space="preserve"> </w:t>
      </w:r>
      <w:r w:rsidRPr="008146FF">
        <w:rPr>
          <w:rFonts w:ascii="Arial" w:eastAsia="Arial" w:hAnsi="Arial" w:cs="Arial"/>
          <w:spacing w:val="-3"/>
          <w:position w:val="-1"/>
          <w:szCs w:val="24"/>
        </w:rPr>
        <w:t>e</w:t>
      </w:r>
      <w:r w:rsidRPr="008146FF">
        <w:rPr>
          <w:rFonts w:ascii="Arial" w:eastAsia="Arial" w:hAnsi="Arial" w:cs="Arial"/>
          <w:spacing w:val="1"/>
          <w:position w:val="-1"/>
          <w:szCs w:val="24"/>
        </w:rPr>
        <w:t>ar</w:t>
      </w:r>
      <w:r w:rsidRPr="008146FF">
        <w:rPr>
          <w:rFonts w:ascii="Arial" w:eastAsia="Arial" w:hAnsi="Arial" w:cs="Arial"/>
          <w:position w:val="-1"/>
          <w:szCs w:val="24"/>
        </w:rPr>
        <w:t>n</w:t>
      </w:r>
      <w:r w:rsidRPr="008146FF">
        <w:rPr>
          <w:rFonts w:ascii="Arial" w:eastAsia="Arial" w:hAnsi="Arial" w:cs="Arial"/>
          <w:spacing w:val="-3"/>
          <w:position w:val="-1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position w:val="-1"/>
          <w:szCs w:val="24"/>
        </w:rPr>
        <w:t>e</w:t>
      </w:r>
      <w:r w:rsidRPr="008146FF">
        <w:rPr>
          <w:rFonts w:ascii="Arial" w:eastAsia="Arial" w:hAnsi="Arial" w:cs="Arial"/>
          <w:spacing w:val="-5"/>
          <w:position w:val="-1"/>
          <w:szCs w:val="24"/>
        </w:rPr>
        <w:t>x</w:t>
      </w:r>
      <w:r w:rsidRPr="008146FF">
        <w:rPr>
          <w:rFonts w:ascii="Arial" w:eastAsia="Arial" w:hAnsi="Arial" w:cs="Arial"/>
          <w:position w:val="-1"/>
          <w:szCs w:val="24"/>
        </w:rPr>
        <w:t>t</w:t>
      </w:r>
      <w:r w:rsidRPr="008146FF">
        <w:rPr>
          <w:rFonts w:ascii="Arial" w:eastAsia="Arial" w:hAnsi="Arial" w:cs="Arial"/>
          <w:spacing w:val="2"/>
          <w:position w:val="-1"/>
          <w:szCs w:val="24"/>
        </w:rPr>
        <w:t>r</w:t>
      </w:r>
      <w:r w:rsidRPr="008146FF">
        <w:rPr>
          <w:rFonts w:ascii="Arial" w:eastAsia="Arial" w:hAnsi="Arial" w:cs="Arial"/>
          <w:position w:val="-1"/>
          <w:szCs w:val="24"/>
        </w:rPr>
        <w:t>a</w:t>
      </w:r>
      <w:r w:rsidRPr="008146FF">
        <w:rPr>
          <w:rFonts w:ascii="Arial" w:eastAsia="Arial" w:hAnsi="Arial" w:cs="Arial"/>
          <w:spacing w:val="1"/>
          <w:position w:val="-1"/>
          <w:szCs w:val="24"/>
        </w:rPr>
        <w:t xml:space="preserve"> </w:t>
      </w:r>
      <w:r w:rsidRPr="008146FF">
        <w:rPr>
          <w:rFonts w:ascii="Arial" w:eastAsia="Arial" w:hAnsi="Arial" w:cs="Arial"/>
          <w:position w:val="-1"/>
          <w:szCs w:val="24"/>
        </w:rPr>
        <w:t>c</w:t>
      </w:r>
      <w:r w:rsidRPr="008146FF">
        <w:rPr>
          <w:rFonts w:ascii="Arial" w:eastAsia="Arial" w:hAnsi="Arial" w:cs="Arial"/>
          <w:spacing w:val="1"/>
          <w:position w:val="-1"/>
          <w:szCs w:val="24"/>
        </w:rPr>
        <w:t>o</w:t>
      </w:r>
      <w:r w:rsidRPr="008146FF">
        <w:rPr>
          <w:rFonts w:ascii="Arial" w:eastAsia="Arial" w:hAnsi="Arial" w:cs="Arial"/>
          <w:position w:val="-1"/>
          <w:szCs w:val="24"/>
        </w:rPr>
        <w:t>ins.</w:t>
      </w:r>
      <w:r w:rsidRPr="008146FF">
        <w:rPr>
          <w:rFonts w:ascii="Arial" w:eastAsia="Arial" w:hAnsi="Arial" w:cs="Arial"/>
          <w:spacing w:val="1"/>
          <w:position w:val="-1"/>
          <w:szCs w:val="24"/>
        </w:rPr>
        <w:t xml:space="preserve"> </w:t>
      </w:r>
      <w:r w:rsidRPr="008146FF">
        <w:rPr>
          <w:rFonts w:ascii="Arial" w:eastAsia="Arial" w:hAnsi="Arial" w:cs="Arial"/>
          <w:spacing w:val="-1"/>
          <w:position w:val="-1"/>
          <w:szCs w:val="24"/>
        </w:rPr>
        <w:t>E</w:t>
      </w:r>
      <w:r w:rsidRPr="008146FF">
        <w:rPr>
          <w:rFonts w:ascii="Arial" w:eastAsia="Arial" w:hAnsi="Arial" w:cs="Arial"/>
          <w:spacing w:val="1"/>
          <w:position w:val="-1"/>
          <w:szCs w:val="24"/>
        </w:rPr>
        <w:t>a</w:t>
      </w:r>
      <w:r w:rsidRPr="008146FF">
        <w:rPr>
          <w:rFonts w:ascii="Arial" w:eastAsia="Arial" w:hAnsi="Arial" w:cs="Arial"/>
          <w:position w:val="-1"/>
          <w:szCs w:val="24"/>
        </w:rPr>
        <w:t>ch</w:t>
      </w:r>
    </w:p>
    <w:p w:rsidR="0046590B" w:rsidRPr="008146FF" w:rsidRDefault="00CD099B" w:rsidP="008146FF">
      <w:pPr>
        <w:spacing w:before="50" w:line="276" w:lineRule="auto"/>
        <w:ind w:left="821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>sk c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pacing w:val="-8"/>
          <w:szCs w:val="24"/>
        </w:rPr>
        <w:t>m</w:t>
      </w:r>
      <w:r w:rsidRPr="008146FF">
        <w:rPr>
          <w:rFonts w:ascii="Arial" w:eastAsia="Arial" w:hAnsi="Arial" w:cs="Arial"/>
          <w:spacing w:val="1"/>
          <w:szCs w:val="24"/>
        </w:rPr>
        <w:t>p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pacing w:val="2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d</w:t>
      </w:r>
      <w:r w:rsidRPr="008146FF">
        <w:rPr>
          <w:rFonts w:ascii="Arial" w:eastAsia="Arial" w:hAnsi="Arial" w:cs="Arial"/>
          <w:spacing w:val="1"/>
          <w:szCs w:val="24"/>
        </w:rPr>
        <w:t xml:space="preserve"> b</w:t>
      </w:r>
      <w:r w:rsidRPr="008146FF">
        <w:rPr>
          <w:rFonts w:ascii="Arial" w:eastAsia="Arial" w:hAnsi="Arial" w:cs="Arial"/>
          <w:spacing w:val="-3"/>
          <w:szCs w:val="24"/>
        </w:rPr>
        <w:t>r</w:t>
      </w:r>
      <w:r w:rsidRPr="008146FF">
        <w:rPr>
          <w:rFonts w:ascii="Arial" w:eastAsia="Arial" w:hAnsi="Arial" w:cs="Arial"/>
          <w:szCs w:val="24"/>
        </w:rPr>
        <w:t>in</w:t>
      </w:r>
      <w:r w:rsidRPr="008146FF">
        <w:rPr>
          <w:rFonts w:ascii="Arial" w:eastAsia="Arial" w:hAnsi="Arial" w:cs="Arial"/>
          <w:spacing w:val="1"/>
          <w:szCs w:val="24"/>
        </w:rPr>
        <w:t>g</w:t>
      </w:r>
      <w:r w:rsidRPr="008146FF">
        <w:rPr>
          <w:rFonts w:ascii="Arial" w:eastAsia="Arial" w:hAnsi="Arial" w:cs="Arial"/>
          <w:szCs w:val="24"/>
        </w:rPr>
        <w:t>s y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u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4"/>
          <w:szCs w:val="24"/>
        </w:rPr>
        <w:t>c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pacing w:val="-5"/>
          <w:szCs w:val="24"/>
        </w:rPr>
        <w:t>s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t</w:t>
      </w:r>
      <w:r w:rsidRPr="008146FF">
        <w:rPr>
          <w:rFonts w:ascii="Arial" w:eastAsia="Arial" w:hAnsi="Arial" w:cs="Arial"/>
          <w:szCs w:val="24"/>
        </w:rPr>
        <w:t>o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y</w:t>
      </w:r>
      <w:r w:rsidRPr="008146FF">
        <w:rPr>
          <w:rFonts w:ascii="Arial" w:eastAsia="Arial" w:hAnsi="Arial" w:cs="Arial"/>
          <w:spacing w:val="1"/>
          <w:szCs w:val="24"/>
        </w:rPr>
        <w:t>ou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ne</w:t>
      </w:r>
      <w:r w:rsidRPr="008146FF">
        <w:rPr>
          <w:rFonts w:ascii="Arial" w:eastAsia="Arial" w:hAnsi="Arial" w:cs="Arial"/>
          <w:spacing w:val="-5"/>
          <w:szCs w:val="24"/>
        </w:rPr>
        <w:t>x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 xml:space="preserve"> b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g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re</w:t>
      </w:r>
      <w:r w:rsidRPr="008146FF">
        <w:rPr>
          <w:rFonts w:ascii="Arial" w:eastAsia="Arial" w:hAnsi="Arial" w:cs="Arial"/>
          <w:spacing w:val="-5"/>
          <w:szCs w:val="24"/>
        </w:rPr>
        <w:t>w</w:t>
      </w:r>
      <w:r w:rsidRPr="008146FF">
        <w:rPr>
          <w:rFonts w:ascii="Arial" w:eastAsia="Arial" w:hAnsi="Arial" w:cs="Arial"/>
          <w:spacing w:val="1"/>
          <w:szCs w:val="24"/>
        </w:rPr>
        <w:t>ard</w:t>
      </w:r>
      <w:r w:rsidRPr="008146FF">
        <w:rPr>
          <w:rFonts w:ascii="Arial" w:eastAsia="Arial" w:hAnsi="Arial" w:cs="Arial"/>
          <w:szCs w:val="24"/>
        </w:rPr>
        <w:t>.</w:t>
      </w:r>
    </w:p>
    <w:p w:rsidR="00EF08BA" w:rsidRPr="008146FF" w:rsidRDefault="00CD099B" w:rsidP="008146FF">
      <w:pPr>
        <w:spacing w:before="40" w:line="276" w:lineRule="auto"/>
        <w:ind w:left="460"/>
        <w:rPr>
          <w:rFonts w:ascii="Arial" w:eastAsia="Arial" w:hAnsi="Arial" w:cs="Arial"/>
          <w:spacing w:val="1"/>
          <w:szCs w:val="24"/>
        </w:rPr>
      </w:pPr>
      <w:r w:rsidRPr="008146FF">
        <w:rPr>
          <w:rFonts w:ascii="Segoe MDL2 Assets" w:eastAsia="Segoe MDL2 Assets" w:hAnsi="Segoe MDL2 Assets" w:cs="Segoe MDL2 Assets"/>
          <w:w w:val="46"/>
          <w:szCs w:val="24"/>
        </w:rPr>
        <w:t xml:space="preserve">       </w:t>
      </w:r>
      <w:r w:rsidRPr="008146FF">
        <w:rPr>
          <w:rFonts w:ascii="Segoe MDL2 Assets" w:eastAsia="Segoe MDL2 Assets" w:hAnsi="Segoe MDL2 Assets" w:cs="Segoe MDL2 Assets"/>
          <w:spacing w:val="9"/>
          <w:w w:val="46"/>
          <w:szCs w:val="24"/>
        </w:rPr>
        <w:t xml:space="preserve"> </w:t>
      </w:r>
      <w:r w:rsidRPr="008146FF">
        <w:rPr>
          <w:rFonts w:ascii="Arial" w:eastAsia="Arial" w:hAnsi="Arial" w:cs="Arial"/>
          <w:b/>
          <w:szCs w:val="24"/>
        </w:rPr>
        <w:t>U</w:t>
      </w:r>
      <w:r w:rsidRPr="008146FF">
        <w:rPr>
          <w:rFonts w:ascii="Arial" w:eastAsia="Arial" w:hAnsi="Arial" w:cs="Arial"/>
          <w:b/>
          <w:spacing w:val="1"/>
          <w:szCs w:val="24"/>
        </w:rPr>
        <w:t>p</w:t>
      </w:r>
      <w:r w:rsidRPr="008146FF">
        <w:rPr>
          <w:rFonts w:ascii="Arial" w:eastAsia="Arial" w:hAnsi="Arial" w:cs="Arial"/>
          <w:b/>
          <w:spacing w:val="2"/>
          <w:szCs w:val="24"/>
        </w:rPr>
        <w:t>g</w:t>
      </w:r>
      <w:r w:rsidRPr="008146FF">
        <w:rPr>
          <w:rFonts w:ascii="Arial" w:eastAsia="Arial" w:hAnsi="Arial" w:cs="Arial"/>
          <w:b/>
          <w:spacing w:val="-2"/>
          <w:szCs w:val="24"/>
        </w:rPr>
        <w:t>r</w:t>
      </w:r>
      <w:r w:rsidRPr="008146FF">
        <w:rPr>
          <w:rFonts w:ascii="Arial" w:eastAsia="Arial" w:hAnsi="Arial" w:cs="Arial"/>
          <w:b/>
          <w:spacing w:val="1"/>
          <w:szCs w:val="24"/>
        </w:rPr>
        <w:t>a</w:t>
      </w:r>
      <w:r w:rsidRPr="008146FF">
        <w:rPr>
          <w:rFonts w:ascii="Arial" w:eastAsia="Arial" w:hAnsi="Arial" w:cs="Arial"/>
          <w:b/>
          <w:spacing w:val="2"/>
          <w:szCs w:val="24"/>
        </w:rPr>
        <w:t>d</w:t>
      </w:r>
      <w:r w:rsidRPr="008146FF">
        <w:rPr>
          <w:rFonts w:ascii="Arial" w:eastAsia="Arial" w:hAnsi="Arial" w:cs="Arial"/>
          <w:b/>
          <w:szCs w:val="24"/>
        </w:rPr>
        <w:t>e</w:t>
      </w:r>
      <w:r w:rsidRPr="008146FF">
        <w:rPr>
          <w:rFonts w:ascii="Arial" w:eastAsia="Arial" w:hAnsi="Arial" w:cs="Arial"/>
          <w:b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b/>
          <w:spacing w:val="-3"/>
          <w:szCs w:val="24"/>
        </w:rPr>
        <w:t>M</w:t>
      </w:r>
      <w:r w:rsidRPr="008146FF">
        <w:rPr>
          <w:rFonts w:ascii="Arial" w:eastAsia="Arial" w:hAnsi="Arial" w:cs="Arial"/>
          <w:b/>
          <w:szCs w:val="24"/>
        </w:rPr>
        <w:t>i</w:t>
      </w:r>
      <w:r w:rsidRPr="008146FF">
        <w:rPr>
          <w:rFonts w:ascii="Arial" w:eastAsia="Arial" w:hAnsi="Arial" w:cs="Arial"/>
          <w:b/>
          <w:spacing w:val="1"/>
          <w:szCs w:val="24"/>
        </w:rPr>
        <w:t>ss</w:t>
      </w:r>
      <w:r w:rsidRPr="008146FF">
        <w:rPr>
          <w:rFonts w:ascii="Arial" w:eastAsia="Arial" w:hAnsi="Arial" w:cs="Arial"/>
          <w:b/>
          <w:spacing w:val="-4"/>
          <w:szCs w:val="24"/>
        </w:rPr>
        <w:t>i</w:t>
      </w:r>
      <w:r w:rsidRPr="008146FF">
        <w:rPr>
          <w:rFonts w:ascii="Arial" w:eastAsia="Arial" w:hAnsi="Arial" w:cs="Arial"/>
          <w:b/>
          <w:spacing w:val="2"/>
          <w:szCs w:val="24"/>
        </w:rPr>
        <w:t>o</w:t>
      </w:r>
      <w:r w:rsidRPr="008146FF">
        <w:rPr>
          <w:rFonts w:ascii="Arial" w:eastAsia="Arial" w:hAnsi="Arial" w:cs="Arial"/>
          <w:b/>
          <w:spacing w:val="-3"/>
          <w:szCs w:val="24"/>
        </w:rPr>
        <w:t>n</w:t>
      </w:r>
      <w:r w:rsidRPr="008146FF">
        <w:rPr>
          <w:rFonts w:ascii="Arial" w:eastAsia="Arial" w:hAnsi="Arial" w:cs="Arial"/>
          <w:b/>
          <w:spacing w:val="3"/>
          <w:szCs w:val="24"/>
        </w:rPr>
        <w:t>s</w:t>
      </w:r>
      <w:r w:rsidRPr="008146FF">
        <w:rPr>
          <w:rFonts w:ascii="Arial" w:eastAsia="Arial" w:hAnsi="Arial" w:cs="Arial"/>
          <w:szCs w:val="24"/>
        </w:rPr>
        <w:t>: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</w:p>
    <w:p w:rsidR="0046590B" w:rsidRPr="008146FF" w:rsidRDefault="00CD099B" w:rsidP="008146FF">
      <w:pPr>
        <w:pStyle w:val="ListParagraph"/>
        <w:numPr>
          <w:ilvl w:val="0"/>
          <w:numId w:val="3"/>
        </w:numPr>
        <w:spacing w:before="40" w:line="276" w:lineRule="auto"/>
        <w:rPr>
          <w:rFonts w:ascii="Arial" w:eastAsia="Arial" w:hAnsi="Arial" w:cs="Arial"/>
          <w:spacing w:val="1"/>
          <w:szCs w:val="24"/>
        </w:rPr>
      </w:pPr>
      <w:r w:rsidRPr="008146FF">
        <w:rPr>
          <w:rFonts w:ascii="Arial" w:eastAsia="Arial" w:hAnsi="Arial" w:cs="Arial"/>
          <w:szCs w:val="24"/>
        </w:rPr>
        <w:t>I</w:t>
      </w:r>
      <w:r w:rsidRPr="008146FF">
        <w:rPr>
          <w:rFonts w:ascii="Arial" w:eastAsia="Arial" w:hAnsi="Arial" w:cs="Arial"/>
          <w:spacing w:val="1"/>
          <w:szCs w:val="24"/>
        </w:rPr>
        <w:t>n</w:t>
      </w:r>
      <w:r w:rsidRPr="008146FF">
        <w:rPr>
          <w:rFonts w:ascii="Arial" w:eastAsia="Arial" w:hAnsi="Arial" w:cs="Arial"/>
          <w:szCs w:val="24"/>
        </w:rPr>
        <w:t>v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st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up</w:t>
      </w:r>
      <w:r w:rsidRPr="008146FF">
        <w:rPr>
          <w:rFonts w:ascii="Arial" w:eastAsia="Arial" w:hAnsi="Arial" w:cs="Arial"/>
          <w:spacing w:val="-4"/>
          <w:szCs w:val="24"/>
        </w:rPr>
        <w:t>g</w:t>
      </w:r>
      <w:r w:rsidRPr="008146FF">
        <w:rPr>
          <w:rFonts w:ascii="Arial" w:eastAsia="Arial" w:hAnsi="Arial" w:cs="Arial"/>
          <w:spacing w:val="1"/>
          <w:szCs w:val="24"/>
        </w:rPr>
        <w:t>rade</w:t>
      </w:r>
      <w:r w:rsidRPr="008146FF">
        <w:rPr>
          <w:rFonts w:ascii="Arial" w:eastAsia="Arial" w:hAnsi="Arial" w:cs="Arial"/>
          <w:szCs w:val="24"/>
        </w:rPr>
        <w:t xml:space="preserve">s </w:t>
      </w:r>
      <w:r w:rsidRPr="008146FF">
        <w:rPr>
          <w:rFonts w:ascii="Arial" w:eastAsia="Arial" w:hAnsi="Arial" w:cs="Arial"/>
          <w:spacing w:val="-4"/>
          <w:szCs w:val="24"/>
        </w:rPr>
        <w:t>t</w:t>
      </w:r>
      <w:r w:rsidRPr="008146FF">
        <w:rPr>
          <w:rFonts w:ascii="Arial" w:eastAsia="Arial" w:hAnsi="Arial" w:cs="Arial"/>
          <w:szCs w:val="24"/>
        </w:rPr>
        <w:t>o</w:t>
      </w:r>
      <w:r w:rsidRPr="008146FF">
        <w:rPr>
          <w:rFonts w:ascii="Arial" w:eastAsia="Arial" w:hAnsi="Arial" w:cs="Arial"/>
          <w:spacing w:val="1"/>
          <w:szCs w:val="24"/>
        </w:rPr>
        <w:t xml:space="preserve"> ea</w:t>
      </w:r>
      <w:r w:rsidRPr="008146FF">
        <w:rPr>
          <w:rFonts w:ascii="Arial" w:eastAsia="Arial" w:hAnsi="Arial" w:cs="Arial"/>
          <w:spacing w:val="-3"/>
          <w:szCs w:val="24"/>
        </w:rPr>
        <w:t>r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c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ins</w:t>
      </w:r>
      <w:r w:rsidRPr="008146FF">
        <w:rPr>
          <w:rFonts w:ascii="Arial" w:eastAsia="Arial" w:hAnsi="Arial" w:cs="Arial"/>
          <w:spacing w:val="1"/>
          <w:szCs w:val="24"/>
        </w:rPr>
        <w:t xml:space="preserve"> pa</w:t>
      </w:r>
      <w:r w:rsidRPr="008146FF">
        <w:rPr>
          <w:rFonts w:ascii="Arial" w:eastAsia="Arial" w:hAnsi="Arial" w:cs="Arial"/>
          <w:szCs w:val="24"/>
        </w:rPr>
        <w:t>s</w:t>
      </w:r>
      <w:r w:rsidRPr="008146FF">
        <w:rPr>
          <w:rFonts w:ascii="Arial" w:eastAsia="Arial" w:hAnsi="Arial" w:cs="Arial"/>
          <w:spacing w:val="-5"/>
          <w:szCs w:val="24"/>
        </w:rPr>
        <w:t>s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v</w:t>
      </w:r>
      <w:r w:rsidRPr="008146FF">
        <w:rPr>
          <w:rFonts w:ascii="Arial" w:eastAsia="Arial" w:hAnsi="Arial" w:cs="Arial"/>
          <w:spacing w:val="-4"/>
          <w:szCs w:val="24"/>
        </w:rPr>
        <w:t>e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zCs w:val="24"/>
        </w:rPr>
        <w:t>y,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v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5"/>
          <w:szCs w:val="24"/>
        </w:rPr>
        <w:t>w</w:t>
      </w:r>
      <w:r w:rsidRPr="008146FF">
        <w:rPr>
          <w:rFonts w:ascii="Arial" w:eastAsia="Arial" w:hAnsi="Arial" w:cs="Arial"/>
          <w:spacing w:val="1"/>
          <w:szCs w:val="24"/>
        </w:rPr>
        <w:t>he</w:t>
      </w:r>
      <w:r w:rsidRPr="008146FF">
        <w:rPr>
          <w:rFonts w:ascii="Arial" w:eastAsia="Arial" w:hAnsi="Arial" w:cs="Arial"/>
          <w:szCs w:val="24"/>
        </w:rPr>
        <w:t>n</w:t>
      </w:r>
    </w:p>
    <w:p w:rsidR="00EF08BA" w:rsidRPr="008146FF" w:rsidRDefault="00CD099B" w:rsidP="008146FF">
      <w:pPr>
        <w:spacing w:before="50" w:line="276" w:lineRule="auto"/>
        <w:ind w:left="821"/>
        <w:rPr>
          <w:rFonts w:ascii="Arial" w:eastAsia="Arial" w:hAnsi="Arial" w:cs="Arial"/>
          <w:spacing w:val="1"/>
          <w:szCs w:val="24"/>
        </w:rPr>
      </w:pPr>
      <w:r w:rsidRPr="008146FF">
        <w:rPr>
          <w:rFonts w:ascii="Arial" w:eastAsia="Arial" w:hAnsi="Arial" w:cs="Arial"/>
          <w:szCs w:val="24"/>
        </w:rPr>
        <w:lastRenderedPageBreak/>
        <w:t>y</w:t>
      </w:r>
      <w:r w:rsidRPr="008146FF">
        <w:rPr>
          <w:rFonts w:ascii="Arial" w:eastAsia="Arial" w:hAnsi="Arial" w:cs="Arial"/>
          <w:spacing w:val="1"/>
          <w:szCs w:val="24"/>
        </w:rPr>
        <w:t>ou</w:t>
      </w:r>
      <w:r w:rsidRPr="008146FF">
        <w:rPr>
          <w:rFonts w:ascii="Arial" w:eastAsia="Arial" w:hAnsi="Arial" w:cs="Arial"/>
          <w:szCs w:val="24"/>
        </w:rPr>
        <w:t>’</w:t>
      </w:r>
      <w:r w:rsidRPr="008146FF">
        <w:rPr>
          <w:rFonts w:ascii="Arial" w:eastAsia="Arial" w:hAnsi="Arial" w:cs="Arial"/>
          <w:spacing w:val="1"/>
          <w:szCs w:val="24"/>
        </w:rPr>
        <w:t>r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no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tap</w:t>
      </w:r>
      <w:r w:rsidRPr="008146FF">
        <w:rPr>
          <w:rFonts w:ascii="Arial" w:eastAsia="Arial" w:hAnsi="Arial" w:cs="Arial"/>
          <w:spacing w:val="-4"/>
          <w:szCs w:val="24"/>
        </w:rPr>
        <w:t>p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pacing w:val="-4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>g</w:t>
      </w:r>
      <w:r w:rsidRPr="008146FF">
        <w:rPr>
          <w:rFonts w:ascii="Arial" w:eastAsia="Arial" w:hAnsi="Arial" w:cs="Arial"/>
          <w:szCs w:val="24"/>
        </w:rPr>
        <w:t>.</w:t>
      </w:r>
    </w:p>
    <w:p w:rsidR="00EF08BA" w:rsidRPr="008146FF" w:rsidRDefault="00EF08BA" w:rsidP="008146FF">
      <w:pPr>
        <w:pStyle w:val="ListParagraph"/>
        <w:numPr>
          <w:ilvl w:val="0"/>
          <w:numId w:val="3"/>
        </w:numPr>
        <w:spacing w:before="50" w:line="276" w:lineRule="auto"/>
        <w:rPr>
          <w:rFonts w:ascii="Arial" w:eastAsia="Arial" w:hAnsi="Arial" w:cs="Arial"/>
          <w:spacing w:val="1"/>
          <w:szCs w:val="24"/>
        </w:rPr>
      </w:pPr>
      <w:r w:rsidRPr="008146FF">
        <w:rPr>
          <w:rFonts w:ascii="Arial" w:eastAsia="Arial" w:hAnsi="Arial" w:cs="Arial"/>
          <w:b/>
          <w:szCs w:val="24"/>
        </w:rPr>
        <w:t>In U</w:t>
      </w:r>
      <w:r w:rsidRPr="008146FF">
        <w:rPr>
          <w:rFonts w:ascii="Arial" w:eastAsia="Arial" w:hAnsi="Arial" w:cs="Arial"/>
          <w:b/>
          <w:spacing w:val="1"/>
          <w:szCs w:val="24"/>
        </w:rPr>
        <w:t>p</w:t>
      </w:r>
      <w:r w:rsidRPr="008146FF">
        <w:rPr>
          <w:rFonts w:ascii="Arial" w:eastAsia="Arial" w:hAnsi="Arial" w:cs="Arial"/>
          <w:b/>
          <w:spacing w:val="2"/>
          <w:szCs w:val="24"/>
        </w:rPr>
        <w:t>g</w:t>
      </w:r>
      <w:r w:rsidRPr="008146FF">
        <w:rPr>
          <w:rFonts w:ascii="Arial" w:eastAsia="Arial" w:hAnsi="Arial" w:cs="Arial"/>
          <w:b/>
          <w:spacing w:val="-2"/>
          <w:szCs w:val="24"/>
        </w:rPr>
        <w:t>r</w:t>
      </w:r>
      <w:r w:rsidRPr="008146FF">
        <w:rPr>
          <w:rFonts w:ascii="Arial" w:eastAsia="Arial" w:hAnsi="Arial" w:cs="Arial"/>
          <w:b/>
          <w:spacing w:val="1"/>
          <w:szCs w:val="24"/>
        </w:rPr>
        <w:t>a</w:t>
      </w:r>
      <w:r w:rsidRPr="008146FF">
        <w:rPr>
          <w:rFonts w:ascii="Arial" w:eastAsia="Arial" w:hAnsi="Arial" w:cs="Arial"/>
          <w:b/>
          <w:spacing w:val="2"/>
          <w:szCs w:val="24"/>
        </w:rPr>
        <w:t>d</w:t>
      </w:r>
      <w:r w:rsidRPr="008146FF">
        <w:rPr>
          <w:rFonts w:ascii="Arial" w:eastAsia="Arial" w:hAnsi="Arial" w:cs="Arial"/>
          <w:b/>
          <w:szCs w:val="24"/>
        </w:rPr>
        <w:t>e</w:t>
      </w:r>
      <w:r w:rsidRPr="008146FF">
        <w:rPr>
          <w:rFonts w:ascii="Arial" w:eastAsia="Arial" w:hAnsi="Arial" w:cs="Arial"/>
          <w:b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b/>
          <w:spacing w:val="-3"/>
          <w:szCs w:val="24"/>
        </w:rPr>
        <w:t>M</w:t>
      </w:r>
      <w:r w:rsidRPr="008146FF">
        <w:rPr>
          <w:rFonts w:ascii="Arial" w:eastAsia="Arial" w:hAnsi="Arial" w:cs="Arial"/>
          <w:b/>
          <w:szCs w:val="24"/>
        </w:rPr>
        <w:t>i</w:t>
      </w:r>
      <w:r w:rsidRPr="008146FF">
        <w:rPr>
          <w:rFonts w:ascii="Arial" w:eastAsia="Arial" w:hAnsi="Arial" w:cs="Arial"/>
          <w:b/>
          <w:spacing w:val="1"/>
          <w:szCs w:val="24"/>
        </w:rPr>
        <w:t>ss</w:t>
      </w:r>
      <w:r w:rsidRPr="008146FF">
        <w:rPr>
          <w:rFonts w:ascii="Arial" w:eastAsia="Arial" w:hAnsi="Arial" w:cs="Arial"/>
          <w:b/>
          <w:spacing w:val="-4"/>
          <w:szCs w:val="24"/>
        </w:rPr>
        <w:t>i</w:t>
      </w:r>
      <w:r w:rsidRPr="008146FF">
        <w:rPr>
          <w:rFonts w:ascii="Arial" w:eastAsia="Arial" w:hAnsi="Arial" w:cs="Arial"/>
          <w:b/>
          <w:spacing w:val="2"/>
          <w:szCs w:val="24"/>
        </w:rPr>
        <w:t>o</w:t>
      </w:r>
      <w:r w:rsidRPr="008146FF">
        <w:rPr>
          <w:rFonts w:ascii="Arial" w:eastAsia="Arial" w:hAnsi="Arial" w:cs="Arial"/>
          <w:b/>
          <w:spacing w:val="-3"/>
          <w:szCs w:val="24"/>
        </w:rPr>
        <w:t>n</w:t>
      </w:r>
      <w:r w:rsidRPr="008146FF">
        <w:rPr>
          <w:rFonts w:ascii="Arial" w:eastAsia="Arial" w:hAnsi="Arial" w:cs="Arial"/>
          <w:b/>
          <w:spacing w:val="3"/>
          <w:szCs w:val="24"/>
        </w:rPr>
        <w:t>s, add a Section called</w:t>
      </w:r>
      <w:r w:rsidRPr="008146FF">
        <w:rPr>
          <w:rFonts w:ascii="Arial" w:eastAsia="Arial" w:hAnsi="Arial" w:cs="Arial"/>
          <w:szCs w:val="24"/>
        </w:rPr>
        <w:t>: Tycoon.</w:t>
      </w:r>
    </w:p>
    <w:p w:rsidR="00EF08BA" w:rsidRPr="008146FF" w:rsidRDefault="00EF08BA" w:rsidP="008146FF">
      <w:pPr>
        <w:pStyle w:val="ListParagraph"/>
        <w:numPr>
          <w:ilvl w:val="0"/>
          <w:numId w:val="3"/>
        </w:numPr>
        <w:spacing w:before="50" w:line="276" w:lineRule="auto"/>
        <w:rPr>
          <w:rFonts w:ascii="Arial" w:eastAsia="Arial" w:hAnsi="Arial" w:cs="Arial"/>
          <w:spacing w:val="1"/>
          <w:szCs w:val="24"/>
        </w:rPr>
      </w:pPr>
      <w:r w:rsidRPr="008146FF">
        <w:rPr>
          <w:rFonts w:ascii="Arial" w:eastAsia="Arial" w:hAnsi="Arial" w:cs="Arial"/>
          <w:b/>
          <w:szCs w:val="24"/>
        </w:rPr>
        <w:t>In Tycoon Section</w:t>
      </w:r>
      <w:r w:rsidRPr="008146FF">
        <w:rPr>
          <w:rFonts w:ascii="Arial" w:eastAsia="Arial" w:hAnsi="Arial" w:cs="Arial"/>
          <w:spacing w:val="1"/>
          <w:szCs w:val="24"/>
        </w:rPr>
        <w:t xml:space="preserve">, Here, there going to be packages with different TON Prices, </w:t>
      </w:r>
      <w:r w:rsidR="0070133E" w:rsidRPr="008146FF">
        <w:rPr>
          <w:rFonts w:ascii="Arial" w:eastAsia="Arial" w:hAnsi="Arial" w:cs="Arial"/>
          <w:spacing w:val="1"/>
          <w:szCs w:val="24"/>
        </w:rPr>
        <w:t xml:space="preserve">to be </w:t>
      </w:r>
      <w:r w:rsidRPr="008146FF">
        <w:rPr>
          <w:rFonts w:ascii="Arial" w:eastAsia="Arial" w:hAnsi="Arial" w:cs="Arial"/>
          <w:spacing w:val="1"/>
          <w:szCs w:val="24"/>
        </w:rPr>
        <w:t xml:space="preserve">bought by users using TON and they </w:t>
      </w:r>
      <w:r w:rsidR="006A0EC7" w:rsidRPr="008146FF">
        <w:rPr>
          <w:rFonts w:ascii="Arial" w:eastAsia="Arial" w:hAnsi="Arial" w:cs="Arial"/>
          <w:spacing w:val="1"/>
          <w:szCs w:val="24"/>
        </w:rPr>
        <w:t xml:space="preserve">get </w:t>
      </w:r>
      <w:r w:rsidRPr="008146FF">
        <w:rPr>
          <w:rFonts w:ascii="Arial" w:eastAsia="Arial" w:hAnsi="Arial" w:cs="Arial"/>
          <w:spacing w:val="1"/>
          <w:szCs w:val="24"/>
        </w:rPr>
        <w:t>more points</w:t>
      </w:r>
      <w:r w:rsidR="00FB2EC3" w:rsidRPr="008146FF">
        <w:rPr>
          <w:rFonts w:ascii="Arial" w:eastAsia="Arial" w:hAnsi="Arial" w:cs="Arial"/>
          <w:spacing w:val="1"/>
          <w:szCs w:val="24"/>
        </w:rPr>
        <w:t xml:space="preserve"> earned per hour.</w:t>
      </w:r>
    </w:p>
    <w:p w:rsidR="00FB2EC3" w:rsidRPr="008146FF" w:rsidRDefault="00FB2EC3" w:rsidP="008146FF">
      <w:pPr>
        <w:pStyle w:val="ListParagraph"/>
        <w:spacing w:before="50" w:line="276" w:lineRule="auto"/>
        <w:ind w:left="1180"/>
        <w:rPr>
          <w:rFonts w:ascii="Arial" w:eastAsia="Arial" w:hAnsi="Arial" w:cs="Arial"/>
          <w:spacing w:val="1"/>
          <w:szCs w:val="24"/>
        </w:rPr>
      </w:pPr>
    </w:p>
    <w:p w:rsidR="00FB2EC3" w:rsidRPr="008146FF" w:rsidRDefault="00FB2EC3" w:rsidP="008146FF">
      <w:pPr>
        <w:pStyle w:val="ListParagraph"/>
        <w:spacing w:before="50" w:line="276" w:lineRule="auto"/>
        <w:ind w:left="1180"/>
        <w:rPr>
          <w:rFonts w:ascii="Arial" w:eastAsia="Arial" w:hAnsi="Arial" w:cs="Arial"/>
          <w:spacing w:val="1"/>
          <w:szCs w:val="24"/>
        </w:rPr>
      </w:pPr>
      <w:r w:rsidRPr="008146FF">
        <w:rPr>
          <w:rFonts w:ascii="Arial" w:eastAsia="Arial" w:hAnsi="Arial" w:cs="Arial"/>
          <w:spacing w:val="1"/>
          <w:szCs w:val="24"/>
        </w:rPr>
        <w:t xml:space="preserve">NOTE: </w:t>
      </w:r>
    </w:p>
    <w:p w:rsidR="00FB2EC3" w:rsidRPr="008146FF" w:rsidRDefault="00FB2EC3" w:rsidP="008146FF">
      <w:pPr>
        <w:pStyle w:val="ListParagraph"/>
        <w:numPr>
          <w:ilvl w:val="0"/>
          <w:numId w:val="4"/>
        </w:numPr>
        <w:spacing w:before="50" w:line="276" w:lineRule="auto"/>
        <w:rPr>
          <w:rFonts w:ascii="Arial" w:eastAsia="Arial" w:hAnsi="Arial" w:cs="Arial"/>
          <w:spacing w:val="1"/>
          <w:szCs w:val="24"/>
        </w:rPr>
      </w:pPr>
      <w:r w:rsidRPr="008146FF">
        <w:rPr>
          <w:rFonts w:ascii="Arial" w:eastAsia="Arial" w:hAnsi="Arial" w:cs="Arial"/>
          <w:spacing w:val="1"/>
          <w:szCs w:val="24"/>
        </w:rPr>
        <w:t>Enable the admin to create these packages</w:t>
      </w:r>
      <w:r w:rsidR="00FA620F" w:rsidRPr="008146FF">
        <w:rPr>
          <w:rFonts w:ascii="Arial" w:eastAsia="Arial" w:hAnsi="Arial" w:cs="Arial"/>
          <w:spacing w:val="1"/>
          <w:szCs w:val="24"/>
        </w:rPr>
        <w:t xml:space="preserve"> with the following setting;</w:t>
      </w:r>
    </w:p>
    <w:p w:rsidR="00FA620F" w:rsidRPr="008146FF" w:rsidRDefault="00FA620F" w:rsidP="008146FF">
      <w:pPr>
        <w:pStyle w:val="ListParagraph"/>
        <w:numPr>
          <w:ilvl w:val="0"/>
          <w:numId w:val="5"/>
        </w:numPr>
        <w:spacing w:before="50" w:line="276" w:lineRule="auto"/>
        <w:rPr>
          <w:rFonts w:ascii="Arial" w:eastAsia="Arial" w:hAnsi="Arial" w:cs="Arial"/>
          <w:b/>
          <w:spacing w:val="1"/>
          <w:szCs w:val="24"/>
        </w:rPr>
      </w:pPr>
      <w:r w:rsidRPr="008146FF">
        <w:rPr>
          <w:rFonts w:ascii="Arial" w:eastAsia="Arial" w:hAnsi="Arial" w:cs="Arial"/>
          <w:b/>
          <w:spacing w:val="1"/>
          <w:szCs w:val="24"/>
        </w:rPr>
        <w:t>Package Name</w:t>
      </w:r>
      <w:r w:rsidR="00C96669" w:rsidRPr="008146FF">
        <w:rPr>
          <w:rFonts w:ascii="Arial" w:eastAsia="Arial" w:hAnsi="Arial" w:cs="Arial"/>
          <w:b/>
          <w:spacing w:val="1"/>
          <w:szCs w:val="24"/>
        </w:rPr>
        <w:t xml:space="preserve">; </w:t>
      </w:r>
      <w:r w:rsidR="00C96669" w:rsidRPr="008146FF">
        <w:rPr>
          <w:rFonts w:ascii="Arial" w:eastAsia="Arial" w:hAnsi="Arial" w:cs="Arial"/>
          <w:spacing w:val="1"/>
          <w:szCs w:val="24"/>
        </w:rPr>
        <w:t>Name of the Package</w:t>
      </w:r>
    </w:p>
    <w:p w:rsidR="00FA620F" w:rsidRPr="008146FF" w:rsidRDefault="00FA620F" w:rsidP="008146FF">
      <w:pPr>
        <w:pStyle w:val="ListParagraph"/>
        <w:numPr>
          <w:ilvl w:val="0"/>
          <w:numId w:val="5"/>
        </w:numPr>
        <w:spacing w:before="50" w:line="276" w:lineRule="auto"/>
        <w:rPr>
          <w:rFonts w:ascii="Arial" w:eastAsia="Arial" w:hAnsi="Arial" w:cs="Arial"/>
          <w:b/>
          <w:spacing w:val="1"/>
          <w:szCs w:val="24"/>
        </w:rPr>
      </w:pPr>
      <w:r w:rsidRPr="008146FF">
        <w:rPr>
          <w:rFonts w:ascii="Arial" w:eastAsia="Arial" w:hAnsi="Arial" w:cs="Arial"/>
          <w:b/>
          <w:spacing w:val="1"/>
          <w:szCs w:val="24"/>
        </w:rPr>
        <w:t>Image</w:t>
      </w:r>
      <w:r w:rsidR="00C96669" w:rsidRPr="008146FF">
        <w:rPr>
          <w:rFonts w:ascii="Arial" w:eastAsia="Arial" w:hAnsi="Arial" w:cs="Arial"/>
          <w:b/>
          <w:spacing w:val="1"/>
          <w:szCs w:val="24"/>
        </w:rPr>
        <w:t xml:space="preserve">; </w:t>
      </w:r>
      <w:r w:rsidR="00C96669" w:rsidRPr="008146FF">
        <w:rPr>
          <w:rFonts w:ascii="Arial" w:eastAsia="Arial" w:hAnsi="Arial" w:cs="Arial"/>
          <w:spacing w:val="1"/>
          <w:szCs w:val="24"/>
        </w:rPr>
        <w:t>Image of the package</w:t>
      </w:r>
    </w:p>
    <w:p w:rsidR="00FA620F" w:rsidRPr="008146FF" w:rsidRDefault="00FA620F" w:rsidP="008146FF">
      <w:pPr>
        <w:pStyle w:val="ListParagraph"/>
        <w:numPr>
          <w:ilvl w:val="0"/>
          <w:numId w:val="5"/>
        </w:numPr>
        <w:spacing w:before="50" w:line="276" w:lineRule="auto"/>
        <w:rPr>
          <w:rFonts w:ascii="Arial" w:eastAsia="Arial" w:hAnsi="Arial" w:cs="Arial"/>
          <w:b/>
          <w:spacing w:val="1"/>
          <w:szCs w:val="24"/>
        </w:rPr>
      </w:pPr>
      <w:r w:rsidRPr="008146FF">
        <w:rPr>
          <w:rFonts w:ascii="Arial" w:eastAsia="Arial" w:hAnsi="Arial" w:cs="Arial"/>
          <w:b/>
          <w:spacing w:val="1"/>
          <w:szCs w:val="24"/>
        </w:rPr>
        <w:t>Description</w:t>
      </w:r>
      <w:r w:rsidR="00C96669" w:rsidRPr="008146FF">
        <w:rPr>
          <w:rFonts w:ascii="Arial" w:eastAsia="Arial" w:hAnsi="Arial" w:cs="Arial"/>
          <w:b/>
          <w:spacing w:val="1"/>
          <w:szCs w:val="24"/>
        </w:rPr>
        <w:t xml:space="preserve">; </w:t>
      </w:r>
      <w:r w:rsidR="00C96669" w:rsidRPr="008146FF">
        <w:rPr>
          <w:rFonts w:ascii="Arial" w:eastAsia="Arial" w:hAnsi="Arial" w:cs="Arial"/>
          <w:spacing w:val="1"/>
          <w:szCs w:val="24"/>
        </w:rPr>
        <w:t>Package Description</w:t>
      </w:r>
    </w:p>
    <w:p w:rsidR="00FA620F" w:rsidRPr="008146FF" w:rsidRDefault="00FA620F" w:rsidP="008146FF">
      <w:pPr>
        <w:pStyle w:val="ListParagraph"/>
        <w:numPr>
          <w:ilvl w:val="0"/>
          <w:numId w:val="5"/>
        </w:numPr>
        <w:spacing w:before="50" w:line="276" w:lineRule="auto"/>
        <w:rPr>
          <w:rFonts w:ascii="Arial" w:eastAsia="Arial" w:hAnsi="Arial" w:cs="Arial"/>
          <w:b/>
          <w:spacing w:val="1"/>
          <w:szCs w:val="24"/>
        </w:rPr>
      </w:pPr>
      <w:r w:rsidRPr="008146FF">
        <w:rPr>
          <w:rFonts w:ascii="Arial" w:eastAsia="Arial" w:hAnsi="Arial" w:cs="Arial"/>
          <w:b/>
          <w:spacing w:val="1"/>
          <w:szCs w:val="24"/>
        </w:rPr>
        <w:t>Value in TON Coin</w:t>
      </w:r>
      <w:r w:rsidR="00C96669" w:rsidRPr="008146FF">
        <w:rPr>
          <w:rFonts w:ascii="Arial" w:eastAsia="Arial" w:hAnsi="Arial" w:cs="Arial"/>
          <w:b/>
          <w:spacing w:val="1"/>
          <w:szCs w:val="24"/>
        </w:rPr>
        <w:t xml:space="preserve">; </w:t>
      </w:r>
      <w:r w:rsidR="00C96669" w:rsidRPr="008146FF">
        <w:rPr>
          <w:rFonts w:ascii="Arial" w:eastAsia="Arial" w:hAnsi="Arial" w:cs="Arial"/>
          <w:spacing w:val="1"/>
          <w:szCs w:val="24"/>
        </w:rPr>
        <w:t>Number of Ton Coins to be paid.</w:t>
      </w:r>
    </w:p>
    <w:p w:rsidR="00FA620F" w:rsidRPr="008146FF" w:rsidRDefault="00FA620F" w:rsidP="008146FF">
      <w:pPr>
        <w:pStyle w:val="ListParagraph"/>
        <w:numPr>
          <w:ilvl w:val="0"/>
          <w:numId w:val="5"/>
        </w:numPr>
        <w:spacing w:before="50" w:line="276" w:lineRule="auto"/>
        <w:rPr>
          <w:rFonts w:ascii="Arial" w:eastAsia="Arial" w:hAnsi="Arial" w:cs="Arial"/>
          <w:b/>
          <w:spacing w:val="1"/>
          <w:szCs w:val="24"/>
        </w:rPr>
      </w:pPr>
      <w:r w:rsidRPr="008146FF">
        <w:rPr>
          <w:rFonts w:ascii="Arial" w:eastAsia="Arial" w:hAnsi="Arial" w:cs="Arial"/>
          <w:b/>
          <w:spacing w:val="1"/>
          <w:szCs w:val="24"/>
        </w:rPr>
        <w:t>Points Per Hour</w:t>
      </w:r>
      <w:r w:rsidR="00C96669" w:rsidRPr="008146FF">
        <w:rPr>
          <w:rFonts w:ascii="Arial" w:eastAsia="Arial" w:hAnsi="Arial" w:cs="Arial"/>
          <w:b/>
          <w:spacing w:val="1"/>
          <w:szCs w:val="24"/>
        </w:rPr>
        <w:t xml:space="preserve">; </w:t>
      </w:r>
      <w:r w:rsidR="00C96669" w:rsidRPr="008146FF">
        <w:rPr>
          <w:rFonts w:ascii="Arial" w:eastAsia="Arial" w:hAnsi="Arial" w:cs="Arial"/>
          <w:spacing w:val="1"/>
          <w:szCs w:val="24"/>
        </w:rPr>
        <w:t>Are the number of Points Per Hour one will get.</w:t>
      </w:r>
      <w:r w:rsidR="00264ABA" w:rsidRPr="008146FF">
        <w:rPr>
          <w:rFonts w:ascii="Arial" w:eastAsia="Arial" w:hAnsi="Arial" w:cs="Arial"/>
          <w:spacing w:val="1"/>
          <w:szCs w:val="24"/>
        </w:rPr>
        <w:t xml:space="preserve"> This will increase </w:t>
      </w:r>
      <w:r w:rsidR="007C6200" w:rsidRPr="008146FF">
        <w:rPr>
          <w:rFonts w:ascii="Arial" w:eastAsia="Arial" w:hAnsi="Arial" w:cs="Arial"/>
          <w:spacing w:val="1"/>
          <w:szCs w:val="24"/>
        </w:rPr>
        <w:t>one’s</w:t>
      </w:r>
      <w:r w:rsidR="00264ABA" w:rsidRPr="008146FF">
        <w:rPr>
          <w:rFonts w:ascii="Arial" w:eastAsia="Arial" w:hAnsi="Arial" w:cs="Arial"/>
          <w:spacing w:val="1"/>
          <w:szCs w:val="24"/>
        </w:rPr>
        <w:t xml:space="preserve"> per hour.</w:t>
      </w:r>
    </w:p>
    <w:p w:rsidR="00FA620F" w:rsidRPr="008146FF" w:rsidRDefault="007C6200" w:rsidP="008146FF">
      <w:pPr>
        <w:pStyle w:val="ListParagraph"/>
        <w:numPr>
          <w:ilvl w:val="0"/>
          <w:numId w:val="5"/>
        </w:numPr>
        <w:spacing w:before="50" w:line="276" w:lineRule="auto"/>
        <w:rPr>
          <w:rFonts w:ascii="Arial" w:eastAsia="Arial" w:hAnsi="Arial" w:cs="Arial"/>
          <w:spacing w:val="1"/>
          <w:szCs w:val="24"/>
        </w:rPr>
      </w:pPr>
      <w:r w:rsidRPr="008146FF">
        <w:rPr>
          <w:rFonts w:ascii="Arial" w:eastAsia="Arial" w:hAnsi="Arial" w:cs="Arial"/>
          <w:b/>
          <w:szCs w:val="24"/>
        </w:rPr>
        <w:t>Tycoon</w:t>
      </w:r>
      <w:r w:rsidRPr="008146FF">
        <w:rPr>
          <w:rFonts w:ascii="Arial" w:eastAsia="Arial" w:hAnsi="Arial" w:cs="Arial"/>
          <w:b/>
          <w:spacing w:val="1"/>
          <w:szCs w:val="24"/>
        </w:rPr>
        <w:t xml:space="preserve"> TON Wallet Address;</w:t>
      </w:r>
      <w:r w:rsidRPr="008146FF">
        <w:rPr>
          <w:rFonts w:ascii="Arial" w:eastAsia="Arial" w:hAnsi="Arial" w:cs="Arial"/>
          <w:spacing w:val="1"/>
          <w:szCs w:val="24"/>
        </w:rPr>
        <w:t xml:space="preserve"> Is the TON </w:t>
      </w:r>
      <w:r w:rsidR="00FA620F" w:rsidRPr="008146FF">
        <w:rPr>
          <w:rFonts w:ascii="Arial" w:eastAsia="Arial" w:hAnsi="Arial" w:cs="Arial"/>
          <w:spacing w:val="1"/>
          <w:szCs w:val="24"/>
        </w:rPr>
        <w:t xml:space="preserve">Wallet Address </w:t>
      </w:r>
      <w:r w:rsidRPr="008146FF">
        <w:rPr>
          <w:rFonts w:ascii="Arial" w:eastAsia="Arial" w:hAnsi="Arial" w:cs="Arial"/>
          <w:spacing w:val="1"/>
          <w:szCs w:val="24"/>
        </w:rPr>
        <w:t xml:space="preserve">that will be set by the admin, </w:t>
      </w:r>
      <w:r w:rsidR="00FA620F" w:rsidRPr="008146FF">
        <w:rPr>
          <w:rFonts w:ascii="Arial" w:eastAsia="Arial" w:hAnsi="Arial" w:cs="Arial"/>
          <w:spacing w:val="1"/>
          <w:szCs w:val="24"/>
        </w:rPr>
        <w:t>where the TON Coins will be sent when the user buys the package.</w:t>
      </w:r>
    </w:p>
    <w:p w:rsidR="00836FA8" w:rsidRPr="008146FF" w:rsidRDefault="00836FA8" w:rsidP="008146FF">
      <w:pPr>
        <w:pStyle w:val="ListParagraph"/>
        <w:spacing w:before="50" w:line="276" w:lineRule="auto"/>
        <w:ind w:left="1900"/>
        <w:rPr>
          <w:rFonts w:ascii="Arial" w:eastAsia="Arial" w:hAnsi="Arial" w:cs="Arial"/>
          <w:spacing w:val="1"/>
          <w:szCs w:val="24"/>
        </w:rPr>
      </w:pPr>
    </w:p>
    <w:p w:rsidR="00836FA8" w:rsidRPr="00360FBC" w:rsidRDefault="009F0A62" w:rsidP="00360FBC">
      <w:pPr>
        <w:pStyle w:val="ListParagraph"/>
        <w:numPr>
          <w:ilvl w:val="0"/>
          <w:numId w:val="4"/>
        </w:numPr>
        <w:spacing w:before="50" w:line="276" w:lineRule="auto"/>
        <w:rPr>
          <w:rFonts w:ascii="Arial" w:eastAsia="Arial" w:hAnsi="Arial" w:cs="Arial"/>
          <w:spacing w:val="1"/>
          <w:szCs w:val="24"/>
        </w:rPr>
      </w:pPr>
      <w:r w:rsidRPr="008146FF">
        <w:rPr>
          <w:rFonts w:ascii="Arial" w:eastAsia="Arial" w:hAnsi="Arial" w:cs="Arial"/>
          <w:spacing w:val="1"/>
          <w:szCs w:val="24"/>
        </w:rPr>
        <w:t>Enable the admin to add as many packages as possible.</w:t>
      </w:r>
    </w:p>
    <w:p w:rsidR="00836FA8" w:rsidRPr="008146FF" w:rsidRDefault="00836FA8" w:rsidP="008146FF">
      <w:pPr>
        <w:spacing w:before="50" w:line="276" w:lineRule="auto"/>
        <w:rPr>
          <w:rFonts w:ascii="Arial" w:eastAsia="Arial" w:hAnsi="Arial" w:cs="Arial"/>
          <w:b/>
          <w:szCs w:val="24"/>
        </w:rPr>
      </w:pPr>
      <w:r w:rsidRPr="008146FF">
        <w:rPr>
          <w:rFonts w:ascii="Arial" w:eastAsia="Arial" w:hAnsi="Arial" w:cs="Arial"/>
          <w:b/>
          <w:szCs w:val="24"/>
        </w:rPr>
        <w:t>Create an inapp purchase Section:</w:t>
      </w:r>
    </w:p>
    <w:p w:rsidR="00836FA8" w:rsidRPr="008146FF" w:rsidRDefault="00836FA8" w:rsidP="008146FF">
      <w:pPr>
        <w:pStyle w:val="ListParagraph"/>
        <w:numPr>
          <w:ilvl w:val="0"/>
          <w:numId w:val="8"/>
        </w:numPr>
        <w:spacing w:before="50" w:line="276" w:lineRule="auto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szCs w:val="24"/>
        </w:rPr>
        <w:t>For Telegram “Stars” Donation, in order for users to get more Points.</w:t>
      </w:r>
    </w:p>
    <w:p w:rsidR="00836FA8" w:rsidRPr="008146FF" w:rsidRDefault="00836FA8" w:rsidP="008146FF">
      <w:pPr>
        <w:spacing w:before="50" w:line="276" w:lineRule="auto"/>
        <w:rPr>
          <w:rFonts w:ascii="Arial" w:eastAsia="Arial" w:hAnsi="Arial" w:cs="Arial"/>
          <w:spacing w:val="1"/>
          <w:szCs w:val="24"/>
        </w:rPr>
      </w:pPr>
    </w:p>
    <w:p w:rsidR="00836FA8" w:rsidRPr="008146FF" w:rsidRDefault="00836FA8" w:rsidP="008146FF">
      <w:pPr>
        <w:pStyle w:val="ListParagraph"/>
        <w:spacing w:before="50" w:line="276" w:lineRule="auto"/>
        <w:ind w:left="1180"/>
        <w:rPr>
          <w:rFonts w:ascii="Arial" w:eastAsia="Arial" w:hAnsi="Arial" w:cs="Arial"/>
          <w:spacing w:val="1"/>
          <w:szCs w:val="24"/>
        </w:rPr>
      </w:pPr>
      <w:r w:rsidRPr="008146FF">
        <w:rPr>
          <w:rFonts w:ascii="Arial" w:eastAsia="Arial" w:hAnsi="Arial" w:cs="Arial"/>
          <w:spacing w:val="1"/>
          <w:szCs w:val="24"/>
        </w:rPr>
        <w:t xml:space="preserve">NOTE: </w:t>
      </w:r>
    </w:p>
    <w:p w:rsidR="00836FA8" w:rsidRPr="008146FF" w:rsidRDefault="00836FA8" w:rsidP="008146FF">
      <w:pPr>
        <w:pStyle w:val="ListParagraph"/>
        <w:numPr>
          <w:ilvl w:val="0"/>
          <w:numId w:val="9"/>
        </w:numPr>
        <w:spacing w:before="50" w:line="276" w:lineRule="auto"/>
        <w:rPr>
          <w:rFonts w:ascii="Arial" w:eastAsia="Arial" w:hAnsi="Arial" w:cs="Arial"/>
          <w:spacing w:val="1"/>
          <w:szCs w:val="24"/>
        </w:rPr>
      </w:pPr>
      <w:r w:rsidRPr="008146FF">
        <w:rPr>
          <w:rFonts w:ascii="Arial" w:eastAsia="Arial" w:hAnsi="Arial" w:cs="Arial"/>
          <w:spacing w:val="1"/>
          <w:szCs w:val="24"/>
        </w:rPr>
        <w:t>Enable the admin to create these packages with the following setting;</w:t>
      </w:r>
    </w:p>
    <w:p w:rsidR="00836FA8" w:rsidRPr="008146FF" w:rsidRDefault="00133D4D" w:rsidP="008146FF">
      <w:pPr>
        <w:pStyle w:val="ListParagraph"/>
        <w:numPr>
          <w:ilvl w:val="0"/>
          <w:numId w:val="10"/>
        </w:numPr>
        <w:spacing w:before="50" w:line="276" w:lineRule="auto"/>
        <w:rPr>
          <w:rFonts w:ascii="Arial" w:eastAsia="Arial" w:hAnsi="Arial" w:cs="Arial"/>
          <w:b/>
          <w:spacing w:val="1"/>
          <w:szCs w:val="24"/>
        </w:rPr>
      </w:pPr>
      <w:r w:rsidRPr="008146FF">
        <w:rPr>
          <w:rFonts w:ascii="Arial" w:eastAsia="Arial" w:hAnsi="Arial" w:cs="Arial"/>
          <w:b/>
          <w:spacing w:val="1"/>
          <w:szCs w:val="24"/>
        </w:rPr>
        <w:t>Number of Stars</w:t>
      </w:r>
      <w:r w:rsidR="00836FA8" w:rsidRPr="008146FF">
        <w:rPr>
          <w:rFonts w:ascii="Arial" w:eastAsia="Arial" w:hAnsi="Arial" w:cs="Arial"/>
          <w:b/>
          <w:spacing w:val="1"/>
          <w:szCs w:val="24"/>
        </w:rPr>
        <w:t xml:space="preserve">; </w:t>
      </w:r>
      <w:r w:rsidR="00D12241" w:rsidRPr="008146FF">
        <w:rPr>
          <w:rFonts w:ascii="Arial" w:eastAsia="Arial" w:hAnsi="Arial" w:cs="Arial"/>
          <w:spacing w:val="1"/>
          <w:szCs w:val="24"/>
        </w:rPr>
        <w:t xml:space="preserve">Are the number of </w:t>
      </w:r>
      <w:r w:rsidR="00D12241" w:rsidRPr="008146FF">
        <w:rPr>
          <w:rFonts w:ascii="Arial" w:eastAsia="Arial" w:hAnsi="Arial" w:cs="Arial"/>
          <w:szCs w:val="24"/>
        </w:rPr>
        <w:t>Telegram “Stars”</w:t>
      </w:r>
    </w:p>
    <w:p w:rsidR="00836FA8" w:rsidRPr="008146FF" w:rsidRDefault="00836FA8" w:rsidP="008146FF">
      <w:pPr>
        <w:pStyle w:val="ListParagraph"/>
        <w:numPr>
          <w:ilvl w:val="0"/>
          <w:numId w:val="10"/>
        </w:numPr>
        <w:spacing w:before="50" w:line="276" w:lineRule="auto"/>
        <w:rPr>
          <w:rFonts w:ascii="Arial" w:eastAsia="Arial" w:hAnsi="Arial" w:cs="Arial"/>
          <w:b/>
          <w:spacing w:val="1"/>
          <w:szCs w:val="24"/>
        </w:rPr>
      </w:pPr>
      <w:r w:rsidRPr="008146FF">
        <w:rPr>
          <w:rFonts w:ascii="Arial" w:eastAsia="Arial" w:hAnsi="Arial" w:cs="Arial"/>
          <w:b/>
          <w:spacing w:val="1"/>
          <w:szCs w:val="24"/>
        </w:rPr>
        <w:t xml:space="preserve">Description; </w:t>
      </w:r>
      <w:r w:rsidRPr="008146FF">
        <w:rPr>
          <w:rFonts w:ascii="Arial" w:eastAsia="Arial" w:hAnsi="Arial" w:cs="Arial"/>
          <w:spacing w:val="1"/>
          <w:szCs w:val="24"/>
        </w:rPr>
        <w:t>Package Description</w:t>
      </w:r>
    </w:p>
    <w:p w:rsidR="00836FA8" w:rsidRPr="008146FF" w:rsidRDefault="00836FA8" w:rsidP="008146FF">
      <w:pPr>
        <w:pStyle w:val="ListParagraph"/>
        <w:numPr>
          <w:ilvl w:val="0"/>
          <w:numId w:val="10"/>
        </w:numPr>
        <w:spacing w:before="50" w:line="276" w:lineRule="auto"/>
        <w:rPr>
          <w:rFonts w:ascii="Arial" w:eastAsia="Arial" w:hAnsi="Arial" w:cs="Arial"/>
          <w:b/>
          <w:spacing w:val="1"/>
          <w:szCs w:val="24"/>
        </w:rPr>
      </w:pPr>
      <w:r w:rsidRPr="008146FF">
        <w:rPr>
          <w:rFonts w:ascii="Arial" w:eastAsia="Arial" w:hAnsi="Arial" w:cs="Arial"/>
          <w:b/>
          <w:spacing w:val="1"/>
          <w:szCs w:val="24"/>
        </w:rPr>
        <w:t xml:space="preserve">Value in TON Coin; </w:t>
      </w:r>
      <w:r w:rsidRPr="008146FF">
        <w:rPr>
          <w:rFonts w:ascii="Arial" w:eastAsia="Arial" w:hAnsi="Arial" w:cs="Arial"/>
          <w:spacing w:val="1"/>
          <w:szCs w:val="24"/>
        </w:rPr>
        <w:t>Number of Ton Coins to be paid.</w:t>
      </w:r>
    </w:p>
    <w:p w:rsidR="00836FA8" w:rsidRPr="008146FF" w:rsidRDefault="00836FA8" w:rsidP="008146FF">
      <w:pPr>
        <w:pStyle w:val="ListParagraph"/>
        <w:numPr>
          <w:ilvl w:val="0"/>
          <w:numId w:val="10"/>
        </w:numPr>
        <w:spacing w:before="50" w:line="276" w:lineRule="auto"/>
        <w:rPr>
          <w:rFonts w:ascii="Arial" w:eastAsia="Arial" w:hAnsi="Arial" w:cs="Arial"/>
          <w:b/>
          <w:spacing w:val="1"/>
          <w:szCs w:val="24"/>
        </w:rPr>
      </w:pPr>
      <w:r w:rsidRPr="008146FF">
        <w:rPr>
          <w:rFonts w:ascii="Arial" w:eastAsia="Arial" w:hAnsi="Arial" w:cs="Arial"/>
          <w:b/>
          <w:spacing w:val="1"/>
          <w:szCs w:val="24"/>
        </w:rPr>
        <w:t xml:space="preserve">Points Per Hour; </w:t>
      </w:r>
      <w:r w:rsidRPr="008146FF">
        <w:rPr>
          <w:rFonts w:ascii="Arial" w:eastAsia="Arial" w:hAnsi="Arial" w:cs="Arial"/>
          <w:spacing w:val="1"/>
          <w:szCs w:val="24"/>
        </w:rPr>
        <w:t>Are the number of Points Per Hour one will get. This will increase one’s per hour.</w:t>
      </w:r>
    </w:p>
    <w:p w:rsidR="00836FA8" w:rsidRPr="008146FF" w:rsidRDefault="00D12241" w:rsidP="008146FF">
      <w:pPr>
        <w:pStyle w:val="ListParagraph"/>
        <w:numPr>
          <w:ilvl w:val="0"/>
          <w:numId w:val="10"/>
        </w:numPr>
        <w:spacing w:before="50" w:line="276" w:lineRule="auto"/>
        <w:rPr>
          <w:rFonts w:ascii="Arial" w:eastAsia="Arial" w:hAnsi="Arial" w:cs="Arial"/>
          <w:spacing w:val="1"/>
          <w:szCs w:val="24"/>
        </w:rPr>
      </w:pPr>
      <w:r w:rsidRPr="008146FF">
        <w:rPr>
          <w:rFonts w:ascii="Arial" w:eastAsia="Arial" w:hAnsi="Arial" w:cs="Arial"/>
          <w:b/>
          <w:szCs w:val="24"/>
        </w:rPr>
        <w:t>Telegram “Stars” Donation</w:t>
      </w:r>
      <w:r w:rsidR="00836FA8" w:rsidRPr="008146FF">
        <w:rPr>
          <w:rFonts w:ascii="Arial" w:eastAsia="Arial" w:hAnsi="Arial" w:cs="Arial"/>
          <w:b/>
          <w:spacing w:val="1"/>
          <w:szCs w:val="24"/>
        </w:rPr>
        <w:t xml:space="preserve"> TON Wallet Address;</w:t>
      </w:r>
      <w:r w:rsidR="00836FA8" w:rsidRPr="008146FF">
        <w:rPr>
          <w:rFonts w:ascii="Arial" w:eastAsia="Arial" w:hAnsi="Arial" w:cs="Arial"/>
          <w:spacing w:val="1"/>
          <w:szCs w:val="24"/>
        </w:rPr>
        <w:t xml:space="preserve"> Is the TON Wallet Address that will be set by the admin, where the TON Coins will be sent when the user buys the </w:t>
      </w:r>
      <w:r w:rsidRPr="008146FF">
        <w:rPr>
          <w:rFonts w:ascii="Arial" w:eastAsia="Arial" w:hAnsi="Arial" w:cs="Arial"/>
          <w:szCs w:val="24"/>
        </w:rPr>
        <w:t>Telegram “Stars” Donation</w:t>
      </w:r>
      <w:r w:rsidR="00836FA8" w:rsidRPr="008146FF">
        <w:rPr>
          <w:rFonts w:ascii="Arial" w:eastAsia="Arial" w:hAnsi="Arial" w:cs="Arial"/>
          <w:spacing w:val="1"/>
          <w:szCs w:val="24"/>
        </w:rPr>
        <w:t>.</w:t>
      </w:r>
    </w:p>
    <w:p w:rsidR="00836FA8" w:rsidRPr="008146FF" w:rsidRDefault="00836FA8" w:rsidP="008146FF">
      <w:pPr>
        <w:pStyle w:val="ListParagraph"/>
        <w:spacing w:before="50" w:line="276" w:lineRule="auto"/>
        <w:ind w:left="1900"/>
        <w:rPr>
          <w:rFonts w:ascii="Arial" w:eastAsia="Arial" w:hAnsi="Arial" w:cs="Arial"/>
          <w:spacing w:val="1"/>
          <w:szCs w:val="24"/>
        </w:rPr>
      </w:pPr>
    </w:p>
    <w:p w:rsidR="00836FA8" w:rsidRPr="008146FF" w:rsidRDefault="00836FA8" w:rsidP="008146FF">
      <w:pPr>
        <w:pStyle w:val="ListParagraph"/>
        <w:numPr>
          <w:ilvl w:val="0"/>
          <w:numId w:val="9"/>
        </w:numPr>
        <w:spacing w:before="50" w:line="276" w:lineRule="auto"/>
        <w:rPr>
          <w:rFonts w:ascii="Arial" w:eastAsia="Arial" w:hAnsi="Arial" w:cs="Arial"/>
          <w:spacing w:val="1"/>
          <w:szCs w:val="24"/>
        </w:rPr>
      </w:pPr>
      <w:r w:rsidRPr="008146FF">
        <w:rPr>
          <w:rFonts w:ascii="Arial" w:eastAsia="Arial" w:hAnsi="Arial" w:cs="Arial"/>
          <w:spacing w:val="1"/>
          <w:szCs w:val="24"/>
        </w:rPr>
        <w:t>Enable the admin to add as many packages as possible.</w:t>
      </w:r>
    </w:p>
    <w:p w:rsidR="00836FA8" w:rsidRPr="008146FF" w:rsidRDefault="00836FA8" w:rsidP="008146FF">
      <w:pPr>
        <w:pStyle w:val="ListParagraph"/>
        <w:spacing w:before="50" w:line="276" w:lineRule="auto"/>
        <w:ind w:left="1540"/>
        <w:rPr>
          <w:rFonts w:ascii="Arial" w:eastAsia="Arial" w:hAnsi="Arial" w:cs="Arial"/>
          <w:spacing w:val="1"/>
          <w:szCs w:val="24"/>
        </w:rPr>
      </w:pPr>
    </w:p>
    <w:p w:rsidR="00836FA8" w:rsidRPr="008146FF" w:rsidRDefault="00836FA8" w:rsidP="008146FF">
      <w:pPr>
        <w:pStyle w:val="ListParagraph"/>
        <w:spacing w:before="50" w:line="276" w:lineRule="auto"/>
        <w:ind w:left="1540"/>
        <w:rPr>
          <w:rFonts w:ascii="Arial" w:eastAsia="Arial" w:hAnsi="Arial" w:cs="Arial"/>
          <w:spacing w:val="1"/>
          <w:szCs w:val="24"/>
        </w:rPr>
      </w:pPr>
    </w:p>
    <w:p w:rsidR="00EF08BA" w:rsidRPr="008146FF" w:rsidRDefault="00583989" w:rsidP="008146FF">
      <w:pPr>
        <w:spacing w:before="50" w:line="276" w:lineRule="auto"/>
        <w:rPr>
          <w:rFonts w:ascii="Segoe MDL2 Assets" w:eastAsia="Segoe MDL2 Assets" w:hAnsi="Segoe MDL2 Assets" w:cs="Segoe MDL2 Assets"/>
          <w:w w:val="46"/>
          <w:szCs w:val="24"/>
        </w:rPr>
      </w:pPr>
      <w:r w:rsidRPr="008146FF">
        <w:rPr>
          <w:rFonts w:ascii="Segoe MDL2 Assets" w:eastAsia="Segoe MDL2 Assets" w:hAnsi="Segoe MDL2 Assets" w:cs="Segoe MDL2 Assets"/>
          <w:w w:val="46"/>
          <w:szCs w:val="24"/>
        </w:rPr>
        <w:t xml:space="preserve">                 </w:t>
      </w:r>
      <w:r w:rsidRPr="008146FF">
        <w:rPr>
          <w:rFonts w:ascii="Segoe MDL2 Assets" w:eastAsia="Segoe MDL2 Assets" w:hAnsi="Segoe MDL2 Assets" w:cs="Segoe MDL2 Assets"/>
          <w:w w:val="46"/>
          <w:szCs w:val="24"/>
        </w:rPr>
        <w:t></w:t>
      </w:r>
      <w:r w:rsidRPr="008146FF">
        <w:rPr>
          <w:rFonts w:ascii="Segoe MDL2 Assets" w:eastAsia="Segoe MDL2 Assets" w:hAnsi="Segoe MDL2 Assets" w:cs="Segoe MDL2 Assets"/>
          <w:szCs w:val="24"/>
        </w:rPr>
        <w:t xml:space="preserve"> </w:t>
      </w:r>
      <w:r w:rsidRPr="008146FF">
        <w:rPr>
          <w:rFonts w:ascii="Arial" w:eastAsia="Arial" w:hAnsi="Arial" w:cs="Arial"/>
          <w:b/>
          <w:spacing w:val="2"/>
          <w:szCs w:val="24"/>
        </w:rPr>
        <w:t>On Home Page</w:t>
      </w:r>
      <w:r w:rsidRPr="008146FF">
        <w:rPr>
          <w:rFonts w:ascii="Arial" w:eastAsia="Arial" w:hAnsi="Arial" w:cs="Arial"/>
          <w:szCs w:val="24"/>
        </w:rPr>
        <w:t>:</w:t>
      </w:r>
      <w:r w:rsidRPr="008146FF">
        <w:rPr>
          <w:rFonts w:ascii="Arial" w:eastAsia="Arial" w:hAnsi="Arial" w:cs="Arial"/>
          <w:spacing w:val="1"/>
          <w:szCs w:val="24"/>
        </w:rPr>
        <w:t xml:space="preserve"> Add a Button called; </w:t>
      </w:r>
      <w:r w:rsidR="002B2509" w:rsidRPr="008146FF">
        <w:rPr>
          <w:rFonts w:ascii="Arial" w:eastAsia="Arial" w:hAnsi="Arial" w:cs="Arial"/>
          <w:spacing w:val="1"/>
          <w:szCs w:val="24"/>
        </w:rPr>
        <w:t>“</w:t>
      </w:r>
      <w:r w:rsidRPr="008146FF">
        <w:rPr>
          <w:rFonts w:ascii="Arial" w:eastAsia="Arial" w:hAnsi="Arial" w:cs="Arial"/>
          <w:b/>
          <w:spacing w:val="1"/>
          <w:szCs w:val="24"/>
        </w:rPr>
        <w:t>Airdrop</w:t>
      </w:r>
      <w:r w:rsidR="002B2509" w:rsidRPr="008146FF">
        <w:rPr>
          <w:rFonts w:ascii="Arial" w:eastAsia="Arial" w:hAnsi="Arial" w:cs="Arial"/>
          <w:spacing w:val="1"/>
          <w:szCs w:val="24"/>
        </w:rPr>
        <w:t>”</w:t>
      </w:r>
      <w:r w:rsidR="00EF08BA" w:rsidRPr="008146FF">
        <w:rPr>
          <w:rFonts w:ascii="Segoe MDL2 Assets" w:eastAsia="Segoe MDL2 Assets" w:hAnsi="Segoe MDL2 Assets" w:cs="Segoe MDL2 Assets"/>
          <w:w w:val="46"/>
          <w:szCs w:val="24"/>
        </w:rPr>
        <w:t xml:space="preserve"> </w:t>
      </w:r>
    </w:p>
    <w:p w:rsidR="00973FE6" w:rsidRPr="008146FF" w:rsidRDefault="000936EC" w:rsidP="008146FF">
      <w:pPr>
        <w:spacing w:before="50" w:line="276" w:lineRule="auto"/>
        <w:rPr>
          <w:rFonts w:ascii="Arial" w:eastAsia="Arial" w:hAnsi="Arial" w:cs="Arial"/>
          <w:spacing w:val="1"/>
          <w:szCs w:val="24"/>
        </w:rPr>
      </w:pPr>
      <w:r w:rsidRPr="008146FF">
        <w:rPr>
          <w:rFonts w:ascii="Arial" w:eastAsia="Arial" w:hAnsi="Arial" w:cs="Arial"/>
          <w:spacing w:val="1"/>
          <w:szCs w:val="24"/>
        </w:rPr>
        <w:t>It is a section where there is;</w:t>
      </w:r>
    </w:p>
    <w:p w:rsidR="000936EC" w:rsidRPr="008146FF" w:rsidRDefault="000936EC" w:rsidP="008146FF">
      <w:pPr>
        <w:spacing w:before="50" w:line="276" w:lineRule="auto"/>
        <w:rPr>
          <w:rFonts w:ascii="Arial" w:eastAsia="Arial" w:hAnsi="Arial" w:cs="Arial"/>
          <w:b/>
          <w:spacing w:val="2"/>
          <w:szCs w:val="24"/>
        </w:rPr>
      </w:pPr>
      <w:r w:rsidRPr="008146FF">
        <w:rPr>
          <w:rFonts w:ascii="Arial" w:eastAsia="Arial" w:hAnsi="Arial" w:cs="Arial"/>
          <w:b/>
          <w:spacing w:val="2"/>
          <w:szCs w:val="24"/>
        </w:rPr>
        <w:t>A title called</w:t>
      </w:r>
      <w:r w:rsidR="003204C5" w:rsidRPr="008146FF">
        <w:rPr>
          <w:rFonts w:ascii="Arial" w:eastAsia="Arial" w:hAnsi="Arial" w:cs="Arial"/>
          <w:b/>
          <w:spacing w:val="2"/>
          <w:szCs w:val="24"/>
        </w:rPr>
        <w:t>;</w:t>
      </w:r>
      <w:r w:rsidRPr="008146FF">
        <w:rPr>
          <w:rFonts w:ascii="Arial" w:eastAsia="Arial" w:hAnsi="Arial" w:cs="Arial"/>
          <w:b/>
          <w:spacing w:val="2"/>
          <w:szCs w:val="24"/>
        </w:rPr>
        <w:t xml:space="preserve"> Airdrop Eligibility Criteria</w:t>
      </w:r>
    </w:p>
    <w:p w:rsidR="005B2B35" w:rsidRPr="008146FF" w:rsidRDefault="00A60117" w:rsidP="008146FF">
      <w:pPr>
        <w:spacing w:before="50" w:line="276" w:lineRule="auto"/>
        <w:rPr>
          <w:rFonts w:ascii="Arial" w:eastAsia="Arial" w:hAnsi="Arial" w:cs="Arial"/>
          <w:spacing w:val="1"/>
          <w:szCs w:val="24"/>
        </w:rPr>
      </w:pPr>
      <w:r w:rsidRPr="008146FF">
        <w:rPr>
          <w:rFonts w:ascii="Arial" w:eastAsia="Arial" w:hAnsi="Arial" w:cs="Arial"/>
          <w:b/>
          <w:spacing w:val="1"/>
          <w:szCs w:val="24"/>
        </w:rPr>
        <w:t>Show this Information to the user: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="005B2B35" w:rsidRPr="008146FF">
        <w:rPr>
          <w:rFonts w:ascii="Arial" w:eastAsia="Arial" w:hAnsi="Arial" w:cs="Arial"/>
          <w:spacing w:val="1"/>
          <w:szCs w:val="24"/>
        </w:rPr>
        <w:t xml:space="preserve">To qualify the airdrop, you must do the following; </w:t>
      </w:r>
    </w:p>
    <w:p w:rsidR="005B2B35" w:rsidRPr="008146FF" w:rsidRDefault="005B2B35" w:rsidP="008146FF">
      <w:pPr>
        <w:spacing w:before="50" w:line="276" w:lineRule="auto"/>
        <w:rPr>
          <w:rFonts w:ascii="Arial" w:eastAsia="Arial" w:hAnsi="Arial" w:cs="Arial"/>
          <w:spacing w:val="1"/>
          <w:szCs w:val="24"/>
        </w:rPr>
      </w:pPr>
    </w:p>
    <w:p w:rsidR="000936EC" w:rsidRPr="008146FF" w:rsidRDefault="000936EC" w:rsidP="008146FF">
      <w:pPr>
        <w:pStyle w:val="ListParagraph"/>
        <w:numPr>
          <w:ilvl w:val="0"/>
          <w:numId w:val="6"/>
        </w:numPr>
        <w:spacing w:before="50" w:line="276" w:lineRule="auto"/>
        <w:rPr>
          <w:rFonts w:ascii="Arial" w:eastAsia="Arial" w:hAnsi="Arial" w:cs="Arial"/>
          <w:spacing w:val="1"/>
          <w:szCs w:val="24"/>
        </w:rPr>
      </w:pPr>
      <w:r w:rsidRPr="008146FF">
        <w:rPr>
          <w:rFonts w:ascii="Arial" w:eastAsia="Arial" w:hAnsi="Arial" w:cs="Arial"/>
          <w:b/>
          <w:spacing w:val="1"/>
          <w:szCs w:val="24"/>
        </w:rPr>
        <w:t>Connect Wallet, that is TON Wallet</w:t>
      </w:r>
      <w:r w:rsidRPr="008146FF">
        <w:rPr>
          <w:rFonts w:ascii="Arial" w:eastAsia="Arial" w:hAnsi="Arial" w:cs="Arial"/>
          <w:spacing w:val="1"/>
          <w:szCs w:val="24"/>
        </w:rPr>
        <w:t xml:space="preserve"> - A user must connect to TON</w:t>
      </w:r>
    </w:p>
    <w:p w:rsidR="006D3340" w:rsidRPr="008146FF" w:rsidRDefault="000936EC" w:rsidP="008146FF">
      <w:pPr>
        <w:pStyle w:val="ListParagraph"/>
        <w:numPr>
          <w:ilvl w:val="0"/>
          <w:numId w:val="6"/>
        </w:numPr>
        <w:spacing w:before="50" w:line="276" w:lineRule="auto"/>
        <w:rPr>
          <w:rFonts w:ascii="Arial" w:eastAsia="Arial" w:hAnsi="Arial" w:cs="Arial"/>
          <w:spacing w:val="1"/>
          <w:szCs w:val="24"/>
        </w:rPr>
      </w:pPr>
      <w:r w:rsidRPr="008146FF">
        <w:rPr>
          <w:rFonts w:ascii="Arial" w:eastAsia="Arial" w:hAnsi="Arial" w:cs="Arial"/>
          <w:spacing w:val="1"/>
          <w:szCs w:val="24"/>
        </w:rPr>
        <w:t xml:space="preserve">Boost TON Network with 0.5 TON – </w:t>
      </w:r>
      <w:r w:rsidRPr="008146FF">
        <w:rPr>
          <w:rFonts w:ascii="Arial" w:eastAsia="Arial" w:hAnsi="Arial" w:cs="Arial"/>
          <w:b/>
          <w:spacing w:val="1"/>
          <w:szCs w:val="24"/>
        </w:rPr>
        <w:t>Here, a user must connect</w:t>
      </w:r>
      <w:r w:rsidR="00C96669" w:rsidRPr="008146FF">
        <w:rPr>
          <w:rFonts w:ascii="Arial" w:eastAsia="Arial" w:hAnsi="Arial" w:cs="Arial"/>
          <w:b/>
          <w:spacing w:val="1"/>
          <w:szCs w:val="24"/>
        </w:rPr>
        <w:t xml:space="preserve"> to TON and make a 0.5 TON transaction. </w:t>
      </w:r>
    </w:p>
    <w:p w:rsidR="000936EC" w:rsidRPr="008146FF" w:rsidRDefault="00C96669" w:rsidP="008146FF">
      <w:pPr>
        <w:pStyle w:val="ListParagraph"/>
        <w:spacing w:before="50" w:line="276" w:lineRule="auto"/>
        <w:rPr>
          <w:rFonts w:ascii="Arial" w:eastAsia="Arial" w:hAnsi="Arial" w:cs="Arial"/>
          <w:spacing w:val="1"/>
          <w:szCs w:val="24"/>
        </w:rPr>
      </w:pPr>
      <w:r w:rsidRPr="008146FF">
        <w:rPr>
          <w:rFonts w:ascii="Arial" w:eastAsia="Arial" w:hAnsi="Arial" w:cs="Arial"/>
          <w:b/>
          <w:spacing w:val="1"/>
          <w:szCs w:val="24"/>
        </w:rPr>
        <w:t xml:space="preserve">Note: </w:t>
      </w:r>
      <w:r w:rsidR="006D3340" w:rsidRPr="008146FF">
        <w:rPr>
          <w:rFonts w:ascii="Arial" w:eastAsia="Arial" w:hAnsi="Arial" w:cs="Arial"/>
          <w:b/>
          <w:spacing w:val="1"/>
          <w:szCs w:val="24"/>
        </w:rPr>
        <w:t>Create a Boost TON area: In this area,</w:t>
      </w:r>
      <w:r w:rsidR="006D3340"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 xml:space="preserve">Enable the admin to </w:t>
      </w:r>
      <w:r w:rsidR="006D3340" w:rsidRPr="008146FF">
        <w:rPr>
          <w:rFonts w:ascii="Arial" w:eastAsia="Arial" w:hAnsi="Arial" w:cs="Arial"/>
          <w:spacing w:val="1"/>
          <w:szCs w:val="24"/>
        </w:rPr>
        <w:t xml:space="preserve">insert a TON wallet address where the </w:t>
      </w:r>
      <w:r w:rsidR="006D3340" w:rsidRPr="008146FF">
        <w:rPr>
          <w:rFonts w:ascii="Arial" w:eastAsia="Arial" w:hAnsi="Arial" w:cs="Arial"/>
          <w:b/>
          <w:spacing w:val="1"/>
          <w:szCs w:val="24"/>
        </w:rPr>
        <w:t>Boost TON Network with 0.5 TON</w:t>
      </w:r>
      <w:r w:rsidR="006D3340" w:rsidRPr="008146FF">
        <w:rPr>
          <w:rFonts w:ascii="Arial" w:eastAsia="Arial" w:hAnsi="Arial" w:cs="Arial"/>
          <w:spacing w:val="1"/>
          <w:szCs w:val="24"/>
        </w:rPr>
        <w:t xml:space="preserve"> will be sent when the user makes that </w:t>
      </w:r>
      <w:r w:rsidR="00735D11" w:rsidRPr="008146FF">
        <w:rPr>
          <w:rFonts w:ascii="Arial" w:eastAsia="Arial" w:hAnsi="Arial" w:cs="Arial"/>
          <w:spacing w:val="1"/>
          <w:szCs w:val="24"/>
        </w:rPr>
        <w:t>transaction</w:t>
      </w:r>
      <w:r w:rsidR="00A60117" w:rsidRPr="008146FF">
        <w:rPr>
          <w:rFonts w:ascii="Arial" w:eastAsia="Arial" w:hAnsi="Arial" w:cs="Arial"/>
          <w:spacing w:val="1"/>
          <w:szCs w:val="24"/>
        </w:rPr>
        <w:t>, and the section where the admin will assign the amount of points to be awarded to the user who has done this transaction.</w:t>
      </w:r>
    </w:p>
    <w:p w:rsidR="00A60117" w:rsidRPr="008146FF" w:rsidRDefault="00A60117" w:rsidP="008146FF">
      <w:pPr>
        <w:pStyle w:val="ListParagraph"/>
        <w:spacing w:before="50" w:line="276" w:lineRule="auto"/>
        <w:rPr>
          <w:rFonts w:ascii="Arial" w:eastAsia="Arial" w:hAnsi="Arial" w:cs="Arial"/>
          <w:spacing w:val="1"/>
          <w:szCs w:val="24"/>
        </w:rPr>
      </w:pPr>
    </w:p>
    <w:p w:rsidR="006829E4" w:rsidRPr="008146FF" w:rsidRDefault="00C228D2" w:rsidP="008146FF">
      <w:pPr>
        <w:pStyle w:val="ListParagraph"/>
        <w:numPr>
          <w:ilvl w:val="0"/>
          <w:numId w:val="6"/>
        </w:numPr>
        <w:spacing w:before="50" w:line="276" w:lineRule="auto"/>
        <w:rPr>
          <w:rFonts w:ascii="Arial" w:eastAsia="Arial" w:hAnsi="Arial" w:cs="Arial"/>
          <w:spacing w:val="1"/>
          <w:szCs w:val="24"/>
        </w:rPr>
      </w:pPr>
      <w:r w:rsidRPr="008146FF">
        <w:rPr>
          <w:rFonts w:ascii="Arial" w:eastAsia="Arial" w:hAnsi="Arial" w:cs="Arial"/>
          <w:spacing w:val="1"/>
          <w:szCs w:val="24"/>
        </w:rPr>
        <w:t>Points Balance</w:t>
      </w:r>
      <w:r w:rsidR="000C2B64" w:rsidRPr="008146FF">
        <w:rPr>
          <w:rFonts w:ascii="Arial" w:eastAsia="Arial" w:hAnsi="Arial" w:cs="Arial"/>
          <w:spacing w:val="1"/>
          <w:szCs w:val="24"/>
        </w:rPr>
        <w:t xml:space="preserve">. </w:t>
      </w:r>
    </w:p>
    <w:p w:rsidR="00C228D2" w:rsidRPr="008146FF" w:rsidRDefault="00C228D2" w:rsidP="008146FF">
      <w:pPr>
        <w:pStyle w:val="ListParagraph"/>
        <w:numPr>
          <w:ilvl w:val="0"/>
          <w:numId w:val="6"/>
        </w:numPr>
        <w:spacing w:before="50" w:line="276" w:lineRule="auto"/>
        <w:rPr>
          <w:rFonts w:ascii="Arial" w:eastAsia="Arial" w:hAnsi="Arial" w:cs="Arial"/>
          <w:spacing w:val="1"/>
          <w:szCs w:val="24"/>
        </w:rPr>
      </w:pPr>
      <w:r w:rsidRPr="008146FF">
        <w:rPr>
          <w:rFonts w:ascii="Arial" w:eastAsia="Arial" w:hAnsi="Arial" w:cs="Arial"/>
          <w:spacing w:val="1"/>
          <w:szCs w:val="24"/>
        </w:rPr>
        <w:t xml:space="preserve">Join our Telegram </w:t>
      </w:r>
      <w:r w:rsidR="000C2B64" w:rsidRPr="008146FF">
        <w:rPr>
          <w:rFonts w:ascii="Arial" w:eastAsia="Arial" w:hAnsi="Arial" w:cs="Arial"/>
          <w:spacing w:val="1"/>
          <w:szCs w:val="24"/>
        </w:rPr>
        <w:t xml:space="preserve">Community </w:t>
      </w:r>
      <w:r w:rsidRPr="008146FF">
        <w:rPr>
          <w:rFonts w:ascii="Arial" w:eastAsia="Arial" w:hAnsi="Arial" w:cs="Arial"/>
          <w:spacing w:val="1"/>
          <w:szCs w:val="24"/>
        </w:rPr>
        <w:t>Channel</w:t>
      </w:r>
      <w:r w:rsidR="000C2B64" w:rsidRPr="008146FF">
        <w:rPr>
          <w:rFonts w:ascii="Arial" w:eastAsia="Arial" w:hAnsi="Arial" w:cs="Arial"/>
          <w:spacing w:val="1"/>
          <w:szCs w:val="24"/>
        </w:rPr>
        <w:t xml:space="preserve">. </w:t>
      </w:r>
      <w:r w:rsidR="000C2B64" w:rsidRPr="008146FF">
        <w:rPr>
          <w:rFonts w:ascii="Arial" w:eastAsia="Arial" w:hAnsi="Arial" w:cs="Arial"/>
          <w:b/>
          <w:spacing w:val="1"/>
          <w:szCs w:val="24"/>
        </w:rPr>
        <w:t xml:space="preserve">Note: Enable the admin to set </w:t>
      </w:r>
      <w:r w:rsidR="007D0CB4" w:rsidRPr="008146FF">
        <w:rPr>
          <w:rFonts w:ascii="Arial" w:eastAsia="Arial" w:hAnsi="Arial" w:cs="Arial"/>
          <w:b/>
          <w:spacing w:val="1"/>
          <w:szCs w:val="24"/>
        </w:rPr>
        <w:t>this in the Admin Dashboard</w:t>
      </w:r>
      <w:r w:rsidR="000C2B64" w:rsidRPr="008146FF">
        <w:rPr>
          <w:rFonts w:ascii="Arial" w:eastAsia="Arial" w:hAnsi="Arial" w:cs="Arial"/>
          <w:b/>
          <w:spacing w:val="1"/>
          <w:szCs w:val="24"/>
        </w:rPr>
        <w:t>.</w:t>
      </w:r>
    </w:p>
    <w:p w:rsidR="007D0CB4" w:rsidRPr="008146FF" w:rsidRDefault="000C2B64" w:rsidP="008146FF">
      <w:pPr>
        <w:pStyle w:val="ListParagraph"/>
        <w:numPr>
          <w:ilvl w:val="0"/>
          <w:numId w:val="6"/>
        </w:numPr>
        <w:spacing w:before="50" w:line="276" w:lineRule="auto"/>
        <w:rPr>
          <w:rFonts w:ascii="Arial" w:eastAsia="Arial" w:hAnsi="Arial" w:cs="Arial"/>
          <w:spacing w:val="1"/>
          <w:szCs w:val="24"/>
        </w:rPr>
      </w:pPr>
      <w:r w:rsidRPr="008146FF">
        <w:rPr>
          <w:rFonts w:ascii="Arial" w:eastAsia="Arial" w:hAnsi="Arial" w:cs="Arial"/>
          <w:spacing w:val="1"/>
          <w:szCs w:val="24"/>
        </w:rPr>
        <w:t xml:space="preserve">Follow and re-tweet our Twitter (X). </w:t>
      </w:r>
      <w:r w:rsidR="007D0CB4" w:rsidRPr="008146FF">
        <w:rPr>
          <w:rFonts w:ascii="Arial" w:eastAsia="Arial" w:hAnsi="Arial" w:cs="Arial"/>
          <w:b/>
          <w:spacing w:val="1"/>
          <w:szCs w:val="24"/>
        </w:rPr>
        <w:t>Note: Enable the admin to set this in the Admin Dashboard.</w:t>
      </w:r>
    </w:p>
    <w:p w:rsidR="000C2B64" w:rsidRPr="008146FF" w:rsidRDefault="000C2B64" w:rsidP="008146FF">
      <w:pPr>
        <w:pStyle w:val="ListParagraph"/>
        <w:numPr>
          <w:ilvl w:val="0"/>
          <w:numId w:val="6"/>
        </w:numPr>
        <w:spacing w:before="50" w:line="276" w:lineRule="auto"/>
        <w:rPr>
          <w:rFonts w:ascii="Arial" w:eastAsia="Arial" w:hAnsi="Arial" w:cs="Arial"/>
          <w:spacing w:val="1"/>
          <w:szCs w:val="24"/>
        </w:rPr>
      </w:pPr>
      <w:r w:rsidRPr="008146FF">
        <w:rPr>
          <w:rFonts w:ascii="Arial" w:eastAsia="Arial" w:hAnsi="Arial" w:cs="Arial"/>
          <w:spacing w:val="1"/>
          <w:szCs w:val="24"/>
        </w:rPr>
        <w:t xml:space="preserve">Follow and like our Youtube. </w:t>
      </w:r>
      <w:r w:rsidR="007D0CB4" w:rsidRPr="008146FF">
        <w:rPr>
          <w:rFonts w:ascii="Arial" w:eastAsia="Arial" w:hAnsi="Arial" w:cs="Arial"/>
          <w:b/>
          <w:spacing w:val="1"/>
          <w:szCs w:val="24"/>
        </w:rPr>
        <w:t>Note: Enable the admin to set this in the Admin Dashboard.</w:t>
      </w:r>
    </w:p>
    <w:p w:rsidR="007D0CB4" w:rsidRPr="008146FF" w:rsidRDefault="000C2B64" w:rsidP="008146FF">
      <w:pPr>
        <w:pStyle w:val="ListParagraph"/>
        <w:numPr>
          <w:ilvl w:val="0"/>
          <w:numId w:val="6"/>
        </w:numPr>
        <w:spacing w:before="50" w:line="276" w:lineRule="auto"/>
        <w:rPr>
          <w:rFonts w:ascii="Arial" w:eastAsia="Arial" w:hAnsi="Arial" w:cs="Arial"/>
          <w:spacing w:val="1"/>
          <w:szCs w:val="24"/>
        </w:rPr>
      </w:pPr>
      <w:r w:rsidRPr="008146FF">
        <w:rPr>
          <w:rFonts w:ascii="Arial" w:eastAsia="Arial" w:hAnsi="Arial" w:cs="Arial"/>
          <w:spacing w:val="1"/>
          <w:szCs w:val="24"/>
        </w:rPr>
        <w:t xml:space="preserve">Follow and like our Tiktok. </w:t>
      </w:r>
      <w:r w:rsidR="007D0CB4" w:rsidRPr="008146FF">
        <w:rPr>
          <w:rFonts w:ascii="Arial" w:eastAsia="Arial" w:hAnsi="Arial" w:cs="Arial"/>
          <w:b/>
          <w:spacing w:val="1"/>
          <w:szCs w:val="24"/>
        </w:rPr>
        <w:t>Note: Enable the admin to set this in the Admin Dashboard.</w:t>
      </w:r>
    </w:p>
    <w:p w:rsidR="002B2509" w:rsidRPr="008146FF" w:rsidRDefault="002B2509" w:rsidP="00360FBC">
      <w:pPr>
        <w:spacing w:before="50" w:line="276" w:lineRule="auto"/>
        <w:rPr>
          <w:rFonts w:ascii="Arial" w:eastAsia="Arial" w:hAnsi="Arial" w:cs="Arial"/>
          <w:szCs w:val="24"/>
        </w:rPr>
      </w:pPr>
    </w:p>
    <w:p w:rsidR="00D76BB8" w:rsidRPr="008146FF" w:rsidRDefault="00D76BB8" w:rsidP="008146FF">
      <w:pPr>
        <w:spacing w:before="50" w:line="276" w:lineRule="auto"/>
        <w:ind w:left="821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spacing w:val="1"/>
          <w:szCs w:val="24"/>
        </w:rPr>
        <w:t>Le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5"/>
          <w:szCs w:val="24"/>
        </w:rPr>
        <w:t>y</w:t>
      </w:r>
      <w:r w:rsidRPr="008146FF">
        <w:rPr>
          <w:rFonts w:ascii="Arial" w:eastAsia="Arial" w:hAnsi="Arial" w:cs="Arial"/>
          <w:spacing w:val="1"/>
          <w:szCs w:val="24"/>
        </w:rPr>
        <w:t>ou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="00D91CF0" w:rsidRPr="008146FF">
        <w:rPr>
          <w:rFonts w:ascii="Arial" w:eastAsia="Arial" w:hAnsi="Arial" w:cs="Arial"/>
          <w:spacing w:val="-4"/>
          <w:szCs w:val="24"/>
        </w:rPr>
        <w:t>Monkey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5"/>
          <w:szCs w:val="24"/>
        </w:rPr>
        <w:t>w</w:t>
      </w:r>
      <w:r w:rsidRPr="008146FF">
        <w:rPr>
          <w:rFonts w:ascii="Arial" w:eastAsia="Arial" w:hAnsi="Arial" w:cs="Arial"/>
          <w:spacing w:val="1"/>
          <w:szCs w:val="24"/>
        </w:rPr>
        <w:t>or</w:t>
      </w:r>
      <w:r w:rsidRPr="008146FF">
        <w:rPr>
          <w:rFonts w:ascii="Arial" w:eastAsia="Arial" w:hAnsi="Arial" w:cs="Arial"/>
          <w:szCs w:val="24"/>
        </w:rPr>
        <w:t xml:space="preserve">k </w:t>
      </w:r>
      <w:r w:rsidRPr="008146FF">
        <w:rPr>
          <w:rFonts w:ascii="Arial" w:eastAsia="Arial" w:hAnsi="Arial" w:cs="Arial"/>
          <w:spacing w:val="1"/>
          <w:szCs w:val="24"/>
        </w:rPr>
        <w:t>fo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y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u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aroun</w:t>
      </w:r>
      <w:r w:rsidRPr="008146FF">
        <w:rPr>
          <w:rFonts w:ascii="Arial" w:eastAsia="Arial" w:hAnsi="Arial" w:cs="Arial"/>
          <w:szCs w:val="24"/>
        </w:rPr>
        <w:t>d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4"/>
          <w:szCs w:val="24"/>
        </w:rPr>
        <w:t>c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c</w:t>
      </w:r>
      <w:r w:rsidRPr="008146FF">
        <w:rPr>
          <w:rFonts w:ascii="Arial" w:eastAsia="Arial" w:hAnsi="Arial" w:cs="Arial"/>
          <w:spacing w:val="-5"/>
          <w:szCs w:val="24"/>
        </w:rPr>
        <w:t>k</w:t>
      </w:r>
      <w:r w:rsidRPr="008146FF">
        <w:rPr>
          <w:rFonts w:ascii="Arial" w:eastAsia="Arial" w:hAnsi="Arial" w:cs="Arial"/>
          <w:szCs w:val="24"/>
        </w:rPr>
        <w:t>!</w:t>
      </w:r>
    </w:p>
    <w:p w:rsidR="0046590B" w:rsidRPr="008146FF" w:rsidRDefault="00CD099B" w:rsidP="008146FF">
      <w:pPr>
        <w:tabs>
          <w:tab w:val="left" w:pos="820"/>
        </w:tabs>
        <w:spacing w:before="40" w:line="276" w:lineRule="auto"/>
        <w:ind w:left="821" w:right="589" w:hanging="361"/>
        <w:rPr>
          <w:rFonts w:ascii="Arial" w:eastAsia="Arial" w:hAnsi="Arial" w:cs="Arial"/>
          <w:szCs w:val="24"/>
        </w:rPr>
      </w:pPr>
      <w:r w:rsidRPr="008146FF">
        <w:rPr>
          <w:rFonts w:ascii="Segoe MDL2 Assets" w:eastAsia="Segoe MDL2 Assets" w:hAnsi="Segoe MDL2 Assets" w:cs="Segoe MDL2 Assets"/>
          <w:w w:val="46"/>
          <w:szCs w:val="24"/>
        </w:rPr>
        <w:lastRenderedPageBreak/>
        <w:t></w:t>
      </w:r>
      <w:r w:rsidRPr="008146FF">
        <w:rPr>
          <w:rFonts w:ascii="Segoe MDL2 Assets" w:eastAsia="Segoe MDL2 Assets" w:hAnsi="Segoe MDL2 Assets" w:cs="Segoe MDL2 Assets"/>
          <w:szCs w:val="24"/>
        </w:rPr>
        <w:tab/>
      </w:r>
      <w:r w:rsidRPr="008146FF">
        <w:rPr>
          <w:rFonts w:ascii="Arial" w:eastAsia="Arial" w:hAnsi="Arial" w:cs="Arial"/>
          <w:b/>
          <w:spacing w:val="2"/>
          <w:szCs w:val="24"/>
        </w:rPr>
        <w:t>L</w:t>
      </w:r>
      <w:r w:rsidRPr="008146FF">
        <w:rPr>
          <w:rFonts w:ascii="Arial" w:eastAsia="Arial" w:hAnsi="Arial" w:cs="Arial"/>
          <w:b/>
          <w:spacing w:val="1"/>
          <w:szCs w:val="24"/>
        </w:rPr>
        <w:t>e</w:t>
      </w:r>
      <w:r w:rsidRPr="008146FF">
        <w:rPr>
          <w:rFonts w:ascii="Arial" w:eastAsia="Arial" w:hAnsi="Arial" w:cs="Arial"/>
          <w:b/>
          <w:spacing w:val="-4"/>
          <w:szCs w:val="24"/>
        </w:rPr>
        <w:t>v</w:t>
      </w:r>
      <w:r w:rsidRPr="008146FF">
        <w:rPr>
          <w:rFonts w:ascii="Arial" w:eastAsia="Arial" w:hAnsi="Arial" w:cs="Arial"/>
          <w:b/>
          <w:spacing w:val="1"/>
          <w:szCs w:val="24"/>
        </w:rPr>
        <w:t>e</w:t>
      </w:r>
      <w:r w:rsidRPr="008146FF">
        <w:rPr>
          <w:rFonts w:ascii="Arial" w:eastAsia="Arial" w:hAnsi="Arial" w:cs="Arial"/>
          <w:b/>
          <w:szCs w:val="24"/>
        </w:rPr>
        <w:t>l</w:t>
      </w:r>
      <w:r w:rsidRPr="008146FF">
        <w:rPr>
          <w:rFonts w:ascii="Arial" w:eastAsia="Arial" w:hAnsi="Arial" w:cs="Arial"/>
          <w:b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b/>
          <w:szCs w:val="24"/>
        </w:rPr>
        <w:t>U</w:t>
      </w:r>
      <w:r w:rsidRPr="008146FF">
        <w:rPr>
          <w:rFonts w:ascii="Arial" w:eastAsia="Arial" w:hAnsi="Arial" w:cs="Arial"/>
          <w:b/>
          <w:spacing w:val="3"/>
          <w:szCs w:val="24"/>
        </w:rPr>
        <w:t>p</w:t>
      </w:r>
      <w:r w:rsidRPr="008146FF">
        <w:rPr>
          <w:rFonts w:ascii="Arial" w:eastAsia="Arial" w:hAnsi="Arial" w:cs="Arial"/>
          <w:szCs w:val="24"/>
        </w:rPr>
        <w:t>: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Use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="00751AD4">
        <w:rPr>
          <w:rFonts w:ascii="Arial" w:eastAsia="Arial" w:hAnsi="Arial" w:cs="Arial"/>
          <w:szCs w:val="24"/>
        </w:rPr>
        <w:t>their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="00751AD4">
        <w:rPr>
          <w:rFonts w:ascii="Arial" w:eastAsia="Arial" w:hAnsi="Arial" w:cs="Arial"/>
          <w:szCs w:val="24"/>
        </w:rPr>
        <w:t>point</w:t>
      </w:r>
      <w:bookmarkStart w:id="0" w:name="_GoBack"/>
      <w:bookmarkEnd w:id="0"/>
      <w:r w:rsidRPr="008146FF">
        <w:rPr>
          <w:rFonts w:ascii="Arial" w:eastAsia="Arial" w:hAnsi="Arial" w:cs="Arial"/>
          <w:szCs w:val="24"/>
        </w:rPr>
        <w:t xml:space="preserve"> </w:t>
      </w:r>
      <w:r w:rsidRPr="008146FF">
        <w:rPr>
          <w:rFonts w:ascii="Arial" w:eastAsia="Arial" w:hAnsi="Arial" w:cs="Arial"/>
          <w:spacing w:val="-4"/>
          <w:szCs w:val="24"/>
        </w:rPr>
        <w:t>t</w:t>
      </w:r>
      <w:r w:rsidRPr="008146FF">
        <w:rPr>
          <w:rFonts w:ascii="Arial" w:eastAsia="Arial" w:hAnsi="Arial" w:cs="Arial"/>
          <w:szCs w:val="24"/>
        </w:rPr>
        <w:t>o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v</w:t>
      </w:r>
      <w:r w:rsidRPr="008146FF">
        <w:rPr>
          <w:rFonts w:ascii="Arial" w:eastAsia="Arial" w:hAnsi="Arial" w:cs="Arial"/>
          <w:spacing w:val="-4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l</w:t>
      </w:r>
      <w:r w:rsidRPr="008146FF">
        <w:rPr>
          <w:rFonts w:ascii="Arial" w:eastAsia="Arial" w:hAnsi="Arial" w:cs="Arial"/>
          <w:spacing w:val="4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u</w:t>
      </w:r>
      <w:r w:rsidRPr="008146FF">
        <w:rPr>
          <w:rFonts w:ascii="Arial" w:eastAsia="Arial" w:hAnsi="Arial" w:cs="Arial"/>
          <w:szCs w:val="24"/>
        </w:rPr>
        <w:t>p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an</w:t>
      </w:r>
      <w:r w:rsidRPr="008146FF">
        <w:rPr>
          <w:rFonts w:ascii="Arial" w:eastAsia="Arial" w:hAnsi="Arial" w:cs="Arial"/>
          <w:szCs w:val="24"/>
        </w:rPr>
        <w:t>d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3"/>
          <w:szCs w:val="24"/>
        </w:rPr>
        <w:t>u</w:t>
      </w:r>
      <w:r w:rsidRPr="008146FF">
        <w:rPr>
          <w:rFonts w:ascii="Arial" w:eastAsia="Arial" w:hAnsi="Arial" w:cs="Arial"/>
          <w:spacing w:val="-4"/>
          <w:szCs w:val="24"/>
        </w:rPr>
        <w:t>n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-4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 xml:space="preserve">ck </w:t>
      </w:r>
      <w:r w:rsidRPr="008146FF">
        <w:rPr>
          <w:rFonts w:ascii="Arial" w:eastAsia="Arial" w:hAnsi="Arial" w:cs="Arial"/>
          <w:spacing w:val="1"/>
          <w:szCs w:val="24"/>
        </w:rPr>
        <w:t>ne</w:t>
      </w:r>
      <w:r w:rsidRPr="008146FF">
        <w:rPr>
          <w:rFonts w:ascii="Arial" w:eastAsia="Arial" w:hAnsi="Arial" w:cs="Arial"/>
          <w:szCs w:val="24"/>
        </w:rPr>
        <w:t>w</w:t>
      </w:r>
      <w:r w:rsidRPr="008146FF">
        <w:rPr>
          <w:rFonts w:ascii="Arial" w:eastAsia="Arial" w:hAnsi="Arial" w:cs="Arial"/>
          <w:spacing w:val="-5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fea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ure</w:t>
      </w:r>
      <w:r w:rsidRPr="008146FF">
        <w:rPr>
          <w:rFonts w:ascii="Arial" w:eastAsia="Arial" w:hAnsi="Arial" w:cs="Arial"/>
          <w:szCs w:val="24"/>
        </w:rPr>
        <w:t>s,</w:t>
      </w:r>
      <w:r w:rsidRPr="008146FF">
        <w:rPr>
          <w:rFonts w:ascii="Arial" w:eastAsia="Arial" w:hAnsi="Arial" w:cs="Arial"/>
          <w:spacing w:val="1"/>
          <w:szCs w:val="24"/>
        </w:rPr>
        <w:t xml:space="preserve"> b</w:t>
      </w:r>
      <w:r w:rsidRPr="008146FF">
        <w:rPr>
          <w:rFonts w:ascii="Arial" w:eastAsia="Arial" w:hAnsi="Arial" w:cs="Arial"/>
          <w:spacing w:val="-4"/>
          <w:szCs w:val="24"/>
        </w:rPr>
        <w:t>o</w:t>
      </w:r>
      <w:r w:rsidRPr="008146FF">
        <w:rPr>
          <w:rFonts w:ascii="Arial" w:eastAsia="Arial" w:hAnsi="Arial" w:cs="Arial"/>
          <w:spacing w:val="1"/>
          <w:szCs w:val="24"/>
        </w:rPr>
        <w:t>nu</w:t>
      </w:r>
      <w:r w:rsidRPr="008146FF">
        <w:rPr>
          <w:rFonts w:ascii="Arial" w:eastAsia="Arial" w:hAnsi="Arial" w:cs="Arial"/>
          <w:szCs w:val="24"/>
        </w:rPr>
        <w:t>s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s,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pacing w:val="11"/>
          <w:szCs w:val="24"/>
        </w:rPr>
        <w:t>n</w:t>
      </w:r>
      <w:r w:rsidRPr="008146FF">
        <w:rPr>
          <w:rFonts w:ascii="Arial" w:eastAsia="Arial" w:hAnsi="Arial" w:cs="Arial"/>
          <w:szCs w:val="24"/>
        </w:rPr>
        <w:t xml:space="preserve">d </w:t>
      </w:r>
      <w:r w:rsidRPr="008146FF">
        <w:rPr>
          <w:rFonts w:ascii="Arial" w:eastAsia="Arial" w:hAnsi="Arial" w:cs="Arial"/>
          <w:spacing w:val="-8"/>
          <w:szCs w:val="24"/>
        </w:rPr>
        <w:t>m</w:t>
      </w:r>
      <w:r w:rsidRPr="008146FF">
        <w:rPr>
          <w:rFonts w:ascii="Arial" w:eastAsia="Arial" w:hAnsi="Arial" w:cs="Arial"/>
          <w:spacing w:val="1"/>
          <w:szCs w:val="24"/>
        </w:rPr>
        <w:t>or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po</w:t>
      </w:r>
      <w:r w:rsidRPr="008146FF">
        <w:rPr>
          <w:rFonts w:ascii="Arial" w:eastAsia="Arial" w:hAnsi="Arial" w:cs="Arial"/>
          <w:spacing w:val="-5"/>
          <w:szCs w:val="24"/>
        </w:rPr>
        <w:t>w</w:t>
      </w:r>
      <w:r w:rsidRPr="008146FF">
        <w:rPr>
          <w:rFonts w:ascii="Arial" w:eastAsia="Arial" w:hAnsi="Arial" w:cs="Arial"/>
          <w:spacing w:val="1"/>
          <w:szCs w:val="24"/>
        </w:rPr>
        <w:t>er</w:t>
      </w:r>
      <w:r w:rsidRPr="008146FF">
        <w:rPr>
          <w:rFonts w:ascii="Arial" w:eastAsia="Arial" w:hAnsi="Arial" w:cs="Arial"/>
          <w:szCs w:val="24"/>
        </w:rPr>
        <w:t>f</w:t>
      </w:r>
      <w:r w:rsidRPr="008146FF">
        <w:rPr>
          <w:rFonts w:ascii="Arial" w:eastAsia="Arial" w:hAnsi="Arial" w:cs="Arial"/>
          <w:spacing w:val="1"/>
          <w:szCs w:val="24"/>
        </w:rPr>
        <w:t>u</w:t>
      </w:r>
      <w:r w:rsidRPr="008146FF">
        <w:rPr>
          <w:rFonts w:ascii="Arial" w:eastAsia="Arial" w:hAnsi="Arial" w:cs="Arial"/>
          <w:szCs w:val="24"/>
        </w:rPr>
        <w:t>l</w:t>
      </w:r>
      <w:r w:rsidRPr="008146FF">
        <w:rPr>
          <w:rFonts w:ascii="Arial" w:eastAsia="Arial" w:hAnsi="Arial" w:cs="Arial"/>
          <w:spacing w:val="4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upg</w:t>
      </w:r>
      <w:r w:rsidRPr="008146FF">
        <w:rPr>
          <w:rFonts w:ascii="Arial" w:eastAsia="Arial" w:hAnsi="Arial" w:cs="Arial"/>
          <w:spacing w:val="-3"/>
          <w:szCs w:val="24"/>
        </w:rPr>
        <w:t>r</w:t>
      </w:r>
      <w:r w:rsidRPr="008146FF">
        <w:rPr>
          <w:rFonts w:ascii="Arial" w:eastAsia="Arial" w:hAnsi="Arial" w:cs="Arial"/>
          <w:spacing w:val="1"/>
          <w:szCs w:val="24"/>
        </w:rPr>
        <w:t>ade</w:t>
      </w:r>
      <w:r w:rsidRPr="008146FF">
        <w:rPr>
          <w:rFonts w:ascii="Arial" w:eastAsia="Arial" w:hAnsi="Arial" w:cs="Arial"/>
          <w:szCs w:val="24"/>
        </w:rPr>
        <w:t>s.</w:t>
      </w:r>
    </w:p>
    <w:p w:rsidR="0046590B" w:rsidRPr="008146FF" w:rsidRDefault="00CD099B" w:rsidP="008146FF">
      <w:pPr>
        <w:spacing w:line="276" w:lineRule="auto"/>
        <w:ind w:left="460"/>
        <w:rPr>
          <w:rFonts w:ascii="Arial" w:eastAsia="Arial" w:hAnsi="Arial" w:cs="Arial"/>
          <w:szCs w:val="24"/>
        </w:rPr>
      </w:pPr>
      <w:r w:rsidRPr="008146FF">
        <w:rPr>
          <w:rFonts w:ascii="Segoe MDL2 Assets" w:eastAsia="Segoe MDL2 Assets" w:hAnsi="Segoe MDL2 Assets" w:cs="Segoe MDL2 Assets"/>
          <w:w w:val="46"/>
          <w:szCs w:val="24"/>
        </w:rPr>
        <w:t xml:space="preserve">       </w:t>
      </w:r>
      <w:r w:rsidRPr="008146FF">
        <w:rPr>
          <w:rFonts w:ascii="Segoe MDL2 Assets" w:eastAsia="Segoe MDL2 Assets" w:hAnsi="Segoe MDL2 Assets" w:cs="Segoe MDL2 Assets"/>
          <w:spacing w:val="9"/>
          <w:w w:val="46"/>
          <w:szCs w:val="24"/>
        </w:rPr>
        <w:t xml:space="preserve"> </w:t>
      </w:r>
      <w:r w:rsidRPr="008146FF">
        <w:rPr>
          <w:rFonts w:ascii="Arial" w:eastAsia="Arial" w:hAnsi="Arial" w:cs="Arial"/>
          <w:b/>
          <w:spacing w:val="2"/>
          <w:szCs w:val="24"/>
        </w:rPr>
        <w:t>L</w:t>
      </w:r>
      <w:r w:rsidRPr="008146FF">
        <w:rPr>
          <w:rFonts w:ascii="Arial" w:eastAsia="Arial" w:hAnsi="Arial" w:cs="Arial"/>
          <w:b/>
          <w:spacing w:val="1"/>
          <w:szCs w:val="24"/>
        </w:rPr>
        <w:t>ea</w:t>
      </w:r>
      <w:r w:rsidRPr="008146FF">
        <w:rPr>
          <w:rFonts w:ascii="Arial" w:eastAsia="Arial" w:hAnsi="Arial" w:cs="Arial"/>
          <w:b/>
          <w:spacing w:val="-3"/>
          <w:szCs w:val="24"/>
        </w:rPr>
        <w:t>d</w:t>
      </w:r>
      <w:r w:rsidRPr="008146FF">
        <w:rPr>
          <w:rFonts w:ascii="Arial" w:eastAsia="Arial" w:hAnsi="Arial" w:cs="Arial"/>
          <w:b/>
          <w:spacing w:val="1"/>
          <w:szCs w:val="24"/>
        </w:rPr>
        <w:t>e</w:t>
      </w:r>
      <w:r w:rsidRPr="008146FF">
        <w:rPr>
          <w:rFonts w:ascii="Arial" w:eastAsia="Arial" w:hAnsi="Arial" w:cs="Arial"/>
          <w:b/>
          <w:spacing w:val="-2"/>
          <w:szCs w:val="24"/>
        </w:rPr>
        <w:t>r</w:t>
      </w:r>
      <w:r w:rsidRPr="008146FF">
        <w:rPr>
          <w:rFonts w:ascii="Arial" w:eastAsia="Arial" w:hAnsi="Arial" w:cs="Arial"/>
          <w:b/>
          <w:spacing w:val="2"/>
          <w:szCs w:val="24"/>
        </w:rPr>
        <w:t>bo</w:t>
      </w:r>
      <w:r w:rsidRPr="008146FF">
        <w:rPr>
          <w:rFonts w:ascii="Arial" w:eastAsia="Arial" w:hAnsi="Arial" w:cs="Arial"/>
          <w:b/>
          <w:spacing w:val="1"/>
          <w:szCs w:val="24"/>
        </w:rPr>
        <w:t>a</w:t>
      </w:r>
      <w:r w:rsidRPr="008146FF">
        <w:rPr>
          <w:rFonts w:ascii="Arial" w:eastAsia="Arial" w:hAnsi="Arial" w:cs="Arial"/>
          <w:b/>
          <w:spacing w:val="-2"/>
          <w:szCs w:val="24"/>
        </w:rPr>
        <w:t>r</w:t>
      </w:r>
      <w:r w:rsidRPr="008146FF">
        <w:rPr>
          <w:rFonts w:ascii="Arial" w:eastAsia="Arial" w:hAnsi="Arial" w:cs="Arial"/>
          <w:b/>
          <w:spacing w:val="4"/>
          <w:szCs w:val="24"/>
        </w:rPr>
        <w:t>d</w:t>
      </w:r>
      <w:r w:rsidRPr="008146FF">
        <w:rPr>
          <w:rFonts w:ascii="Arial" w:eastAsia="Arial" w:hAnsi="Arial" w:cs="Arial"/>
          <w:szCs w:val="24"/>
        </w:rPr>
        <w:t>: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5"/>
          <w:szCs w:val="24"/>
        </w:rPr>
        <w:t>C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pacing w:val="-8"/>
          <w:szCs w:val="24"/>
        </w:rPr>
        <w:t>m</w:t>
      </w:r>
      <w:r w:rsidRPr="008146FF">
        <w:rPr>
          <w:rFonts w:ascii="Arial" w:eastAsia="Arial" w:hAnsi="Arial" w:cs="Arial"/>
          <w:spacing w:val="1"/>
          <w:szCs w:val="24"/>
        </w:rPr>
        <w:t>pe</w:t>
      </w:r>
      <w:r w:rsidRPr="008146FF">
        <w:rPr>
          <w:rFonts w:ascii="Arial" w:eastAsia="Arial" w:hAnsi="Arial" w:cs="Arial"/>
          <w:szCs w:val="24"/>
        </w:rPr>
        <w:t>te</w:t>
      </w:r>
      <w:r w:rsidRPr="008146FF">
        <w:rPr>
          <w:rFonts w:ascii="Arial" w:eastAsia="Arial" w:hAnsi="Arial" w:cs="Arial"/>
          <w:spacing w:val="1"/>
          <w:szCs w:val="24"/>
        </w:rPr>
        <w:t xml:space="preserve"> aga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pacing w:val="1"/>
          <w:szCs w:val="24"/>
        </w:rPr>
        <w:t>n</w:t>
      </w:r>
      <w:r w:rsidRPr="008146FF">
        <w:rPr>
          <w:rFonts w:ascii="Arial" w:eastAsia="Arial" w:hAnsi="Arial" w:cs="Arial"/>
          <w:szCs w:val="24"/>
        </w:rPr>
        <w:t>st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pacing w:val="-3"/>
          <w:szCs w:val="24"/>
        </w:rPr>
        <w:t>p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>y</w:t>
      </w:r>
      <w:r w:rsidRPr="008146FF">
        <w:rPr>
          <w:rFonts w:ascii="Arial" w:eastAsia="Arial" w:hAnsi="Arial" w:cs="Arial"/>
          <w:spacing w:val="1"/>
          <w:szCs w:val="24"/>
        </w:rPr>
        <w:t>er</w:t>
      </w:r>
      <w:r w:rsidRPr="008146FF">
        <w:rPr>
          <w:rFonts w:ascii="Arial" w:eastAsia="Arial" w:hAnsi="Arial" w:cs="Arial"/>
          <w:szCs w:val="24"/>
        </w:rPr>
        <w:t>s</w:t>
      </w:r>
      <w:r w:rsidRPr="008146FF">
        <w:rPr>
          <w:rFonts w:ascii="Arial" w:eastAsia="Arial" w:hAnsi="Arial" w:cs="Arial"/>
          <w:spacing w:val="-5"/>
          <w:szCs w:val="24"/>
        </w:rPr>
        <w:t xml:space="preserve"> w</w:t>
      </w:r>
      <w:r w:rsidRPr="008146FF">
        <w:rPr>
          <w:rFonts w:ascii="Arial" w:eastAsia="Arial" w:hAnsi="Arial" w:cs="Arial"/>
          <w:spacing w:val="1"/>
          <w:szCs w:val="24"/>
        </w:rPr>
        <w:t>or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-4"/>
          <w:szCs w:val="24"/>
        </w:rPr>
        <w:t>d</w:t>
      </w:r>
      <w:r w:rsidRPr="008146FF">
        <w:rPr>
          <w:rFonts w:ascii="Arial" w:eastAsia="Arial" w:hAnsi="Arial" w:cs="Arial"/>
          <w:spacing w:val="-5"/>
          <w:szCs w:val="24"/>
        </w:rPr>
        <w:t>w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pacing w:val="1"/>
          <w:szCs w:val="24"/>
        </w:rPr>
        <w:t>d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t</w:t>
      </w:r>
      <w:r w:rsidRPr="008146FF">
        <w:rPr>
          <w:rFonts w:ascii="Arial" w:eastAsia="Arial" w:hAnsi="Arial" w:cs="Arial"/>
          <w:szCs w:val="24"/>
        </w:rPr>
        <w:t>o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4"/>
          <w:szCs w:val="24"/>
        </w:rPr>
        <w:t>c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-4"/>
          <w:szCs w:val="24"/>
        </w:rPr>
        <w:t>a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m</w:t>
      </w:r>
      <w:r w:rsidRPr="008146FF">
        <w:rPr>
          <w:rFonts w:ascii="Arial" w:eastAsia="Arial" w:hAnsi="Arial" w:cs="Arial"/>
          <w:spacing w:val="-8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y</w:t>
      </w:r>
      <w:r w:rsidRPr="008146FF">
        <w:rPr>
          <w:rFonts w:ascii="Arial" w:eastAsia="Arial" w:hAnsi="Arial" w:cs="Arial"/>
          <w:spacing w:val="1"/>
          <w:szCs w:val="24"/>
        </w:rPr>
        <w:t>ou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s</w:t>
      </w:r>
      <w:r w:rsidRPr="008146FF">
        <w:rPr>
          <w:rFonts w:ascii="Arial" w:eastAsia="Arial" w:hAnsi="Arial" w:cs="Arial"/>
          <w:spacing w:val="1"/>
          <w:szCs w:val="24"/>
        </w:rPr>
        <w:t>po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 xml:space="preserve"> a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-3"/>
          <w:szCs w:val="24"/>
        </w:rPr>
        <w:t>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top</w:t>
      </w:r>
      <w:r w:rsidRPr="008146FF">
        <w:rPr>
          <w:rFonts w:ascii="Arial" w:eastAsia="Arial" w:hAnsi="Arial" w:cs="Arial"/>
          <w:szCs w:val="24"/>
        </w:rPr>
        <w:t>.</w:t>
      </w:r>
      <w:r w:rsidR="00D652A6" w:rsidRPr="008146FF">
        <w:rPr>
          <w:rFonts w:ascii="Arial" w:eastAsia="Arial" w:hAnsi="Arial" w:cs="Arial"/>
          <w:szCs w:val="24"/>
        </w:rPr>
        <w:t xml:space="preserve"> Enable a player/ user to create his/her own group if he/she has a balance of 100,000,000 Points</w:t>
      </w:r>
      <w:r w:rsidR="00CE5857" w:rsidRPr="008146FF">
        <w:rPr>
          <w:rFonts w:ascii="Arial" w:eastAsia="Arial" w:hAnsi="Arial" w:cs="Arial"/>
          <w:szCs w:val="24"/>
        </w:rPr>
        <w:t>.</w:t>
      </w:r>
    </w:p>
    <w:p w:rsidR="00683DA0" w:rsidRPr="008146FF" w:rsidRDefault="00CD099B" w:rsidP="00360FBC">
      <w:pPr>
        <w:spacing w:before="55" w:line="276" w:lineRule="auto"/>
        <w:ind w:left="821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spacing w:val="-2"/>
          <w:szCs w:val="24"/>
        </w:rPr>
        <w:t>S</w:t>
      </w:r>
      <w:r w:rsidRPr="008146FF">
        <w:rPr>
          <w:rFonts w:ascii="Arial" w:eastAsia="Arial" w:hAnsi="Arial" w:cs="Arial"/>
          <w:spacing w:val="1"/>
          <w:szCs w:val="24"/>
        </w:rPr>
        <w:t>ho</w:t>
      </w:r>
      <w:r w:rsidRPr="008146FF">
        <w:rPr>
          <w:rFonts w:ascii="Arial" w:eastAsia="Arial" w:hAnsi="Arial" w:cs="Arial"/>
          <w:szCs w:val="24"/>
        </w:rPr>
        <w:t>w</w:t>
      </w:r>
      <w:r w:rsidRPr="008146FF">
        <w:rPr>
          <w:rFonts w:ascii="Arial" w:eastAsia="Arial" w:hAnsi="Arial" w:cs="Arial"/>
          <w:spacing w:val="-5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v</w:t>
      </w:r>
      <w:r w:rsidRPr="008146FF">
        <w:rPr>
          <w:rFonts w:ascii="Arial" w:eastAsia="Arial" w:hAnsi="Arial" w:cs="Arial"/>
          <w:spacing w:val="1"/>
          <w:szCs w:val="24"/>
        </w:rPr>
        <w:t>er</w:t>
      </w:r>
      <w:r w:rsidRPr="008146FF">
        <w:rPr>
          <w:rFonts w:ascii="Arial" w:eastAsia="Arial" w:hAnsi="Arial" w:cs="Arial"/>
          <w:szCs w:val="24"/>
        </w:rPr>
        <w:t>y</w:t>
      </w:r>
      <w:r w:rsidRPr="008146FF">
        <w:rPr>
          <w:rFonts w:ascii="Arial" w:eastAsia="Arial" w:hAnsi="Arial" w:cs="Arial"/>
          <w:spacing w:val="1"/>
          <w:szCs w:val="24"/>
        </w:rPr>
        <w:t>on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5"/>
          <w:szCs w:val="24"/>
        </w:rPr>
        <w:t>w</w:t>
      </w:r>
      <w:r w:rsidRPr="008146FF">
        <w:rPr>
          <w:rFonts w:ascii="Arial" w:eastAsia="Arial" w:hAnsi="Arial" w:cs="Arial"/>
          <w:spacing w:val="1"/>
          <w:szCs w:val="24"/>
        </w:rPr>
        <w:t>h</w:t>
      </w:r>
      <w:r w:rsidRPr="008146FF">
        <w:rPr>
          <w:rFonts w:ascii="Arial" w:eastAsia="Arial" w:hAnsi="Arial" w:cs="Arial"/>
          <w:szCs w:val="24"/>
        </w:rPr>
        <w:t>o</w:t>
      </w:r>
      <w:r w:rsidRPr="008146FF">
        <w:rPr>
          <w:rFonts w:ascii="Arial" w:eastAsia="Arial" w:hAnsi="Arial" w:cs="Arial"/>
          <w:spacing w:val="1"/>
          <w:szCs w:val="24"/>
        </w:rPr>
        <w:t xml:space="preserve"> th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3"/>
          <w:szCs w:val="24"/>
        </w:rPr>
        <w:t>u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-4"/>
          <w:szCs w:val="24"/>
        </w:rPr>
        <w:t>t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pacing w:val="-8"/>
          <w:szCs w:val="24"/>
        </w:rPr>
        <w:t>m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>te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="00784290" w:rsidRPr="008146FF">
        <w:rPr>
          <w:rFonts w:ascii="Arial" w:eastAsia="Arial" w:hAnsi="Arial" w:cs="Arial"/>
          <w:b/>
          <w:szCs w:val="24"/>
        </w:rPr>
        <w:t>CoolMonkey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pacing w:val="-5"/>
          <w:szCs w:val="24"/>
        </w:rPr>
        <w:t>s</w:t>
      </w:r>
      <w:r w:rsidRPr="008146FF">
        <w:rPr>
          <w:rFonts w:ascii="Arial" w:eastAsia="Arial" w:hAnsi="Arial" w:cs="Arial"/>
          <w:szCs w:val="24"/>
        </w:rPr>
        <w:t>!</w:t>
      </w:r>
    </w:p>
    <w:p w:rsidR="00683DA0" w:rsidRPr="008146FF" w:rsidRDefault="00683DA0" w:rsidP="008146FF">
      <w:pPr>
        <w:spacing w:before="55" w:line="276" w:lineRule="auto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b/>
          <w:szCs w:val="24"/>
        </w:rPr>
        <w:t>Note:</w:t>
      </w:r>
      <w:r w:rsidRPr="008146FF">
        <w:rPr>
          <w:rFonts w:ascii="Arial" w:eastAsia="Arial" w:hAnsi="Arial" w:cs="Arial"/>
          <w:szCs w:val="24"/>
        </w:rPr>
        <w:t xml:space="preserve"> </w:t>
      </w:r>
      <w:r w:rsidR="00C96E4D" w:rsidRPr="008146FF">
        <w:rPr>
          <w:rFonts w:ascii="Arial" w:eastAsia="Arial" w:hAnsi="Arial" w:cs="Arial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n the Tasks</w:t>
      </w:r>
      <w:r w:rsidR="00C96E4D" w:rsidRPr="008146FF">
        <w:rPr>
          <w:rFonts w:ascii="Arial" w:eastAsia="Arial" w:hAnsi="Arial" w:cs="Arial"/>
          <w:szCs w:val="24"/>
        </w:rPr>
        <w:t xml:space="preserve"> sections, </w:t>
      </w:r>
      <w:r w:rsidRPr="008146FF">
        <w:rPr>
          <w:rFonts w:ascii="Arial" w:eastAsia="Arial" w:hAnsi="Arial" w:cs="Arial"/>
          <w:szCs w:val="24"/>
        </w:rPr>
        <w:t>Create Two Sections.</w:t>
      </w:r>
      <w:r w:rsidR="00C96E4D" w:rsidRPr="008146FF">
        <w:rPr>
          <w:rFonts w:ascii="Arial" w:eastAsia="Arial" w:hAnsi="Arial" w:cs="Arial"/>
          <w:szCs w:val="24"/>
        </w:rPr>
        <w:t xml:space="preserve"> </w:t>
      </w:r>
    </w:p>
    <w:p w:rsidR="00C96E4D" w:rsidRPr="008146FF" w:rsidRDefault="00C96E4D" w:rsidP="008146FF">
      <w:pPr>
        <w:pStyle w:val="ListParagraph"/>
        <w:numPr>
          <w:ilvl w:val="0"/>
          <w:numId w:val="7"/>
        </w:numPr>
        <w:spacing w:before="55" w:line="276" w:lineRule="auto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b/>
          <w:szCs w:val="24"/>
        </w:rPr>
        <w:t>Live Tasks:</w:t>
      </w:r>
      <w:r w:rsidRPr="008146FF">
        <w:rPr>
          <w:rFonts w:ascii="Arial" w:eastAsia="Arial" w:hAnsi="Arial" w:cs="Arial"/>
          <w:szCs w:val="24"/>
        </w:rPr>
        <w:t xml:space="preserve"> Put all uncompleted Tasks here.</w:t>
      </w:r>
    </w:p>
    <w:p w:rsidR="00C96E4D" w:rsidRPr="008146FF" w:rsidRDefault="00C96E4D" w:rsidP="008146FF">
      <w:pPr>
        <w:pStyle w:val="ListParagraph"/>
        <w:numPr>
          <w:ilvl w:val="0"/>
          <w:numId w:val="7"/>
        </w:numPr>
        <w:spacing w:before="55" w:line="276" w:lineRule="auto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b/>
          <w:szCs w:val="24"/>
        </w:rPr>
        <w:t>Complted Tasks:</w:t>
      </w:r>
      <w:r w:rsidRPr="008146FF">
        <w:rPr>
          <w:rFonts w:ascii="Arial" w:eastAsia="Arial" w:hAnsi="Arial" w:cs="Arial"/>
          <w:szCs w:val="24"/>
        </w:rPr>
        <w:t xml:space="preserve"> Put all completed Tasks here.</w:t>
      </w:r>
    </w:p>
    <w:p w:rsidR="0046590B" w:rsidRPr="008146FF" w:rsidRDefault="0046590B" w:rsidP="008146FF">
      <w:pPr>
        <w:spacing w:before="4" w:line="276" w:lineRule="auto"/>
        <w:rPr>
          <w:sz w:val="16"/>
        </w:rPr>
      </w:pPr>
    </w:p>
    <w:p w:rsidR="0046590B" w:rsidRDefault="00CD099B" w:rsidP="008146FF">
      <w:pPr>
        <w:spacing w:line="276" w:lineRule="auto"/>
        <w:ind w:left="100" w:right="421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spacing w:val="8"/>
          <w:szCs w:val="24"/>
        </w:rPr>
        <w:t>W</w:t>
      </w:r>
      <w:r w:rsidRPr="008146FF">
        <w:rPr>
          <w:rFonts w:ascii="Arial" w:eastAsia="Arial" w:hAnsi="Arial" w:cs="Arial"/>
          <w:spacing w:val="-4"/>
          <w:szCs w:val="24"/>
        </w:rPr>
        <w:t>h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pacing w:val="-4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he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y</w:t>
      </w:r>
      <w:r w:rsidRPr="008146FF">
        <w:rPr>
          <w:rFonts w:ascii="Arial" w:eastAsia="Arial" w:hAnsi="Arial" w:cs="Arial"/>
          <w:spacing w:val="-3"/>
          <w:szCs w:val="24"/>
        </w:rPr>
        <w:t>o</w:t>
      </w:r>
      <w:r w:rsidRPr="008146FF">
        <w:rPr>
          <w:rFonts w:ascii="Arial" w:eastAsia="Arial" w:hAnsi="Arial" w:cs="Arial"/>
          <w:spacing w:val="1"/>
          <w:szCs w:val="24"/>
        </w:rPr>
        <w:t>u</w:t>
      </w:r>
      <w:r w:rsidRPr="008146FF">
        <w:rPr>
          <w:rFonts w:ascii="Arial" w:eastAsia="Arial" w:hAnsi="Arial" w:cs="Arial"/>
          <w:spacing w:val="2"/>
          <w:szCs w:val="24"/>
        </w:rPr>
        <w:t>'</w:t>
      </w:r>
      <w:r w:rsidRPr="008146FF">
        <w:rPr>
          <w:rFonts w:ascii="Arial" w:eastAsia="Arial" w:hAnsi="Arial" w:cs="Arial"/>
          <w:spacing w:val="-3"/>
          <w:szCs w:val="24"/>
        </w:rPr>
        <w:t>r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f</w:t>
      </w:r>
      <w:r w:rsidRPr="008146FF">
        <w:rPr>
          <w:rFonts w:ascii="Arial" w:eastAsia="Arial" w:hAnsi="Arial" w:cs="Arial"/>
          <w:spacing w:val="-3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fun</w:t>
      </w:r>
      <w:r w:rsidRPr="008146FF">
        <w:rPr>
          <w:rFonts w:ascii="Arial" w:eastAsia="Arial" w:hAnsi="Arial" w:cs="Arial"/>
          <w:szCs w:val="24"/>
        </w:rPr>
        <w:t>,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c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pacing w:val="-8"/>
          <w:szCs w:val="24"/>
        </w:rPr>
        <w:t>m</w:t>
      </w:r>
      <w:r w:rsidRPr="008146FF">
        <w:rPr>
          <w:rFonts w:ascii="Arial" w:eastAsia="Arial" w:hAnsi="Arial" w:cs="Arial"/>
          <w:spacing w:val="1"/>
          <w:szCs w:val="24"/>
        </w:rPr>
        <w:t>pe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5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ti</w:t>
      </w:r>
      <w:r w:rsidRPr="008146FF">
        <w:rPr>
          <w:rFonts w:ascii="Arial" w:eastAsia="Arial" w:hAnsi="Arial" w:cs="Arial"/>
          <w:spacing w:val="1"/>
          <w:szCs w:val="24"/>
        </w:rPr>
        <w:t>on</w:t>
      </w:r>
      <w:r w:rsidRPr="008146FF">
        <w:rPr>
          <w:rFonts w:ascii="Arial" w:eastAsia="Arial" w:hAnsi="Arial" w:cs="Arial"/>
          <w:szCs w:val="24"/>
        </w:rPr>
        <w:t>,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4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pacing w:val="-5"/>
          <w:szCs w:val="24"/>
        </w:rPr>
        <w:t>j</w:t>
      </w:r>
      <w:r w:rsidRPr="008146FF">
        <w:rPr>
          <w:rFonts w:ascii="Arial" w:eastAsia="Arial" w:hAnsi="Arial" w:cs="Arial"/>
          <w:spacing w:val="1"/>
          <w:szCs w:val="24"/>
        </w:rPr>
        <w:t>u</w:t>
      </w:r>
      <w:r w:rsidRPr="008146FF">
        <w:rPr>
          <w:rFonts w:ascii="Arial" w:eastAsia="Arial" w:hAnsi="Arial" w:cs="Arial"/>
          <w:szCs w:val="24"/>
        </w:rPr>
        <w:t>st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to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s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y</w:t>
      </w:r>
      <w:r w:rsidRPr="008146FF">
        <w:rPr>
          <w:rFonts w:ascii="Arial" w:eastAsia="Arial" w:hAnsi="Arial" w:cs="Arial"/>
          <w:spacing w:val="-3"/>
          <w:szCs w:val="24"/>
        </w:rPr>
        <w:t>o</w:t>
      </w:r>
      <w:r w:rsidRPr="008146FF">
        <w:rPr>
          <w:rFonts w:ascii="Arial" w:eastAsia="Arial" w:hAnsi="Arial" w:cs="Arial"/>
          <w:spacing w:val="1"/>
          <w:szCs w:val="24"/>
        </w:rPr>
        <w:t>u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na</w:t>
      </w:r>
      <w:r w:rsidRPr="008146FF">
        <w:rPr>
          <w:rFonts w:ascii="Arial" w:eastAsia="Arial" w:hAnsi="Arial" w:cs="Arial"/>
          <w:spacing w:val="-8"/>
          <w:szCs w:val="24"/>
        </w:rPr>
        <w:t>m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o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 xml:space="preserve"> th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pacing w:val="-4"/>
          <w:szCs w:val="24"/>
        </w:rPr>
        <w:t>a</w:t>
      </w:r>
      <w:r w:rsidRPr="008146FF">
        <w:rPr>
          <w:rFonts w:ascii="Arial" w:eastAsia="Arial" w:hAnsi="Arial" w:cs="Arial"/>
          <w:spacing w:val="1"/>
          <w:szCs w:val="24"/>
        </w:rPr>
        <w:t>der</w:t>
      </w:r>
      <w:r w:rsidRPr="008146FF">
        <w:rPr>
          <w:rFonts w:ascii="Arial" w:eastAsia="Arial" w:hAnsi="Arial" w:cs="Arial"/>
          <w:spacing w:val="-4"/>
          <w:szCs w:val="24"/>
        </w:rPr>
        <w:t>b</w:t>
      </w:r>
      <w:r w:rsidRPr="008146FF">
        <w:rPr>
          <w:rFonts w:ascii="Arial" w:eastAsia="Arial" w:hAnsi="Arial" w:cs="Arial"/>
          <w:spacing w:val="1"/>
          <w:szCs w:val="24"/>
        </w:rPr>
        <w:t>oard</w:t>
      </w:r>
      <w:r w:rsidRPr="008146FF">
        <w:rPr>
          <w:rFonts w:ascii="Arial" w:eastAsia="Arial" w:hAnsi="Arial" w:cs="Arial"/>
          <w:szCs w:val="24"/>
        </w:rPr>
        <w:t xml:space="preserve">, </w:t>
      </w:r>
      <w:r w:rsidR="00784290" w:rsidRPr="008146FF">
        <w:rPr>
          <w:rFonts w:ascii="Arial" w:eastAsia="Arial" w:hAnsi="Arial" w:cs="Arial"/>
          <w:b/>
          <w:szCs w:val="24"/>
        </w:rPr>
        <w:t>CoolMonkey</w:t>
      </w:r>
      <w:r w:rsidRPr="008146FF">
        <w:rPr>
          <w:rFonts w:ascii="Arial" w:eastAsia="Arial" w:hAnsi="Arial" w:cs="Arial"/>
          <w:b/>
          <w:spacing w:val="-2"/>
          <w:szCs w:val="24"/>
        </w:rPr>
        <w:t xml:space="preserve"> </w:t>
      </w:r>
      <w:r w:rsidRPr="008146FF">
        <w:rPr>
          <w:rFonts w:ascii="Arial" w:eastAsia="Arial" w:hAnsi="Arial" w:cs="Arial"/>
          <w:b/>
          <w:spacing w:val="2"/>
          <w:szCs w:val="24"/>
        </w:rPr>
        <w:t>T</w:t>
      </w:r>
      <w:r w:rsidRPr="008146FF">
        <w:rPr>
          <w:rFonts w:ascii="Arial" w:eastAsia="Arial" w:hAnsi="Arial" w:cs="Arial"/>
          <w:b/>
          <w:spacing w:val="1"/>
          <w:szCs w:val="24"/>
        </w:rPr>
        <w:t>a</w:t>
      </w:r>
      <w:r w:rsidRPr="008146FF">
        <w:rPr>
          <w:rFonts w:ascii="Arial" w:eastAsia="Arial" w:hAnsi="Arial" w:cs="Arial"/>
          <w:b/>
          <w:spacing w:val="-4"/>
          <w:szCs w:val="24"/>
        </w:rPr>
        <w:t>p</w:t>
      </w:r>
      <w:r w:rsidRPr="008146FF">
        <w:rPr>
          <w:rFonts w:ascii="Arial" w:eastAsia="Arial" w:hAnsi="Arial" w:cs="Arial"/>
          <w:b/>
          <w:spacing w:val="1"/>
          <w:szCs w:val="24"/>
        </w:rPr>
        <w:t>2</w:t>
      </w:r>
      <w:r w:rsidRPr="008146FF">
        <w:rPr>
          <w:rFonts w:ascii="Arial" w:eastAsia="Arial" w:hAnsi="Arial" w:cs="Arial"/>
          <w:b/>
          <w:spacing w:val="-2"/>
          <w:szCs w:val="24"/>
        </w:rPr>
        <w:t>E</w:t>
      </w:r>
      <w:r w:rsidRPr="008146FF">
        <w:rPr>
          <w:rFonts w:ascii="Arial" w:eastAsia="Arial" w:hAnsi="Arial" w:cs="Arial"/>
          <w:b/>
          <w:spacing w:val="1"/>
          <w:szCs w:val="24"/>
        </w:rPr>
        <w:t>ar</w:t>
      </w:r>
      <w:r w:rsidRPr="008146FF">
        <w:rPr>
          <w:rFonts w:ascii="Arial" w:eastAsia="Arial" w:hAnsi="Arial" w:cs="Arial"/>
          <w:b/>
          <w:szCs w:val="24"/>
        </w:rPr>
        <w:t>n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 xml:space="preserve">s </w:t>
      </w:r>
      <w:r w:rsidRPr="008146FF">
        <w:rPr>
          <w:rFonts w:ascii="Arial" w:eastAsia="Arial" w:hAnsi="Arial" w:cs="Arial"/>
          <w:spacing w:val="1"/>
          <w:szCs w:val="24"/>
        </w:rPr>
        <w:t>t</w:t>
      </w:r>
      <w:r w:rsidRPr="008146FF">
        <w:rPr>
          <w:rFonts w:ascii="Arial" w:eastAsia="Arial" w:hAnsi="Arial" w:cs="Arial"/>
          <w:spacing w:val="-4"/>
          <w:szCs w:val="24"/>
        </w:rPr>
        <w:t>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ga</w:t>
      </w:r>
      <w:r w:rsidRPr="008146FF">
        <w:rPr>
          <w:rFonts w:ascii="Arial" w:eastAsia="Arial" w:hAnsi="Arial" w:cs="Arial"/>
          <w:spacing w:val="-8"/>
          <w:szCs w:val="24"/>
        </w:rPr>
        <w:t>m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fo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y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pacing w:val="-4"/>
          <w:szCs w:val="24"/>
        </w:rPr>
        <w:t>u</w:t>
      </w:r>
      <w:r w:rsidRPr="008146FF">
        <w:rPr>
          <w:rFonts w:ascii="Arial" w:eastAsia="Arial" w:hAnsi="Arial" w:cs="Arial"/>
          <w:szCs w:val="24"/>
        </w:rPr>
        <w:t>!</w:t>
      </w:r>
    </w:p>
    <w:p w:rsidR="00360FBC" w:rsidRDefault="00360FBC" w:rsidP="008146FF">
      <w:pPr>
        <w:spacing w:line="276" w:lineRule="auto"/>
        <w:ind w:left="100" w:right="421"/>
        <w:rPr>
          <w:rFonts w:ascii="Arial" w:eastAsia="Arial" w:hAnsi="Arial" w:cs="Arial"/>
          <w:szCs w:val="24"/>
        </w:rPr>
      </w:pPr>
    </w:p>
    <w:p w:rsidR="0046590B" w:rsidRPr="008146FF" w:rsidRDefault="00CD099B" w:rsidP="008146FF">
      <w:pPr>
        <w:spacing w:before="55" w:line="276" w:lineRule="auto"/>
        <w:ind w:left="100"/>
        <w:rPr>
          <w:rFonts w:ascii="Arial" w:eastAsia="Arial" w:hAnsi="Arial" w:cs="Arial"/>
          <w:sz w:val="32"/>
          <w:szCs w:val="40"/>
        </w:rPr>
      </w:pPr>
      <w:r w:rsidRPr="008146FF">
        <w:rPr>
          <w:rFonts w:ascii="Arial" w:eastAsia="Arial" w:hAnsi="Arial" w:cs="Arial"/>
          <w:color w:val="0E4660"/>
          <w:sz w:val="32"/>
          <w:szCs w:val="40"/>
        </w:rPr>
        <w:t>H</w:t>
      </w:r>
      <w:r w:rsidRPr="008146FF">
        <w:rPr>
          <w:rFonts w:ascii="Arial" w:eastAsia="Arial" w:hAnsi="Arial" w:cs="Arial"/>
          <w:color w:val="0E4660"/>
          <w:spacing w:val="4"/>
          <w:sz w:val="32"/>
          <w:szCs w:val="40"/>
        </w:rPr>
        <w:t>o</w:t>
      </w:r>
      <w:r w:rsidRPr="008146FF">
        <w:rPr>
          <w:rFonts w:ascii="Arial" w:eastAsia="Arial" w:hAnsi="Arial" w:cs="Arial"/>
          <w:color w:val="0E4660"/>
          <w:sz w:val="32"/>
          <w:szCs w:val="40"/>
        </w:rPr>
        <w:t>w</w:t>
      </w:r>
      <w:r w:rsidRPr="008146FF">
        <w:rPr>
          <w:rFonts w:ascii="Arial" w:eastAsia="Arial" w:hAnsi="Arial" w:cs="Arial"/>
          <w:color w:val="0E4660"/>
          <w:spacing w:val="-12"/>
          <w:sz w:val="32"/>
          <w:szCs w:val="40"/>
        </w:rPr>
        <w:t xml:space="preserve"> </w:t>
      </w:r>
      <w:r w:rsidRPr="008146FF">
        <w:rPr>
          <w:rFonts w:ascii="Arial" w:eastAsia="Arial" w:hAnsi="Arial" w:cs="Arial"/>
          <w:color w:val="0E4660"/>
          <w:sz w:val="32"/>
          <w:szCs w:val="40"/>
        </w:rPr>
        <w:t>to</w:t>
      </w:r>
      <w:r w:rsidRPr="008146FF">
        <w:rPr>
          <w:rFonts w:ascii="Arial" w:eastAsia="Arial" w:hAnsi="Arial" w:cs="Arial"/>
          <w:color w:val="0E4660"/>
          <w:spacing w:val="-5"/>
          <w:sz w:val="32"/>
          <w:szCs w:val="40"/>
        </w:rPr>
        <w:t xml:space="preserve"> </w:t>
      </w:r>
      <w:r w:rsidRPr="008146FF">
        <w:rPr>
          <w:rFonts w:ascii="Arial" w:eastAsia="Arial" w:hAnsi="Arial" w:cs="Arial"/>
          <w:color w:val="0E4660"/>
          <w:spacing w:val="2"/>
          <w:sz w:val="32"/>
          <w:szCs w:val="40"/>
        </w:rPr>
        <w:t>s</w:t>
      </w:r>
      <w:r w:rsidRPr="008146FF">
        <w:rPr>
          <w:rFonts w:ascii="Arial" w:eastAsia="Arial" w:hAnsi="Arial" w:cs="Arial"/>
          <w:color w:val="0E4660"/>
          <w:spacing w:val="4"/>
          <w:sz w:val="32"/>
          <w:szCs w:val="40"/>
        </w:rPr>
        <w:t>e</w:t>
      </w:r>
      <w:r w:rsidRPr="008146FF">
        <w:rPr>
          <w:rFonts w:ascii="Arial" w:eastAsia="Arial" w:hAnsi="Arial" w:cs="Arial"/>
          <w:color w:val="0E4660"/>
          <w:sz w:val="32"/>
          <w:szCs w:val="40"/>
        </w:rPr>
        <w:t>tup</w:t>
      </w:r>
      <w:r w:rsidRPr="008146FF">
        <w:rPr>
          <w:rFonts w:ascii="Arial" w:eastAsia="Arial" w:hAnsi="Arial" w:cs="Arial"/>
          <w:color w:val="0E4660"/>
          <w:spacing w:val="-8"/>
          <w:sz w:val="32"/>
          <w:szCs w:val="40"/>
        </w:rPr>
        <w:t xml:space="preserve"> </w:t>
      </w:r>
      <w:r w:rsidR="00784290" w:rsidRPr="008146FF">
        <w:rPr>
          <w:rFonts w:ascii="Arial" w:eastAsia="Arial" w:hAnsi="Arial" w:cs="Arial"/>
          <w:color w:val="0E4660"/>
          <w:sz w:val="32"/>
          <w:szCs w:val="40"/>
        </w:rPr>
        <w:t>CoolMonkey</w:t>
      </w:r>
      <w:r w:rsidRPr="008146FF">
        <w:rPr>
          <w:rFonts w:ascii="Arial" w:eastAsia="Arial" w:hAnsi="Arial" w:cs="Arial"/>
          <w:color w:val="0E4660"/>
          <w:spacing w:val="-6"/>
          <w:sz w:val="32"/>
          <w:szCs w:val="40"/>
        </w:rPr>
        <w:t xml:space="preserve"> </w:t>
      </w:r>
      <w:r w:rsidRPr="008146FF">
        <w:rPr>
          <w:rFonts w:ascii="Arial" w:eastAsia="Arial" w:hAnsi="Arial" w:cs="Arial"/>
          <w:color w:val="0E4660"/>
          <w:sz w:val="32"/>
          <w:szCs w:val="40"/>
        </w:rPr>
        <w:t>g</w:t>
      </w:r>
      <w:r w:rsidRPr="008146FF">
        <w:rPr>
          <w:rFonts w:ascii="Arial" w:eastAsia="Arial" w:hAnsi="Arial" w:cs="Arial"/>
          <w:color w:val="0E4660"/>
          <w:spacing w:val="3"/>
          <w:sz w:val="32"/>
          <w:szCs w:val="40"/>
        </w:rPr>
        <w:t>a</w:t>
      </w:r>
      <w:r w:rsidRPr="008146FF">
        <w:rPr>
          <w:rFonts w:ascii="Arial" w:eastAsia="Arial" w:hAnsi="Arial" w:cs="Arial"/>
          <w:color w:val="0E4660"/>
          <w:spacing w:val="8"/>
          <w:sz w:val="32"/>
          <w:szCs w:val="40"/>
        </w:rPr>
        <w:t>m</w:t>
      </w:r>
      <w:r w:rsidRPr="008146FF">
        <w:rPr>
          <w:rFonts w:ascii="Arial" w:eastAsia="Arial" w:hAnsi="Arial" w:cs="Arial"/>
          <w:color w:val="0E4660"/>
          <w:sz w:val="32"/>
          <w:szCs w:val="40"/>
        </w:rPr>
        <w:t>e</w:t>
      </w:r>
      <w:r w:rsidRPr="008146FF">
        <w:rPr>
          <w:rFonts w:ascii="Arial" w:eastAsia="Arial" w:hAnsi="Arial" w:cs="Arial"/>
          <w:color w:val="0E4660"/>
          <w:spacing w:val="-16"/>
          <w:sz w:val="32"/>
          <w:szCs w:val="40"/>
        </w:rPr>
        <w:t xml:space="preserve"> </w:t>
      </w:r>
      <w:r w:rsidRPr="008146FF">
        <w:rPr>
          <w:rFonts w:ascii="Arial" w:eastAsia="Arial" w:hAnsi="Arial" w:cs="Arial"/>
          <w:color w:val="0E4660"/>
          <w:spacing w:val="4"/>
          <w:sz w:val="32"/>
          <w:szCs w:val="40"/>
        </w:rPr>
        <w:t>f</w:t>
      </w:r>
      <w:r w:rsidRPr="008146FF">
        <w:rPr>
          <w:rFonts w:ascii="Arial" w:eastAsia="Arial" w:hAnsi="Arial" w:cs="Arial"/>
          <w:color w:val="0E4660"/>
          <w:spacing w:val="1"/>
          <w:sz w:val="32"/>
          <w:szCs w:val="40"/>
        </w:rPr>
        <w:t>r</w:t>
      </w:r>
      <w:r w:rsidRPr="008146FF">
        <w:rPr>
          <w:rFonts w:ascii="Arial" w:eastAsia="Arial" w:hAnsi="Arial" w:cs="Arial"/>
          <w:color w:val="0E4660"/>
          <w:sz w:val="32"/>
          <w:szCs w:val="40"/>
        </w:rPr>
        <w:t>o</w:t>
      </w:r>
      <w:r w:rsidRPr="008146FF">
        <w:rPr>
          <w:rFonts w:ascii="Arial" w:eastAsia="Arial" w:hAnsi="Arial" w:cs="Arial"/>
          <w:color w:val="0E4660"/>
          <w:spacing w:val="-2"/>
          <w:sz w:val="32"/>
          <w:szCs w:val="40"/>
        </w:rPr>
        <w:t>n</w:t>
      </w:r>
      <w:r w:rsidRPr="008146FF">
        <w:rPr>
          <w:rFonts w:ascii="Arial" w:eastAsia="Arial" w:hAnsi="Arial" w:cs="Arial"/>
          <w:color w:val="0E4660"/>
          <w:sz w:val="32"/>
          <w:szCs w:val="40"/>
        </w:rPr>
        <w:t>te</w:t>
      </w:r>
      <w:r w:rsidRPr="008146FF">
        <w:rPr>
          <w:rFonts w:ascii="Arial" w:eastAsia="Arial" w:hAnsi="Arial" w:cs="Arial"/>
          <w:color w:val="0E4660"/>
          <w:spacing w:val="-2"/>
          <w:sz w:val="32"/>
          <w:szCs w:val="40"/>
        </w:rPr>
        <w:t>n</w:t>
      </w:r>
      <w:r w:rsidRPr="008146FF">
        <w:rPr>
          <w:rFonts w:ascii="Arial" w:eastAsia="Arial" w:hAnsi="Arial" w:cs="Arial"/>
          <w:color w:val="0E4660"/>
          <w:sz w:val="32"/>
          <w:szCs w:val="40"/>
        </w:rPr>
        <w:t>d</w:t>
      </w:r>
    </w:p>
    <w:p w:rsidR="0046590B" w:rsidRPr="008146FF" w:rsidRDefault="0046590B" w:rsidP="008146FF">
      <w:pPr>
        <w:spacing w:before="1" w:line="276" w:lineRule="auto"/>
        <w:rPr>
          <w:sz w:val="12"/>
          <w:szCs w:val="16"/>
        </w:rPr>
      </w:pPr>
    </w:p>
    <w:p w:rsidR="0046590B" w:rsidRPr="008146FF" w:rsidRDefault="00CD099B" w:rsidP="00360FBC">
      <w:pPr>
        <w:spacing w:line="276" w:lineRule="auto"/>
        <w:ind w:left="100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spacing w:val="2"/>
          <w:szCs w:val="24"/>
        </w:rPr>
        <w:t>F</w:t>
      </w:r>
      <w:r w:rsidRPr="008146FF">
        <w:rPr>
          <w:rFonts w:ascii="Arial" w:eastAsia="Arial" w:hAnsi="Arial" w:cs="Arial"/>
          <w:szCs w:val="24"/>
        </w:rPr>
        <w:t>i</w:t>
      </w:r>
      <w:r w:rsidRPr="008146FF">
        <w:rPr>
          <w:rFonts w:ascii="Arial" w:eastAsia="Arial" w:hAnsi="Arial" w:cs="Arial"/>
          <w:spacing w:val="1"/>
          <w:szCs w:val="24"/>
        </w:rPr>
        <w:t>r</w:t>
      </w:r>
      <w:r w:rsidRPr="008146FF">
        <w:rPr>
          <w:rFonts w:ascii="Arial" w:eastAsia="Arial" w:hAnsi="Arial" w:cs="Arial"/>
          <w:szCs w:val="24"/>
        </w:rPr>
        <w:t>st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t’s s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pacing w:val="-4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u</w:t>
      </w:r>
      <w:r w:rsidRPr="008146FF">
        <w:rPr>
          <w:rFonts w:ascii="Arial" w:eastAsia="Arial" w:hAnsi="Arial" w:cs="Arial"/>
          <w:szCs w:val="24"/>
        </w:rPr>
        <w:t>p</w:t>
      </w:r>
      <w:r w:rsidRPr="008146FF">
        <w:rPr>
          <w:rFonts w:ascii="Arial" w:eastAsia="Arial" w:hAnsi="Arial" w:cs="Arial"/>
          <w:spacing w:val="1"/>
          <w:szCs w:val="24"/>
        </w:rPr>
        <w:t xml:space="preserve"> th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fro</w:t>
      </w:r>
      <w:r w:rsidRPr="008146FF">
        <w:rPr>
          <w:rFonts w:ascii="Arial" w:eastAsia="Arial" w:hAnsi="Arial" w:cs="Arial"/>
          <w:spacing w:val="-4"/>
          <w:szCs w:val="24"/>
        </w:rPr>
        <w:t>n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en</w:t>
      </w:r>
      <w:r w:rsidRPr="008146FF">
        <w:rPr>
          <w:rFonts w:ascii="Arial" w:eastAsia="Arial" w:hAnsi="Arial" w:cs="Arial"/>
          <w:szCs w:val="24"/>
        </w:rPr>
        <w:t>d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3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f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3"/>
          <w:szCs w:val="24"/>
        </w:rPr>
        <w:t>g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pacing w:val="-8"/>
          <w:szCs w:val="24"/>
        </w:rPr>
        <w:t>m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,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h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s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 xml:space="preserve">s </w:t>
      </w:r>
      <w:r w:rsidRPr="008146FF">
        <w:rPr>
          <w:rFonts w:ascii="Arial" w:eastAsia="Arial" w:hAnsi="Arial" w:cs="Arial"/>
          <w:spacing w:val="1"/>
          <w:szCs w:val="24"/>
        </w:rPr>
        <w:t>t</w:t>
      </w:r>
      <w:r w:rsidRPr="008146FF">
        <w:rPr>
          <w:rFonts w:ascii="Arial" w:eastAsia="Arial" w:hAnsi="Arial" w:cs="Arial"/>
          <w:spacing w:val="-4"/>
          <w:szCs w:val="24"/>
        </w:rPr>
        <w:t>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t</w:t>
      </w:r>
      <w:r w:rsidRPr="008146FF">
        <w:rPr>
          <w:rFonts w:ascii="Arial" w:eastAsia="Arial" w:hAnsi="Arial" w:cs="Arial"/>
          <w:spacing w:val="-4"/>
          <w:szCs w:val="24"/>
        </w:rPr>
        <w:t>e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pacing w:val="-4"/>
          <w:szCs w:val="24"/>
        </w:rPr>
        <w:t>g</w:t>
      </w:r>
      <w:r w:rsidRPr="008146FF">
        <w:rPr>
          <w:rFonts w:ascii="Arial" w:eastAsia="Arial" w:hAnsi="Arial" w:cs="Arial"/>
          <w:spacing w:val="1"/>
          <w:szCs w:val="24"/>
        </w:rPr>
        <w:t>ra</w:t>
      </w:r>
      <w:r w:rsidRPr="008146FF">
        <w:rPr>
          <w:rFonts w:ascii="Arial" w:eastAsia="Arial" w:hAnsi="Arial" w:cs="Arial"/>
          <w:szCs w:val="24"/>
        </w:rPr>
        <w:t>m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-8"/>
          <w:szCs w:val="24"/>
        </w:rPr>
        <w:t>m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pacing w:val="1"/>
          <w:szCs w:val="24"/>
        </w:rPr>
        <w:t>n</w:t>
      </w:r>
      <w:r w:rsidRPr="008146FF">
        <w:rPr>
          <w:rFonts w:ascii="Arial" w:eastAsia="Arial" w:hAnsi="Arial" w:cs="Arial"/>
          <w:szCs w:val="24"/>
        </w:rPr>
        <w:t>i</w:t>
      </w:r>
      <w:r w:rsidRPr="008146FF">
        <w:rPr>
          <w:rFonts w:ascii="Arial" w:eastAsia="Arial" w:hAnsi="Arial" w:cs="Arial"/>
          <w:spacing w:val="4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ap</w:t>
      </w:r>
      <w:r w:rsidRPr="008146FF">
        <w:rPr>
          <w:rFonts w:ascii="Arial" w:eastAsia="Arial" w:hAnsi="Arial" w:cs="Arial"/>
          <w:szCs w:val="24"/>
        </w:rPr>
        <w:t>p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4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ha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-3"/>
          <w:szCs w:val="24"/>
        </w:rPr>
        <w:t>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bo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5"/>
          <w:szCs w:val="24"/>
        </w:rPr>
        <w:t>w</w:t>
      </w:r>
      <w:r w:rsidRPr="008146FF">
        <w:rPr>
          <w:rFonts w:ascii="Arial" w:eastAsia="Arial" w:hAnsi="Arial" w:cs="Arial"/>
          <w:szCs w:val="24"/>
        </w:rPr>
        <w:t>i</w:t>
      </w:r>
      <w:r w:rsidRPr="008146FF">
        <w:rPr>
          <w:rFonts w:ascii="Arial" w:eastAsia="Arial" w:hAnsi="Arial" w:cs="Arial"/>
          <w:spacing w:val="-1"/>
          <w:szCs w:val="24"/>
        </w:rPr>
        <w:t>l</w:t>
      </w:r>
      <w:r w:rsidRPr="008146FF">
        <w:rPr>
          <w:rFonts w:ascii="Arial" w:eastAsia="Arial" w:hAnsi="Arial" w:cs="Arial"/>
          <w:szCs w:val="24"/>
        </w:rPr>
        <w:t>l</w:t>
      </w:r>
      <w:r w:rsidR="00360FBC">
        <w:rPr>
          <w:rFonts w:ascii="Arial" w:eastAsia="Arial" w:hAnsi="Arial" w:cs="Arial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open.</w:t>
      </w:r>
    </w:p>
    <w:p w:rsidR="0046590B" w:rsidRPr="008146FF" w:rsidRDefault="0046590B" w:rsidP="008146FF">
      <w:pPr>
        <w:spacing w:before="4" w:line="276" w:lineRule="auto"/>
        <w:rPr>
          <w:sz w:val="16"/>
        </w:rPr>
      </w:pPr>
    </w:p>
    <w:p w:rsidR="0046590B" w:rsidRPr="008146FF" w:rsidRDefault="00CD099B" w:rsidP="008146FF">
      <w:pPr>
        <w:spacing w:line="276" w:lineRule="auto"/>
        <w:ind w:left="460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spacing w:val="1"/>
          <w:szCs w:val="24"/>
        </w:rPr>
        <w:t>1</w:t>
      </w:r>
      <w:r w:rsidRPr="008146FF">
        <w:rPr>
          <w:rFonts w:ascii="Arial" w:eastAsia="Arial" w:hAnsi="Arial" w:cs="Arial"/>
          <w:szCs w:val="24"/>
        </w:rPr>
        <w:t xml:space="preserve">. </w:t>
      </w:r>
      <w:r w:rsidRPr="008146FF">
        <w:rPr>
          <w:rFonts w:ascii="Arial" w:eastAsia="Arial" w:hAnsi="Arial" w:cs="Arial"/>
          <w:spacing w:val="26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O</w:t>
      </w:r>
      <w:r w:rsidRPr="008146FF">
        <w:rPr>
          <w:rFonts w:ascii="Arial" w:eastAsia="Arial" w:hAnsi="Arial" w:cs="Arial"/>
          <w:spacing w:val="1"/>
          <w:szCs w:val="24"/>
        </w:rPr>
        <w:t>pe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y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pacing w:val="-4"/>
          <w:szCs w:val="24"/>
        </w:rPr>
        <w:t>u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pro</w:t>
      </w:r>
      <w:r w:rsidRPr="008146FF">
        <w:rPr>
          <w:rFonts w:ascii="Arial" w:eastAsia="Arial" w:hAnsi="Arial" w:cs="Arial"/>
          <w:spacing w:val="-5"/>
          <w:szCs w:val="24"/>
        </w:rPr>
        <w:t>j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ct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1"/>
          <w:szCs w:val="24"/>
        </w:rPr>
        <w:t>V</w:t>
      </w:r>
      <w:r w:rsidRPr="008146FF">
        <w:rPr>
          <w:rFonts w:ascii="Arial" w:eastAsia="Arial" w:hAnsi="Arial" w:cs="Arial"/>
          <w:szCs w:val="24"/>
        </w:rPr>
        <w:t>S</w:t>
      </w:r>
      <w:r w:rsidRPr="008146FF">
        <w:rPr>
          <w:rFonts w:ascii="Arial" w:eastAsia="Arial" w:hAnsi="Arial" w:cs="Arial"/>
          <w:spacing w:val="-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C</w:t>
      </w:r>
      <w:r w:rsidRPr="008146FF">
        <w:rPr>
          <w:rFonts w:ascii="Arial" w:eastAsia="Arial" w:hAnsi="Arial" w:cs="Arial"/>
          <w:spacing w:val="1"/>
          <w:szCs w:val="24"/>
        </w:rPr>
        <w:t>od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3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an</w:t>
      </w:r>
      <w:r w:rsidRPr="008146FF">
        <w:rPr>
          <w:rFonts w:ascii="Arial" w:eastAsia="Arial" w:hAnsi="Arial" w:cs="Arial"/>
          <w:szCs w:val="24"/>
        </w:rPr>
        <w:t xml:space="preserve">y 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pacing w:val="-4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he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I</w:t>
      </w:r>
      <w:r w:rsidRPr="008146FF">
        <w:rPr>
          <w:rFonts w:ascii="Arial" w:eastAsia="Arial" w:hAnsi="Arial" w:cs="Arial"/>
          <w:spacing w:val="-5"/>
          <w:szCs w:val="24"/>
        </w:rPr>
        <w:t>D</w:t>
      </w:r>
      <w:r w:rsidRPr="008146FF">
        <w:rPr>
          <w:rFonts w:ascii="Arial" w:eastAsia="Arial" w:hAnsi="Arial" w:cs="Arial"/>
          <w:szCs w:val="24"/>
        </w:rPr>
        <w:t>E</w:t>
      </w:r>
    </w:p>
    <w:p w:rsidR="0046590B" w:rsidRPr="008146FF" w:rsidRDefault="00CD099B" w:rsidP="008146FF">
      <w:pPr>
        <w:spacing w:before="45" w:line="276" w:lineRule="auto"/>
        <w:ind w:left="460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spacing w:val="1"/>
          <w:szCs w:val="24"/>
        </w:rPr>
        <w:t>2</w:t>
      </w:r>
      <w:r w:rsidRPr="008146FF">
        <w:rPr>
          <w:rFonts w:ascii="Arial" w:eastAsia="Arial" w:hAnsi="Arial" w:cs="Arial"/>
          <w:szCs w:val="24"/>
        </w:rPr>
        <w:t xml:space="preserve">. </w:t>
      </w:r>
      <w:r w:rsidRPr="008146FF">
        <w:rPr>
          <w:rFonts w:ascii="Arial" w:eastAsia="Arial" w:hAnsi="Arial" w:cs="Arial"/>
          <w:spacing w:val="26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Nav</w:t>
      </w:r>
      <w:r w:rsidRPr="008146FF">
        <w:rPr>
          <w:rFonts w:ascii="Arial" w:eastAsia="Arial" w:hAnsi="Arial" w:cs="Arial"/>
          <w:spacing w:val="5"/>
          <w:szCs w:val="24"/>
        </w:rPr>
        <w:t>i</w:t>
      </w:r>
      <w:r w:rsidRPr="008146FF">
        <w:rPr>
          <w:rFonts w:ascii="Arial" w:eastAsia="Arial" w:hAnsi="Arial" w:cs="Arial"/>
          <w:spacing w:val="1"/>
          <w:szCs w:val="24"/>
        </w:rPr>
        <w:t>ga</w:t>
      </w:r>
      <w:r w:rsidRPr="008146FF">
        <w:rPr>
          <w:rFonts w:ascii="Arial" w:eastAsia="Arial" w:hAnsi="Arial" w:cs="Arial"/>
          <w:spacing w:val="-4"/>
          <w:szCs w:val="24"/>
        </w:rPr>
        <w:t>t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t</w:t>
      </w:r>
      <w:r w:rsidRPr="008146FF">
        <w:rPr>
          <w:rFonts w:ascii="Arial" w:eastAsia="Arial" w:hAnsi="Arial" w:cs="Arial"/>
          <w:szCs w:val="24"/>
        </w:rPr>
        <w:t>o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4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2"/>
          <w:szCs w:val="24"/>
        </w:rPr>
        <w:t>`</w:t>
      </w:r>
      <w:r w:rsidR="00784290" w:rsidRPr="008146FF">
        <w:rPr>
          <w:rFonts w:ascii="Arial" w:eastAsia="Arial" w:hAnsi="Arial" w:cs="Arial"/>
          <w:szCs w:val="24"/>
        </w:rPr>
        <w:t>CoolMonkey</w:t>
      </w:r>
      <w:r w:rsidRPr="008146FF">
        <w:rPr>
          <w:rFonts w:ascii="Arial" w:eastAsia="Arial" w:hAnsi="Arial" w:cs="Arial"/>
          <w:szCs w:val="24"/>
        </w:rPr>
        <w:t>`</w:t>
      </w:r>
      <w:r w:rsidRPr="008146FF">
        <w:rPr>
          <w:rFonts w:ascii="Arial" w:eastAsia="Arial" w:hAnsi="Arial" w:cs="Arial"/>
          <w:spacing w:val="6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f</w:t>
      </w:r>
      <w:r w:rsidRPr="008146FF">
        <w:rPr>
          <w:rFonts w:ascii="Arial" w:eastAsia="Arial" w:hAnsi="Arial" w:cs="Arial"/>
          <w:spacing w:val="-3"/>
          <w:szCs w:val="24"/>
        </w:rPr>
        <w:t>o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>d</w:t>
      </w:r>
      <w:r w:rsidRPr="008146FF">
        <w:rPr>
          <w:rFonts w:ascii="Arial" w:eastAsia="Arial" w:hAnsi="Arial" w:cs="Arial"/>
          <w:spacing w:val="-4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r</w:t>
      </w:r>
    </w:p>
    <w:p w:rsidR="0046590B" w:rsidRPr="008146FF" w:rsidRDefault="00CD099B" w:rsidP="008146FF">
      <w:pPr>
        <w:spacing w:before="45" w:line="276" w:lineRule="auto"/>
        <w:ind w:left="460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spacing w:val="1"/>
          <w:szCs w:val="24"/>
        </w:rPr>
        <w:t>3</w:t>
      </w:r>
      <w:r w:rsidRPr="008146FF">
        <w:rPr>
          <w:rFonts w:ascii="Arial" w:eastAsia="Arial" w:hAnsi="Arial" w:cs="Arial"/>
          <w:szCs w:val="24"/>
        </w:rPr>
        <w:t xml:space="preserve">. </w:t>
      </w:r>
      <w:r w:rsidRPr="008146FF">
        <w:rPr>
          <w:rFonts w:ascii="Arial" w:eastAsia="Arial" w:hAnsi="Arial" w:cs="Arial"/>
          <w:spacing w:val="26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O</w:t>
      </w:r>
      <w:r w:rsidRPr="008146FF">
        <w:rPr>
          <w:rFonts w:ascii="Arial" w:eastAsia="Arial" w:hAnsi="Arial" w:cs="Arial"/>
          <w:spacing w:val="1"/>
          <w:szCs w:val="24"/>
        </w:rPr>
        <w:t>pe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 xml:space="preserve"> th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-2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`</w:t>
      </w:r>
      <w:r w:rsidRPr="008146FF">
        <w:rPr>
          <w:rFonts w:ascii="Arial" w:eastAsia="Arial" w:hAnsi="Arial" w:cs="Arial"/>
          <w:szCs w:val="24"/>
        </w:rPr>
        <w:t>.</w:t>
      </w:r>
      <w:r w:rsidRPr="008146FF">
        <w:rPr>
          <w:rFonts w:ascii="Arial" w:eastAsia="Arial" w:hAnsi="Arial" w:cs="Arial"/>
          <w:spacing w:val="1"/>
          <w:szCs w:val="24"/>
        </w:rPr>
        <w:t>en</w:t>
      </w:r>
      <w:r w:rsidRPr="008146FF">
        <w:rPr>
          <w:rFonts w:ascii="Arial" w:eastAsia="Arial" w:hAnsi="Arial" w:cs="Arial"/>
          <w:spacing w:val="-5"/>
          <w:szCs w:val="24"/>
        </w:rPr>
        <w:t>v</w:t>
      </w:r>
      <w:r w:rsidRPr="008146FF">
        <w:rPr>
          <w:rFonts w:ascii="Arial" w:eastAsia="Arial" w:hAnsi="Arial" w:cs="Arial"/>
          <w:szCs w:val="24"/>
        </w:rPr>
        <w:t>`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pacing w:val="-4"/>
          <w:szCs w:val="24"/>
        </w:rPr>
        <w:t>f</w:t>
      </w:r>
      <w:r w:rsidRPr="008146FF">
        <w:rPr>
          <w:rFonts w:ascii="Arial" w:eastAsia="Arial" w:hAnsi="Arial" w:cs="Arial"/>
          <w:szCs w:val="24"/>
        </w:rPr>
        <w:t>i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zCs w:val="24"/>
        </w:rPr>
        <w:t>e</w:t>
      </w:r>
    </w:p>
    <w:p w:rsidR="0046590B" w:rsidRPr="008146FF" w:rsidRDefault="00CD099B" w:rsidP="008146FF">
      <w:pPr>
        <w:spacing w:before="45" w:line="276" w:lineRule="auto"/>
        <w:ind w:left="460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spacing w:val="1"/>
          <w:szCs w:val="24"/>
        </w:rPr>
        <w:t>4</w:t>
      </w:r>
      <w:r w:rsidRPr="008146FF">
        <w:rPr>
          <w:rFonts w:ascii="Arial" w:eastAsia="Arial" w:hAnsi="Arial" w:cs="Arial"/>
          <w:szCs w:val="24"/>
        </w:rPr>
        <w:t xml:space="preserve">. </w:t>
      </w:r>
      <w:r w:rsidRPr="008146FF">
        <w:rPr>
          <w:rFonts w:ascii="Arial" w:eastAsia="Arial" w:hAnsi="Arial" w:cs="Arial"/>
          <w:spacing w:val="26"/>
          <w:szCs w:val="24"/>
        </w:rPr>
        <w:t xml:space="preserve"> </w:t>
      </w:r>
      <w:r w:rsidRPr="008146FF">
        <w:rPr>
          <w:rFonts w:ascii="Arial" w:eastAsia="Arial" w:hAnsi="Arial" w:cs="Arial"/>
          <w:spacing w:val="-2"/>
          <w:szCs w:val="24"/>
        </w:rPr>
        <w:t>S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y</w:t>
      </w:r>
      <w:r w:rsidRPr="008146FF">
        <w:rPr>
          <w:rFonts w:ascii="Arial" w:eastAsia="Arial" w:hAnsi="Arial" w:cs="Arial"/>
          <w:spacing w:val="1"/>
          <w:szCs w:val="24"/>
        </w:rPr>
        <w:t>ou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do</w:t>
      </w:r>
      <w:r w:rsidRPr="008146FF">
        <w:rPr>
          <w:rFonts w:ascii="Arial" w:eastAsia="Arial" w:hAnsi="Arial" w:cs="Arial"/>
          <w:spacing w:val="-8"/>
          <w:szCs w:val="24"/>
        </w:rPr>
        <w:t>m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pacing w:val="1"/>
          <w:szCs w:val="24"/>
        </w:rPr>
        <w:t>n</w:t>
      </w:r>
      <w:r w:rsidRPr="008146FF">
        <w:rPr>
          <w:rFonts w:ascii="Arial" w:eastAsia="Arial" w:hAnsi="Arial" w:cs="Arial"/>
          <w:szCs w:val="24"/>
        </w:rPr>
        <w:t xml:space="preserve">s </w:t>
      </w:r>
      <w:r w:rsidRPr="008146FF">
        <w:rPr>
          <w:rFonts w:ascii="Arial" w:eastAsia="Arial" w:hAnsi="Arial" w:cs="Arial"/>
          <w:spacing w:val="-5"/>
          <w:szCs w:val="24"/>
        </w:rPr>
        <w:t>w</w:t>
      </w:r>
      <w:r w:rsidRPr="008146FF">
        <w:rPr>
          <w:rFonts w:ascii="Arial" w:eastAsia="Arial" w:hAnsi="Arial" w:cs="Arial"/>
          <w:spacing w:val="1"/>
          <w:szCs w:val="24"/>
        </w:rPr>
        <w:t>her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y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u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pacing w:val="-5"/>
          <w:szCs w:val="24"/>
        </w:rPr>
        <w:t>w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ll</w:t>
      </w:r>
      <w:r w:rsidRPr="008146FF">
        <w:rPr>
          <w:rFonts w:ascii="Arial" w:eastAsia="Arial" w:hAnsi="Arial" w:cs="Arial"/>
          <w:spacing w:val="4"/>
          <w:szCs w:val="24"/>
        </w:rPr>
        <w:t xml:space="preserve"> </w:t>
      </w:r>
      <w:r w:rsidRPr="008146FF">
        <w:rPr>
          <w:rFonts w:ascii="Arial" w:eastAsia="Arial" w:hAnsi="Arial" w:cs="Arial"/>
          <w:spacing w:val="-3"/>
          <w:szCs w:val="24"/>
        </w:rPr>
        <w:t>h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st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pacing w:val="-4"/>
          <w:szCs w:val="24"/>
        </w:rPr>
        <w:t>p</w:t>
      </w:r>
      <w:r w:rsidRPr="008146FF">
        <w:rPr>
          <w:rFonts w:ascii="Arial" w:eastAsia="Arial" w:hAnsi="Arial" w:cs="Arial"/>
          <w:szCs w:val="24"/>
        </w:rPr>
        <w:t xml:space="preserve">i </w:t>
      </w:r>
      <w:r w:rsidRPr="008146FF">
        <w:rPr>
          <w:rFonts w:ascii="Arial" w:eastAsia="Arial" w:hAnsi="Arial" w:cs="Arial"/>
          <w:spacing w:val="1"/>
          <w:szCs w:val="24"/>
        </w:rPr>
        <w:t>an</w:t>
      </w:r>
      <w:r w:rsidRPr="008146FF">
        <w:rPr>
          <w:rFonts w:ascii="Arial" w:eastAsia="Arial" w:hAnsi="Arial" w:cs="Arial"/>
          <w:szCs w:val="24"/>
        </w:rPr>
        <w:t>d</w:t>
      </w:r>
      <w:r w:rsidRPr="008146FF">
        <w:rPr>
          <w:rFonts w:ascii="Arial" w:eastAsia="Arial" w:hAnsi="Arial" w:cs="Arial"/>
          <w:spacing w:val="1"/>
          <w:szCs w:val="24"/>
        </w:rPr>
        <w:t xml:space="preserve"> fr</w:t>
      </w:r>
      <w:r w:rsidRPr="008146FF">
        <w:rPr>
          <w:rFonts w:ascii="Arial" w:eastAsia="Arial" w:hAnsi="Arial" w:cs="Arial"/>
          <w:spacing w:val="-4"/>
          <w:szCs w:val="24"/>
        </w:rPr>
        <w:t>o</w:t>
      </w:r>
      <w:r w:rsidRPr="008146FF">
        <w:rPr>
          <w:rFonts w:ascii="Arial" w:eastAsia="Arial" w:hAnsi="Arial" w:cs="Arial"/>
          <w:spacing w:val="1"/>
          <w:szCs w:val="24"/>
        </w:rPr>
        <w:t>n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end</w:t>
      </w:r>
      <w:r w:rsidRPr="008146FF">
        <w:rPr>
          <w:rFonts w:ascii="Arial" w:eastAsia="Arial" w:hAnsi="Arial" w:cs="Arial"/>
          <w:szCs w:val="24"/>
        </w:rPr>
        <w:t>,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an</w:t>
      </w:r>
      <w:r w:rsidRPr="008146FF">
        <w:rPr>
          <w:rFonts w:ascii="Arial" w:eastAsia="Arial" w:hAnsi="Arial" w:cs="Arial"/>
          <w:szCs w:val="24"/>
        </w:rPr>
        <w:t>d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s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y</w:t>
      </w:r>
      <w:r w:rsidRPr="008146FF">
        <w:rPr>
          <w:rFonts w:ascii="Arial" w:eastAsia="Arial" w:hAnsi="Arial" w:cs="Arial"/>
          <w:spacing w:val="1"/>
          <w:szCs w:val="24"/>
        </w:rPr>
        <w:t>ou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-3"/>
          <w:szCs w:val="24"/>
        </w:rPr>
        <w:t>e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>eg</w:t>
      </w:r>
      <w:r w:rsidRPr="008146FF">
        <w:rPr>
          <w:rFonts w:ascii="Arial" w:eastAsia="Arial" w:hAnsi="Arial" w:cs="Arial"/>
          <w:spacing w:val="-3"/>
          <w:szCs w:val="24"/>
        </w:rPr>
        <w:t>r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>m</w:t>
      </w:r>
    </w:p>
    <w:p w:rsidR="0046590B" w:rsidRPr="008146FF" w:rsidRDefault="00CD099B" w:rsidP="008146FF">
      <w:pPr>
        <w:spacing w:before="41" w:line="276" w:lineRule="auto"/>
        <w:ind w:left="783" w:right="1265"/>
        <w:jc w:val="center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spacing w:val="1"/>
          <w:szCs w:val="24"/>
        </w:rPr>
        <w:t>bo</w:t>
      </w:r>
      <w:r w:rsidRPr="008146FF">
        <w:rPr>
          <w:rFonts w:ascii="Arial" w:eastAsia="Arial" w:hAnsi="Arial" w:cs="Arial"/>
          <w:szCs w:val="24"/>
        </w:rPr>
        <w:t xml:space="preserve">t’s </w:t>
      </w:r>
      <w:r w:rsidRPr="008146FF">
        <w:rPr>
          <w:rFonts w:ascii="Arial" w:eastAsia="Arial" w:hAnsi="Arial" w:cs="Arial"/>
          <w:spacing w:val="1"/>
          <w:szCs w:val="24"/>
        </w:rPr>
        <w:t>u</w:t>
      </w:r>
      <w:r w:rsidRPr="008146FF">
        <w:rPr>
          <w:rFonts w:ascii="Arial" w:eastAsia="Arial" w:hAnsi="Arial" w:cs="Arial"/>
          <w:spacing w:val="-3"/>
          <w:szCs w:val="24"/>
        </w:rPr>
        <w:t>r</w:t>
      </w:r>
      <w:r w:rsidRPr="008146FF">
        <w:rPr>
          <w:rFonts w:ascii="Arial" w:eastAsia="Arial" w:hAnsi="Arial" w:cs="Arial"/>
          <w:szCs w:val="24"/>
        </w:rPr>
        <w:t>l</w:t>
      </w:r>
      <w:r w:rsidRPr="008146FF">
        <w:rPr>
          <w:rFonts w:ascii="Arial" w:eastAsia="Arial" w:hAnsi="Arial" w:cs="Arial"/>
          <w:spacing w:val="4"/>
          <w:szCs w:val="24"/>
        </w:rPr>
        <w:t xml:space="preserve"> </w:t>
      </w:r>
      <w:r w:rsidRPr="008146FF">
        <w:rPr>
          <w:rFonts w:ascii="Arial" w:eastAsia="Arial" w:hAnsi="Arial" w:cs="Arial"/>
          <w:spacing w:val="-2"/>
          <w:szCs w:val="24"/>
        </w:rPr>
        <w:t>(</w:t>
      </w:r>
      <w:r w:rsidRPr="008146FF">
        <w:rPr>
          <w:rFonts w:ascii="Arial" w:eastAsia="Arial" w:hAnsi="Arial" w:cs="Arial"/>
          <w:spacing w:val="1"/>
          <w:szCs w:val="24"/>
        </w:rPr>
        <w:t>ho</w:t>
      </w:r>
      <w:r w:rsidRPr="008146FF">
        <w:rPr>
          <w:rFonts w:ascii="Arial" w:eastAsia="Arial" w:hAnsi="Arial" w:cs="Arial"/>
          <w:szCs w:val="24"/>
        </w:rPr>
        <w:t>w</w:t>
      </w:r>
      <w:r w:rsidRPr="008146FF">
        <w:rPr>
          <w:rFonts w:ascii="Arial" w:eastAsia="Arial" w:hAnsi="Arial" w:cs="Arial"/>
          <w:spacing w:val="-5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t</w:t>
      </w:r>
      <w:r w:rsidRPr="008146FF">
        <w:rPr>
          <w:rFonts w:ascii="Arial" w:eastAsia="Arial" w:hAnsi="Arial" w:cs="Arial"/>
          <w:szCs w:val="24"/>
        </w:rPr>
        <w:t>o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c</w:t>
      </w:r>
      <w:r w:rsidRPr="008146FF">
        <w:rPr>
          <w:rFonts w:ascii="Arial" w:eastAsia="Arial" w:hAnsi="Arial" w:cs="Arial"/>
          <w:spacing w:val="2"/>
          <w:szCs w:val="24"/>
        </w:rPr>
        <w:t>r</w:t>
      </w:r>
      <w:r w:rsidRPr="008146FF">
        <w:rPr>
          <w:rFonts w:ascii="Arial" w:eastAsia="Arial" w:hAnsi="Arial" w:cs="Arial"/>
          <w:spacing w:val="1"/>
          <w:szCs w:val="24"/>
        </w:rPr>
        <w:t>ea</w:t>
      </w:r>
      <w:r w:rsidRPr="008146FF">
        <w:rPr>
          <w:rFonts w:ascii="Arial" w:eastAsia="Arial" w:hAnsi="Arial" w:cs="Arial"/>
          <w:szCs w:val="24"/>
        </w:rPr>
        <w:t>te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a</w:t>
      </w:r>
      <w:r w:rsidRPr="008146FF">
        <w:rPr>
          <w:rFonts w:ascii="Arial" w:eastAsia="Arial" w:hAnsi="Arial" w:cs="Arial"/>
          <w:spacing w:val="1"/>
          <w:szCs w:val="24"/>
        </w:rPr>
        <w:t xml:space="preserve"> t</w:t>
      </w:r>
      <w:r w:rsidRPr="008146FF">
        <w:rPr>
          <w:rFonts w:ascii="Arial" w:eastAsia="Arial" w:hAnsi="Arial" w:cs="Arial"/>
          <w:spacing w:val="-4"/>
          <w:szCs w:val="24"/>
        </w:rPr>
        <w:t>e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pacing w:val="-4"/>
          <w:szCs w:val="24"/>
        </w:rPr>
        <w:t>g</w:t>
      </w:r>
      <w:r w:rsidRPr="008146FF">
        <w:rPr>
          <w:rFonts w:ascii="Arial" w:eastAsia="Arial" w:hAnsi="Arial" w:cs="Arial"/>
          <w:spacing w:val="1"/>
          <w:szCs w:val="24"/>
        </w:rPr>
        <w:t>ra</w:t>
      </w:r>
      <w:r w:rsidRPr="008146FF">
        <w:rPr>
          <w:rFonts w:ascii="Arial" w:eastAsia="Arial" w:hAnsi="Arial" w:cs="Arial"/>
          <w:szCs w:val="24"/>
        </w:rPr>
        <w:t>m</w:t>
      </w:r>
      <w:r w:rsidRPr="008146FF">
        <w:rPr>
          <w:rFonts w:ascii="Arial" w:eastAsia="Arial" w:hAnsi="Arial" w:cs="Arial"/>
          <w:spacing w:val="-8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bo</w:t>
      </w:r>
      <w:r w:rsidRPr="008146FF">
        <w:rPr>
          <w:rFonts w:ascii="Arial" w:eastAsia="Arial" w:hAnsi="Arial" w:cs="Arial"/>
          <w:szCs w:val="24"/>
        </w:rPr>
        <w:t xml:space="preserve">t: </w:t>
      </w:r>
      <w:r w:rsidRPr="008146FF">
        <w:rPr>
          <w:rFonts w:ascii="Arial" w:eastAsia="Arial" w:hAnsi="Arial" w:cs="Arial"/>
          <w:color w:val="467885"/>
          <w:spacing w:val="-59"/>
          <w:szCs w:val="24"/>
        </w:rPr>
        <w:t xml:space="preserve"> </w:t>
      </w:r>
      <w:hyperlink r:id="rId8">
        <w:r w:rsidRPr="008146FF">
          <w:rPr>
            <w:rFonts w:ascii="Arial" w:eastAsia="Arial" w:hAnsi="Arial" w:cs="Arial"/>
            <w:color w:val="467885"/>
            <w:spacing w:val="1"/>
            <w:szCs w:val="24"/>
            <w:u w:val="thick" w:color="467885"/>
          </w:rPr>
          <w:t>h</w:t>
        </w:r>
        <w:r w:rsidRPr="008146FF">
          <w:rPr>
            <w:rFonts w:ascii="Arial" w:eastAsia="Arial" w:hAnsi="Arial" w:cs="Arial"/>
            <w:color w:val="467885"/>
            <w:szCs w:val="24"/>
            <w:u w:val="thick" w:color="467885"/>
          </w:rPr>
          <w:t>t</w:t>
        </w:r>
        <w:r w:rsidRPr="008146FF">
          <w:rPr>
            <w:rFonts w:ascii="Arial" w:eastAsia="Arial" w:hAnsi="Arial" w:cs="Arial"/>
            <w:color w:val="467885"/>
            <w:spacing w:val="1"/>
            <w:szCs w:val="24"/>
            <w:u w:val="thick" w:color="467885"/>
          </w:rPr>
          <w:t>tp</w:t>
        </w:r>
        <w:r w:rsidRPr="008146FF">
          <w:rPr>
            <w:rFonts w:ascii="Arial" w:eastAsia="Arial" w:hAnsi="Arial" w:cs="Arial"/>
            <w:color w:val="467885"/>
            <w:szCs w:val="24"/>
            <w:u w:val="thick" w:color="467885"/>
          </w:rPr>
          <w:t>s:</w:t>
        </w:r>
        <w:r w:rsidRPr="008146FF">
          <w:rPr>
            <w:rFonts w:ascii="Arial" w:eastAsia="Arial" w:hAnsi="Arial" w:cs="Arial"/>
            <w:color w:val="467885"/>
            <w:spacing w:val="1"/>
            <w:szCs w:val="24"/>
            <w:u w:val="thick" w:color="467885"/>
          </w:rPr>
          <w:t>/</w:t>
        </w:r>
        <w:r w:rsidRPr="008146FF">
          <w:rPr>
            <w:rFonts w:ascii="Arial" w:eastAsia="Arial" w:hAnsi="Arial" w:cs="Arial"/>
            <w:color w:val="467885"/>
            <w:spacing w:val="-4"/>
            <w:szCs w:val="24"/>
            <w:u w:val="thick" w:color="467885"/>
          </w:rPr>
          <w:t>/</w:t>
        </w:r>
        <w:r w:rsidRPr="008146FF">
          <w:rPr>
            <w:rFonts w:ascii="Arial" w:eastAsia="Arial" w:hAnsi="Arial" w:cs="Arial"/>
            <w:color w:val="467885"/>
            <w:szCs w:val="24"/>
            <w:u w:val="thick" w:color="467885"/>
          </w:rPr>
          <w:t>c</w:t>
        </w:r>
        <w:r w:rsidRPr="008146FF">
          <w:rPr>
            <w:rFonts w:ascii="Arial" w:eastAsia="Arial" w:hAnsi="Arial" w:cs="Arial"/>
            <w:color w:val="467885"/>
            <w:spacing w:val="1"/>
            <w:szCs w:val="24"/>
            <w:u w:val="thick" w:color="467885"/>
          </w:rPr>
          <w:t>ore</w:t>
        </w:r>
        <w:r w:rsidRPr="008146FF">
          <w:rPr>
            <w:rFonts w:ascii="Arial" w:eastAsia="Arial" w:hAnsi="Arial" w:cs="Arial"/>
            <w:color w:val="467885"/>
            <w:szCs w:val="24"/>
            <w:u w:val="thick" w:color="467885"/>
          </w:rPr>
          <w:t>.</w:t>
        </w:r>
        <w:r w:rsidRPr="008146FF">
          <w:rPr>
            <w:rFonts w:ascii="Arial" w:eastAsia="Arial" w:hAnsi="Arial" w:cs="Arial"/>
            <w:color w:val="467885"/>
            <w:spacing w:val="1"/>
            <w:szCs w:val="24"/>
            <w:u w:val="thick" w:color="467885"/>
          </w:rPr>
          <w:t>t</w:t>
        </w:r>
        <w:r w:rsidRPr="008146FF">
          <w:rPr>
            <w:rFonts w:ascii="Arial" w:eastAsia="Arial" w:hAnsi="Arial" w:cs="Arial"/>
            <w:color w:val="467885"/>
            <w:spacing w:val="-4"/>
            <w:szCs w:val="24"/>
            <w:u w:val="thick" w:color="467885"/>
          </w:rPr>
          <w:t>e</w:t>
        </w:r>
        <w:r w:rsidRPr="008146FF">
          <w:rPr>
            <w:rFonts w:ascii="Arial" w:eastAsia="Arial" w:hAnsi="Arial" w:cs="Arial"/>
            <w:color w:val="467885"/>
            <w:spacing w:val="4"/>
            <w:szCs w:val="24"/>
            <w:u w:val="thick" w:color="467885"/>
          </w:rPr>
          <w:t>l</w:t>
        </w:r>
        <w:r w:rsidRPr="008146FF">
          <w:rPr>
            <w:rFonts w:ascii="Arial" w:eastAsia="Arial" w:hAnsi="Arial" w:cs="Arial"/>
            <w:color w:val="467885"/>
            <w:spacing w:val="1"/>
            <w:szCs w:val="24"/>
            <w:u w:val="thick" w:color="467885"/>
          </w:rPr>
          <w:t>e</w:t>
        </w:r>
        <w:r w:rsidRPr="008146FF">
          <w:rPr>
            <w:rFonts w:ascii="Arial" w:eastAsia="Arial" w:hAnsi="Arial" w:cs="Arial"/>
            <w:color w:val="467885"/>
            <w:spacing w:val="-4"/>
            <w:szCs w:val="24"/>
            <w:u w:val="thick" w:color="467885"/>
          </w:rPr>
          <w:t>g</w:t>
        </w:r>
        <w:r w:rsidRPr="008146FF">
          <w:rPr>
            <w:rFonts w:ascii="Arial" w:eastAsia="Arial" w:hAnsi="Arial" w:cs="Arial"/>
            <w:color w:val="467885"/>
            <w:spacing w:val="1"/>
            <w:szCs w:val="24"/>
            <w:u w:val="thick" w:color="467885"/>
          </w:rPr>
          <w:t>ra</w:t>
        </w:r>
        <w:r w:rsidRPr="008146FF">
          <w:rPr>
            <w:rFonts w:ascii="Arial" w:eastAsia="Arial" w:hAnsi="Arial" w:cs="Arial"/>
            <w:color w:val="467885"/>
            <w:spacing w:val="-8"/>
            <w:szCs w:val="24"/>
            <w:u w:val="thick" w:color="467885"/>
          </w:rPr>
          <w:t>m</w:t>
        </w:r>
        <w:r w:rsidRPr="008146FF">
          <w:rPr>
            <w:rFonts w:ascii="Arial" w:eastAsia="Arial" w:hAnsi="Arial" w:cs="Arial"/>
            <w:color w:val="467885"/>
            <w:szCs w:val="24"/>
            <w:u w:val="thick" w:color="467885"/>
          </w:rPr>
          <w:t>.</w:t>
        </w:r>
        <w:r w:rsidRPr="008146FF">
          <w:rPr>
            <w:rFonts w:ascii="Arial" w:eastAsia="Arial" w:hAnsi="Arial" w:cs="Arial"/>
            <w:color w:val="467885"/>
            <w:spacing w:val="1"/>
            <w:szCs w:val="24"/>
            <w:u w:val="thick" w:color="467885"/>
          </w:rPr>
          <w:t>org</w:t>
        </w:r>
        <w:r w:rsidRPr="008146FF">
          <w:rPr>
            <w:rFonts w:ascii="Arial" w:eastAsia="Arial" w:hAnsi="Arial" w:cs="Arial"/>
            <w:color w:val="467885"/>
            <w:szCs w:val="24"/>
            <w:u w:val="thick" w:color="467885"/>
          </w:rPr>
          <w:t>/</w:t>
        </w:r>
        <w:r w:rsidRPr="008146FF">
          <w:rPr>
            <w:rFonts w:ascii="Arial" w:eastAsia="Arial" w:hAnsi="Arial" w:cs="Arial"/>
            <w:color w:val="467885"/>
            <w:spacing w:val="1"/>
            <w:szCs w:val="24"/>
            <w:u w:val="thick" w:color="467885"/>
          </w:rPr>
          <w:t>bo</w:t>
        </w:r>
        <w:r w:rsidRPr="008146FF">
          <w:rPr>
            <w:rFonts w:ascii="Arial" w:eastAsia="Arial" w:hAnsi="Arial" w:cs="Arial"/>
            <w:color w:val="467885"/>
            <w:szCs w:val="24"/>
            <w:u w:val="thick" w:color="467885"/>
          </w:rPr>
          <w:t>ts</w:t>
        </w:r>
        <w:r w:rsidRPr="008146FF">
          <w:rPr>
            <w:rFonts w:ascii="Arial" w:eastAsia="Arial" w:hAnsi="Arial" w:cs="Arial"/>
            <w:color w:val="467885"/>
            <w:spacing w:val="1"/>
            <w:szCs w:val="24"/>
            <w:u w:val="thick" w:color="467885"/>
          </w:rPr>
          <w:t>/</w:t>
        </w:r>
        <w:r w:rsidRPr="008146FF">
          <w:rPr>
            <w:rFonts w:ascii="Arial" w:eastAsia="Arial" w:hAnsi="Arial" w:cs="Arial"/>
            <w:color w:val="467885"/>
            <w:szCs w:val="24"/>
            <w:u w:val="thick" w:color="467885"/>
          </w:rPr>
          <w:t>t</w:t>
        </w:r>
        <w:r w:rsidRPr="008146FF">
          <w:rPr>
            <w:rFonts w:ascii="Arial" w:eastAsia="Arial" w:hAnsi="Arial" w:cs="Arial"/>
            <w:color w:val="467885"/>
            <w:spacing w:val="1"/>
            <w:szCs w:val="24"/>
            <w:u w:val="thick" w:color="467885"/>
          </w:rPr>
          <w:t>u</w:t>
        </w:r>
        <w:r w:rsidRPr="008146FF">
          <w:rPr>
            <w:rFonts w:ascii="Arial" w:eastAsia="Arial" w:hAnsi="Arial" w:cs="Arial"/>
            <w:color w:val="467885"/>
            <w:spacing w:val="-4"/>
            <w:szCs w:val="24"/>
            <w:u w:val="thick" w:color="467885"/>
          </w:rPr>
          <w:t>t</w:t>
        </w:r>
        <w:r w:rsidRPr="008146FF">
          <w:rPr>
            <w:rFonts w:ascii="Arial" w:eastAsia="Arial" w:hAnsi="Arial" w:cs="Arial"/>
            <w:color w:val="467885"/>
            <w:spacing w:val="1"/>
            <w:szCs w:val="24"/>
            <w:u w:val="thick" w:color="467885"/>
          </w:rPr>
          <w:t>o</w:t>
        </w:r>
        <w:r w:rsidRPr="008146FF">
          <w:rPr>
            <w:rFonts w:ascii="Arial" w:eastAsia="Arial" w:hAnsi="Arial" w:cs="Arial"/>
            <w:color w:val="467885"/>
            <w:spacing w:val="-3"/>
            <w:szCs w:val="24"/>
            <w:u w:val="thick" w:color="467885"/>
          </w:rPr>
          <w:t>r</w:t>
        </w:r>
        <w:r w:rsidRPr="008146FF">
          <w:rPr>
            <w:rFonts w:ascii="Arial" w:eastAsia="Arial" w:hAnsi="Arial" w:cs="Arial"/>
            <w:color w:val="467885"/>
            <w:spacing w:val="4"/>
            <w:szCs w:val="24"/>
            <w:u w:val="thick" w:color="467885"/>
          </w:rPr>
          <w:t>i</w:t>
        </w:r>
        <w:r w:rsidRPr="008146FF">
          <w:rPr>
            <w:rFonts w:ascii="Arial" w:eastAsia="Arial" w:hAnsi="Arial" w:cs="Arial"/>
            <w:color w:val="467885"/>
            <w:spacing w:val="-4"/>
            <w:szCs w:val="24"/>
            <w:u w:val="thick" w:color="467885"/>
          </w:rPr>
          <w:t>a</w:t>
        </w:r>
        <w:r w:rsidRPr="008146FF">
          <w:rPr>
            <w:rFonts w:ascii="Arial" w:eastAsia="Arial" w:hAnsi="Arial" w:cs="Arial"/>
            <w:color w:val="467885"/>
            <w:spacing w:val="11"/>
            <w:szCs w:val="24"/>
            <w:u w:val="thick" w:color="467885"/>
          </w:rPr>
          <w:t>l</w:t>
        </w:r>
        <w:r w:rsidRPr="008146FF">
          <w:rPr>
            <w:rFonts w:ascii="Arial" w:eastAsia="Arial" w:hAnsi="Arial" w:cs="Arial"/>
            <w:color w:val="000000"/>
            <w:szCs w:val="24"/>
          </w:rPr>
          <w:t>)</w:t>
        </w:r>
      </w:hyperlink>
    </w:p>
    <w:p w:rsidR="0046590B" w:rsidRPr="008146FF" w:rsidRDefault="00CD099B" w:rsidP="008146FF">
      <w:pPr>
        <w:spacing w:before="45" w:line="276" w:lineRule="auto"/>
        <w:ind w:left="460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spacing w:val="1"/>
          <w:szCs w:val="24"/>
        </w:rPr>
        <w:t>5</w:t>
      </w:r>
      <w:r w:rsidRPr="008146FF">
        <w:rPr>
          <w:rFonts w:ascii="Arial" w:eastAsia="Arial" w:hAnsi="Arial" w:cs="Arial"/>
          <w:szCs w:val="24"/>
        </w:rPr>
        <w:t xml:space="preserve">. </w:t>
      </w:r>
      <w:r w:rsidRPr="008146FF">
        <w:rPr>
          <w:rFonts w:ascii="Arial" w:eastAsia="Arial" w:hAnsi="Arial" w:cs="Arial"/>
          <w:spacing w:val="26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O</w:t>
      </w:r>
      <w:r w:rsidRPr="008146FF">
        <w:rPr>
          <w:rFonts w:ascii="Arial" w:eastAsia="Arial" w:hAnsi="Arial" w:cs="Arial"/>
          <w:spacing w:val="1"/>
          <w:szCs w:val="24"/>
        </w:rPr>
        <w:t>pe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 xml:space="preserve"> th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er</w:t>
      </w:r>
      <w:r w:rsidRPr="008146FF">
        <w:rPr>
          <w:rFonts w:ascii="Arial" w:eastAsia="Arial" w:hAnsi="Arial" w:cs="Arial"/>
          <w:spacing w:val="-8"/>
          <w:szCs w:val="24"/>
        </w:rPr>
        <w:t>m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pacing w:val="1"/>
          <w:szCs w:val="24"/>
        </w:rPr>
        <w:t>n</w:t>
      </w:r>
      <w:r w:rsidRPr="008146FF">
        <w:rPr>
          <w:rFonts w:ascii="Arial" w:eastAsia="Arial" w:hAnsi="Arial" w:cs="Arial"/>
          <w:spacing w:val="-4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>l</w:t>
      </w:r>
      <w:r w:rsidRPr="008146FF">
        <w:rPr>
          <w:rFonts w:ascii="Arial" w:eastAsia="Arial" w:hAnsi="Arial" w:cs="Arial"/>
          <w:spacing w:val="4"/>
          <w:szCs w:val="24"/>
        </w:rPr>
        <w:t xml:space="preserve"> </w:t>
      </w:r>
      <w:r w:rsidRPr="008146FF">
        <w:rPr>
          <w:rFonts w:ascii="Arial" w:eastAsia="Arial" w:hAnsi="Arial" w:cs="Arial"/>
          <w:spacing w:val="-5"/>
          <w:szCs w:val="24"/>
        </w:rPr>
        <w:t>w</w:t>
      </w:r>
      <w:r w:rsidRPr="008146FF">
        <w:rPr>
          <w:rFonts w:ascii="Arial" w:eastAsia="Arial" w:hAnsi="Arial" w:cs="Arial"/>
          <w:spacing w:val="1"/>
          <w:szCs w:val="24"/>
        </w:rPr>
        <w:t>h</w:t>
      </w:r>
      <w:r w:rsidRPr="008146FF">
        <w:rPr>
          <w:rFonts w:ascii="Arial" w:eastAsia="Arial" w:hAnsi="Arial" w:cs="Arial"/>
          <w:spacing w:val="3"/>
          <w:szCs w:val="24"/>
        </w:rPr>
        <w:t>i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c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pacing w:val="-4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d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 xml:space="preserve"> t</w:t>
      </w:r>
      <w:r w:rsidRPr="008146FF">
        <w:rPr>
          <w:rFonts w:ascii="Arial" w:eastAsia="Arial" w:hAnsi="Arial" w:cs="Arial"/>
          <w:spacing w:val="-4"/>
          <w:szCs w:val="24"/>
        </w:rPr>
        <w:t>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2"/>
          <w:szCs w:val="24"/>
        </w:rPr>
        <w:t>`</w:t>
      </w:r>
      <w:r w:rsidR="00784290" w:rsidRPr="008146FF">
        <w:rPr>
          <w:rFonts w:ascii="Arial" w:eastAsia="Arial" w:hAnsi="Arial" w:cs="Arial"/>
          <w:szCs w:val="24"/>
        </w:rPr>
        <w:t>CoolMonkey</w:t>
      </w:r>
      <w:r w:rsidRPr="008146FF">
        <w:rPr>
          <w:rFonts w:ascii="Arial" w:eastAsia="Arial" w:hAnsi="Arial" w:cs="Arial"/>
          <w:szCs w:val="24"/>
        </w:rPr>
        <w:t>`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f</w:t>
      </w:r>
      <w:r w:rsidRPr="008146FF">
        <w:rPr>
          <w:rFonts w:ascii="Arial" w:eastAsia="Arial" w:hAnsi="Arial" w:cs="Arial"/>
          <w:spacing w:val="-4"/>
          <w:szCs w:val="24"/>
        </w:rPr>
        <w:t>o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>d</w:t>
      </w:r>
      <w:r w:rsidRPr="008146FF">
        <w:rPr>
          <w:rFonts w:ascii="Arial" w:eastAsia="Arial" w:hAnsi="Arial" w:cs="Arial"/>
          <w:spacing w:val="-4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r</w:t>
      </w:r>
    </w:p>
    <w:p w:rsidR="0046590B" w:rsidRPr="008146FF" w:rsidRDefault="00CD099B" w:rsidP="008146FF">
      <w:pPr>
        <w:spacing w:before="45" w:line="276" w:lineRule="auto"/>
        <w:ind w:left="460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spacing w:val="1"/>
          <w:szCs w:val="24"/>
        </w:rPr>
        <w:t>6</w:t>
      </w:r>
      <w:r w:rsidRPr="008146FF">
        <w:rPr>
          <w:rFonts w:ascii="Arial" w:eastAsia="Arial" w:hAnsi="Arial" w:cs="Arial"/>
          <w:szCs w:val="24"/>
        </w:rPr>
        <w:t xml:space="preserve">. </w:t>
      </w:r>
      <w:r w:rsidRPr="008146FF">
        <w:rPr>
          <w:rFonts w:ascii="Arial" w:eastAsia="Arial" w:hAnsi="Arial" w:cs="Arial"/>
          <w:spacing w:val="26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Run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2"/>
          <w:szCs w:val="24"/>
        </w:rPr>
        <w:t>`</w:t>
      </w:r>
      <w:r w:rsidRPr="008146FF">
        <w:rPr>
          <w:rFonts w:ascii="Arial" w:eastAsia="Arial" w:hAnsi="Arial" w:cs="Arial"/>
          <w:spacing w:val="1"/>
          <w:szCs w:val="24"/>
        </w:rPr>
        <w:t>np</w:t>
      </w:r>
      <w:r w:rsidRPr="008146FF">
        <w:rPr>
          <w:rFonts w:ascii="Arial" w:eastAsia="Arial" w:hAnsi="Arial" w:cs="Arial"/>
          <w:szCs w:val="24"/>
        </w:rPr>
        <w:t>m</w:t>
      </w:r>
      <w:r w:rsidRPr="008146FF">
        <w:rPr>
          <w:rFonts w:ascii="Arial" w:eastAsia="Arial" w:hAnsi="Arial" w:cs="Arial"/>
          <w:spacing w:val="-8"/>
          <w:szCs w:val="24"/>
        </w:rPr>
        <w:t xml:space="preserve"> </w:t>
      </w:r>
      <w:r w:rsidRPr="008146FF">
        <w:rPr>
          <w:rFonts w:ascii="Arial" w:eastAsia="Arial" w:hAnsi="Arial" w:cs="Arial"/>
          <w:spacing w:val="5"/>
          <w:szCs w:val="24"/>
        </w:rPr>
        <w:t>i</w:t>
      </w:r>
      <w:r w:rsidRPr="008146FF">
        <w:rPr>
          <w:rFonts w:ascii="Arial" w:eastAsia="Arial" w:hAnsi="Arial" w:cs="Arial"/>
          <w:spacing w:val="1"/>
          <w:szCs w:val="24"/>
        </w:rPr>
        <w:t>n</w:t>
      </w:r>
      <w:r w:rsidRPr="008146FF">
        <w:rPr>
          <w:rFonts w:ascii="Arial" w:eastAsia="Arial" w:hAnsi="Arial" w:cs="Arial"/>
          <w:szCs w:val="24"/>
        </w:rPr>
        <w:t>st</w:t>
      </w:r>
      <w:r w:rsidRPr="008146FF">
        <w:rPr>
          <w:rFonts w:ascii="Arial" w:eastAsia="Arial" w:hAnsi="Arial" w:cs="Arial"/>
          <w:spacing w:val="-3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>l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zCs w:val="24"/>
        </w:rPr>
        <w:t>`</w:t>
      </w:r>
    </w:p>
    <w:p w:rsidR="0046590B" w:rsidRPr="008146FF" w:rsidRDefault="00751AD4" w:rsidP="008146FF">
      <w:pPr>
        <w:spacing w:before="44" w:line="276" w:lineRule="auto"/>
        <w:ind w:left="820"/>
        <w:rPr>
          <w:sz w:val="16"/>
        </w:rPr>
      </w:pPr>
      <w:r>
        <w:rPr>
          <w:sz w:val="16"/>
        </w:rPr>
        <w:pict>
          <v:shape id="_x0000_i1026" type="#_x0000_t75" style="width:468pt;height:118.5pt">
            <v:imagedata r:id="rId9" o:title=""/>
          </v:shape>
        </w:pict>
      </w:r>
    </w:p>
    <w:p w:rsidR="0046590B" w:rsidRPr="008146FF" w:rsidRDefault="00CD099B" w:rsidP="008146FF">
      <w:pPr>
        <w:spacing w:before="47" w:line="276" w:lineRule="auto"/>
        <w:ind w:left="460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spacing w:val="1"/>
          <w:szCs w:val="24"/>
        </w:rPr>
        <w:t>7</w:t>
      </w:r>
      <w:r w:rsidRPr="008146FF">
        <w:rPr>
          <w:rFonts w:ascii="Arial" w:eastAsia="Arial" w:hAnsi="Arial" w:cs="Arial"/>
          <w:szCs w:val="24"/>
        </w:rPr>
        <w:t xml:space="preserve">. </w:t>
      </w:r>
      <w:r w:rsidRPr="008146FF">
        <w:rPr>
          <w:rFonts w:ascii="Arial" w:eastAsia="Arial" w:hAnsi="Arial" w:cs="Arial"/>
          <w:spacing w:val="26"/>
          <w:szCs w:val="24"/>
        </w:rPr>
        <w:t xml:space="preserve"> </w:t>
      </w:r>
      <w:r w:rsidRPr="008146FF">
        <w:rPr>
          <w:rFonts w:ascii="Arial" w:eastAsia="Arial" w:hAnsi="Arial" w:cs="Arial"/>
          <w:spacing w:val="-2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>f</w:t>
      </w:r>
      <w:r w:rsidRPr="008146FF">
        <w:rPr>
          <w:rFonts w:ascii="Arial" w:eastAsia="Arial" w:hAnsi="Arial" w:cs="Arial"/>
          <w:spacing w:val="1"/>
          <w:szCs w:val="24"/>
        </w:rPr>
        <w:t>te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i</w:t>
      </w:r>
      <w:r w:rsidRPr="008146FF">
        <w:rPr>
          <w:rFonts w:ascii="Arial" w:eastAsia="Arial" w:hAnsi="Arial" w:cs="Arial"/>
          <w:spacing w:val="1"/>
          <w:szCs w:val="24"/>
        </w:rPr>
        <w:t>n</w:t>
      </w:r>
      <w:r w:rsidRPr="008146FF">
        <w:rPr>
          <w:rFonts w:ascii="Arial" w:eastAsia="Arial" w:hAnsi="Arial" w:cs="Arial"/>
          <w:szCs w:val="24"/>
        </w:rPr>
        <w:t>st</w:t>
      </w:r>
      <w:r w:rsidRPr="008146FF">
        <w:rPr>
          <w:rFonts w:ascii="Arial" w:eastAsia="Arial" w:hAnsi="Arial" w:cs="Arial"/>
          <w:spacing w:val="-3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>l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pacing w:val="-4"/>
          <w:szCs w:val="24"/>
        </w:rPr>
        <w:t>t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pacing w:val="1"/>
          <w:szCs w:val="24"/>
        </w:rPr>
        <w:t>on</w:t>
      </w:r>
      <w:r w:rsidRPr="008146FF">
        <w:rPr>
          <w:rFonts w:ascii="Arial" w:eastAsia="Arial" w:hAnsi="Arial" w:cs="Arial"/>
          <w:szCs w:val="24"/>
        </w:rPr>
        <w:t>,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pacing w:val="2"/>
          <w:szCs w:val="24"/>
        </w:rPr>
        <w:t>r</w:t>
      </w:r>
      <w:r w:rsidRPr="008146FF">
        <w:rPr>
          <w:rFonts w:ascii="Arial" w:eastAsia="Arial" w:hAnsi="Arial" w:cs="Arial"/>
          <w:spacing w:val="1"/>
          <w:szCs w:val="24"/>
        </w:rPr>
        <w:t>u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`np</w:t>
      </w:r>
      <w:r w:rsidRPr="008146FF">
        <w:rPr>
          <w:rFonts w:ascii="Arial" w:eastAsia="Arial" w:hAnsi="Arial" w:cs="Arial"/>
          <w:szCs w:val="24"/>
        </w:rPr>
        <w:t>m</w:t>
      </w:r>
      <w:r w:rsidRPr="008146FF">
        <w:rPr>
          <w:rFonts w:ascii="Arial" w:eastAsia="Arial" w:hAnsi="Arial" w:cs="Arial"/>
          <w:spacing w:val="-8"/>
          <w:szCs w:val="24"/>
        </w:rPr>
        <w:t xml:space="preserve"> </w:t>
      </w:r>
      <w:r w:rsidRPr="008146FF">
        <w:rPr>
          <w:rFonts w:ascii="Arial" w:eastAsia="Arial" w:hAnsi="Arial" w:cs="Arial"/>
          <w:spacing w:val="2"/>
          <w:szCs w:val="24"/>
        </w:rPr>
        <w:t>r</w:t>
      </w:r>
      <w:r w:rsidRPr="008146FF">
        <w:rPr>
          <w:rFonts w:ascii="Arial" w:eastAsia="Arial" w:hAnsi="Arial" w:cs="Arial"/>
          <w:spacing w:val="1"/>
          <w:szCs w:val="24"/>
        </w:rPr>
        <w:t>u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7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b</w:t>
      </w:r>
      <w:r w:rsidRPr="008146FF">
        <w:rPr>
          <w:rFonts w:ascii="Arial" w:eastAsia="Arial" w:hAnsi="Arial" w:cs="Arial"/>
          <w:spacing w:val="-4"/>
          <w:szCs w:val="24"/>
        </w:rPr>
        <w:t>u</w:t>
      </w:r>
      <w:r w:rsidRPr="008146FF">
        <w:rPr>
          <w:rFonts w:ascii="Arial" w:eastAsia="Arial" w:hAnsi="Arial" w:cs="Arial"/>
          <w:szCs w:val="24"/>
        </w:rPr>
        <w:t>i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2"/>
          <w:szCs w:val="24"/>
        </w:rPr>
        <w:t>d</w:t>
      </w:r>
      <w:r w:rsidRPr="008146FF">
        <w:rPr>
          <w:rFonts w:ascii="Arial" w:eastAsia="Arial" w:hAnsi="Arial" w:cs="Arial"/>
          <w:szCs w:val="24"/>
        </w:rPr>
        <w:t>`</w:t>
      </w:r>
    </w:p>
    <w:p w:rsidR="0046590B" w:rsidRPr="008146FF" w:rsidRDefault="00751AD4" w:rsidP="008146FF">
      <w:pPr>
        <w:spacing w:before="42" w:line="276" w:lineRule="auto"/>
        <w:ind w:left="820"/>
        <w:rPr>
          <w:sz w:val="16"/>
        </w:rPr>
      </w:pPr>
      <w:r>
        <w:rPr>
          <w:sz w:val="16"/>
        </w:rPr>
        <w:pict>
          <v:shape id="_x0000_i1027" type="#_x0000_t75" style="width:468pt;height:143.25pt">
            <v:imagedata r:id="rId10" o:title=""/>
          </v:shape>
        </w:pict>
      </w:r>
    </w:p>
    <w:p w:rsidR="0046590B" w:rsidRPr="008146FF" w:rsidRDefault="00CD099B" w:rsidP="008146FF">
      <w:pPr>
        <w:spacing w:before="48" w:line="276" w:lineRule="auto"/>
        <w:ind w:left="821" w:right="808" w:hanging="361"/>
        <w:rPr>
          <w:rFonts w:ascii="Arial" w:eastAsia="Arial" w:hAnsi="Arial" w:cs="Arial"/>
          <w:szCs w:val="24"/>
        </w:rPr>
        <w:sectPr w:rsidR="0046590B" w:rsidRPr="008146FF" w:rsidSect="00E9507D">
          <w:footerReference w:type="default" r:id="rId11"/>
          <w:pgSz w:w="12240" w:h="15840"/>
          <w:pgMar w:top="450" w:right="620" w:bottom="280" w:left="1340" w:header="0" w:footer="277" w:gutter="0"/>
          <w:cols w:space="720"/>
        </w:sectPr>
      </w:pPr>
      <w:r w:rsidRPr="008146FF">
        <w:rPr>
          <w:rFonts w:ascii="Arial" w:eastAsia="Arial" w:hAnsi="Arial" w:cs="Arial"/>
          <w:spacing w:val="1"/>
          <w:szCs w:val="24"/>
        </w:rPr>
        <w:t>8</w:t>
      </w:r>
      <w:r w:rsidRPr="008146FF">
        <w:rPr>
          <w:rFonts w:ascii="Arial" w:eastAsia="Arial" w:hAnsi="Arial" w:cs="Arial"/>
          <w:szCs w:val="24"/>
        </w:rPr>
        <w:t xml:space="preserve">. </w:t>
      </w:r>
      <w:r w:rsidRPr="008146FF">
        <w:rPr>
          <w:rFonts w:ascii="Arial" w:eastAsia="Arial" w:hAnsi="Arial" w:cs="Arial"/>
          <w:spacing w:val="26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If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y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u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5"/>
          <w:szCs w:val="24"/>
        </w:rPr>
        <w:t>w</w:t>
      </w:r>
      <w:r w:rsidRPr="008146FF">
        <w:rPr>
          <w:rFonts w:ascii="Arial" w:eastAsia="Arial" w:hAnsi="Arial" w:cs="Arial"/>
          <w:spacing w:val="1"/>
          <w:szCs w:val="24"/>
        </w:rPr>
        <w:t>an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to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2"/>
          <w:szCs w:val="24"/>
        </w:rPr>
        <w:t>r</w:t>
      </w:r>
      <w:r w:rsidRPr="008146FF">
        <w:rPr>
          <w:rFonts w:ascii="Arial" w:eastAsia="Arial" w:hAnsi="Arial" w:cs="Arial"/>
          <w:spacing w:val="-4"/>
          <w:szCs w:val="24"/>
        </w:rPr>
        <w:t>u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 xml:space="preserve"> th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3"/>
          <w:szCs w:val="24"/>
        </w:rPr>
        <w:t>g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pacing w:val="-8"/>
          <w:szCs w:val="24"/>
        </w:rPr>
        <w:t>m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5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c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>l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zCs w:val="24"/>
        </w:rPr>
        <w:t>y,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y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u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3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>ee</w:t>
      </w:r>
      <w:r w:rsidRPr="008146FF">
        <w:rPr>
          <w:rFonts w:ascii="Arial" w:eastAsia="Arial" w:hAnsi="Arial" w:cs="Arial"/>
          <w:szCs w:val="24"/>
        </w:rPr>
        <w:t>d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4"/>
          <w:szCs w:val="24"/>
        </w:rPr>
        <w:t>t</w:t>
      </w:r>
      <w:r w:rsidRPr="008146FF">
        <w:rPr>
          <w:rFonts w:ascii="Arial" w:eastAsia="Arial" w:hAnsi="Arial" w:cs="Arial"/>
          <w:szCs w:val="24"/>
        </w:rPr>
        <w:t>o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2"/>
          <w:szCs w:val="24"/>
        </w:rPr>
        <w:t>r</w:t>
      </w:r>
      <w:r w:rsidRPr="008146FF">
        <w:rPr>
          <w:rFonts w:ascii="Arial" w:eastAsia="Arial" w:hAnsi="Arial" w:cs="Arial"/>
          <w:spacing w:val="1"/>
          <w:szCs w:val="24"/>
        </w:rPr>
        <w:t>u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`np</w:t>
      </w:r>
      <w:r w:rsidRPr="008146FF">
        <w:rPr>
          <w:rFonts w:ascii="Arial" w:eastAsia="Arial" w:hAnsi="Arial" w:cs="Arial"/>
          <w:szCs w:val="24"/>
        </w:rPr>
        <w:t>m</w:t>
      </w:r>
      <w:r w:rsidRPr="008146FF">
        <w:rPr>
          <w:rFonts w:ascii="Arial" w:eastAsia="Arial" w:hAnsi="Arial" w:cs="Arial"/>
          <w:spacing w:val="-8"/>
          <w:szCs w:val="24"/>
        </w:rPr>
        <w:t xml:space="preserve"> </w:t>
      </w:r>
      <w:r w:rsidRPr="008146FF">
        <w:rPr>
          <w:rFonts w:ascii="Arial" w:eastAsia="Arial" w:hAnsi="Arial" w:cs="Arial"/>
          <w:spacing w:val="2"/>
          <w:szCs w:val="24"/>
        </w:rPr>
        <w:t>r</w:t>
      </w:r>
      <w:r w:rsidRPr="008146FF">
        <w:rPr>
          <w:rFonts w:ascii="Arial" w:eastAsia="Arial" w:hAnsi="Arial" w:cs="Arial"/>
          <w:spacing w:val="1"/>
          <w:szCs w:val="24"/>
        </w:rPr>
        <w:t>u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 xml:space="preserve"> de</w:t>
      </w:r>
      <w:r w:rsidRPr="008146FF">
        <w:rPr>
          <w:rFonts w:ascii="Arial" w:eastAsia="Arial" w:hAnsi="Arial" w:cs="Arial"/>
          <w:szCs w:val="24"/>
        </w:rPr>
        <w:t>v</w:t>
      </w:r>
      <w:r w:rsidRPr="008146FF">
        <w:rPr>
          <w:rFonts w:ascii="Arial" w:eastAsia="Arial" w:hAnsi="Arial" w:cs="Arial"/>
          <w:spacing w:val="1"/>
          <w:szCs w:val="24"/>
        </w:rPr>
        <w:t>`</w:t>
      </w:r>
      <w:r w:rsidRPr="008146FF">
        <w:rPr>
          <w:rFonts w:ascii="Arial" w:eastAsia="Arial" w:hAnsi="Arial" w:cs="Arial"/>
          <w:szCs w:val="24"/>
        </w:rPr>
        <w:t>,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4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her</w:t>
      </w:r>
      <w:r w:rsidRPr="008146FF">
        <w:rPr>
          <w:rFonts w:ascii="Arial" w:eastAsia="Arial" w:hAnsi="Arial" w:cs="Arial"/>
          <w:spacing w:val="-5"/>
          <w:szCs w:val="24"/>
        </w:rPr>
        <w:t>w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se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4"/>
          <w:szCs w:val="24"/>
        </w:rPr>
        <w:t>y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 xml:space="preserve">u </w:t>
      </w:r>
      <w:r w:rsidRPr="008146FF">
        <w:rPr>
          <w:rFonts w:ascii="Arial" w:eastAsia="Arial" w:hAnsi="Arial" w:cs="Arial"/>
          <w:spacing w:val="1"/>
          <w:szCs w:val="24"/>
        </w:rPr>
        <w:t>nee</w:t>
      </w:r>
      <w:r w:rsidRPr="008146FF">
        <w:rPr>
          <w:rFonts w:ascii="Arial" w:eastAsia="Arial" w:hAnsi="Arial" w:cs="Arial"/>
          <w:szCs w:val="24"/>
        </w:rPr>
        <w:t>d</w:t>
      </w:r>
      <w:r w:rsidRPr="008146FF">
        <w:rPr>
          <w:rFonts w:ascii="Arial" w:eastAsia="Arial" w:hAnsi="Arial" w:cs="Arial"/>
          <w:spacing w:val="1"/>
          <w:szCs w:val="24"/>
        </w:rPr>
        <w:t xml:space="preserve"> t</w:t>
      </w:r>
      <w:r w:rsidRPr="008146FF">
        <w:rPr>
          <w:rFonts w:ascii="Arial" w:eastAsia="Arial" w:hAnsi="Arial" w:cs="Arial"/>
          <w:szCs w:val="24"/>
        </w:rPr>
        <w:t>o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pu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c</w:t>
      </w:r>
      <w:r w:rsidRPr="008146FF">
        <w:rPr>
          <w:rFonts w:ascii="Arial" w:eastAsia="Arial" w:hAnsi="Arial" w:cs="Arial"/>
          <w:spacing w:val="1"/>
          <w:szCs w:val="24"/>
        </w:rPr>
        <w:t>on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pacing w:val="-4"/>
          <w:szCs w:val="24"/>
        </w:rPr>
        <w:t>n</w:t>
      </w:r>
      <w:r w:rsidRPr="008146FF">
        <w:rPr>
          <w:rFonts w:ascii="Arial" w:eastAsia="Arial" w:hAnsi="Arial" w:cs="Arial"/>
          <w:szCs w:val="24"/>
        </w:rPr>
        <w:t>ts</w:t>
      </w:r>
      <w:r w:rsidRPr="008146FF">
        <w:rPr>
          <w:rFonts w:ascii="Arial" w:eastAsia="Arial" w:hAnsi="Arial" w:cs="Arial"/>
          <w:spacing w:val="1"/>
          <w:szCs w:val="24"/>
        </w:rPr>
        <w:t xml:space="preserve"> o</w:t>
      </w:r>
      <w:r w:rsidRPr="008146FF">
        <w:rPr>
          <w:rFonts w:ascii="Arial" w:eastAsia="Arial" w:hAnsi="Arial" w:cs="Arial"/>
          <w:szCs w:val="24"/>
        </w:rPr>
        <w:t>f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-3"/>
          <w:szCs w:val="24"/>
        </w:rPr>
        <w:t>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gen</w:t>
      </w:r>
      <w:r w:rsidRPr="008146FF">
        <w:rPr>
          <w:rFonts w:ascii="Arial" w:eastAsia="Arial" w:hAnsi="Arial" w:cs="Arial"/>
          <w:spacing w:val="-4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>ra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-3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d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2"/>
          <w:szCs w:val="24"/>
        </w:rPr>
        <w:t>`</w:t>
      </w:r>
      <w:r w:rsidRPr="008146FF">
        <w:rPr>
          <w:rFonts w:ascii="Arial" w:eastAsia="Arial" w:hAnsi="Arial" w:cs="Arial"/>
          <w:spacing w:val="-4"/>
          <w:szCs w:val="24"/>
        </w:rPr>
        <w:t>d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s</w:t>
      </w:r>
      <w:r w:rsidRPr="008146FF">
        <w:rPr>
          <w:rFonts w:ascii="Arial" w:eastAsia="Arial" w:hAnsi="Arial" w:cs="Arial"/>
          <w:spacing w:val="-4"/>
          <w:szCs w:val="24"/>
        </w:rPr>
        <w:t>t</w:t>
      </w:r>
      <w:r w:rsidRPr="008146FF">
        <w:rPr>
          <w:rFonts w:ascii="Arial" w:eastAsia="Arial" w:hAnsi="Arial" w:cs="Arial"/>
          <w:szCs w:val="24"/>
        </w:rPr>
        <w:t>`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f</w:t>
      </w:r>
      <w:r w:rsidRPr="008146FF">
        <w:rPr>
          <w:rFonts w:ascii="Arial" w:eastAsia="Arial" w:hAnsi="Arial" w:cs="Arial"/>
          <w:spacing w:val="-4"/>
          <w:szCs w:val="24"/>
        </w:rPr>
        <w:t>o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>de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y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pacing w:val="-4"/>
          <w:szCs w:val="24"/>
        </w:rPr>
        <w:t>u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ho</w:t>
      </w:r>
      <w:r w:rsidRPr="008146FF">
        <w:rPr>
          <w:rFonts w:ascii="Arial" w:eastAsia="Arial" w:hAnsi="Arial" w:cs="Arial"/>
          <w:szCs w:val="24"/>
        </w:rPr>
        <w:t>s</w:t>
      </w:r>
      <w:r w:rsidRPr="008146FF">
        <w:rPr>
          <w:rFonts w:ascii="Arial" w:eastAsia="Arial" w:hAnsi="Arial" w:cs="Arial"/>
          <w:spacing w:val="-4"/>
          <w:szCs w:val="24"/>
        </w:rPr>
        <w:t>t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pacing w:val="-4"/>
          <w:szCs w:val="24"/>
        </w:rPr>
        <w:t>n</w:t>
      </w:r>
      <w:r w:rsidRPr="008146FF">
        <w:rPr>
          <w:rFonts w:ascii="Arial" w:eastAsia="Arial" w:hAnsi="Arial" w:cs="Arial"/>
          <w:szCs w:val="24"/>
        </w:rPr>
        <w:t>g</w:t>
      </w:r>
    </w:p>
    <w:p w:rsidR="0046590B" w:rsidRPr="008146FF" w:rsidRDefault="00CD099B" w:rsidP="008146FF">
      <w:pPr>
        <w:spacing w:before="55" w:line="276" w:lineRule="auto"/>
        <w:ind w:left="100"/>
        <w:rPr>
          <w:rFonts w:ascii="Arial" w:eastAsia="Arial" w:hAnsi="Arial" w:cs="Arial"/>
          <w:sz w:val="32"/>
          <w:szCs w:val="40"/>
        </w:rPr>
      </w:pPr>
      <w:r w:rsidRPr="008146FF">
        <w:rPr>
          <w:rFonts w:ascii="Arial" w:eastAsia="Arial" w:hAnsi="Arial" w:cs="Arial"/>
          <w:color w:val="0E4660"/>
          <w:sz w:val="32"/>
          <w:szCs w:val="40"/>
        </w:rPr>
        <w:lastRenderedPageBreak/>
        <w:t>H</w:t>
      </w:r>
      <w:r w:rsidRPr="008146FF">
        <w:rPr>
          <w:rFonts w:ascii="Arial" w:eastAsia="Arial" w:hAnsi="Arial" w:cs="Arial"/>
          <w:color w:val="0E4660"/>
          <w:spacing w:val="5"/>
          <w:sz w:val="32"/>
          <w:szCs w:val="40"/>
        </w:rPr>
        <w:t>o</w:t>
      </w:r>
      <w:r w:rsidRPr="008146FF">
        <w:rPr>
          <w:rFonts w:ascii="Arial" w:eastAsia="Arial" w:hAnsi="Arial" w:cs="Arial"/>
          <w:color w:val="0E4660"/>
          <w:sz w:val="32"/>
          <w:szCs w:val="40"/>
        </w:rPr>
        <w:t>w</w:t>
      </w:r>
      <w:r w:rsidRPr="008146FF">
        <w:rPr>
          <w:rFonts w:ascii="Arial" w:eastAsia="Arial" w:hAnsi="Arial" w:cs="Arial"/>
          <w:color w:val="0E4660"/>
          <w:spacing w:val="-12"/>
          <w:sz w:val="32"/>
          <w:szCs w:val="40"/>
        </w:rPr>
        <w:t xml:space="preserve"> </w:t>
      </w:r>
      <w:r w:rsidRPr="008146FF">
        <w:rPr>
          <w:rFonts w:ascii="Arial" w:eastAsia="Arial" w:hAnsi="Arial" w:cs="Arial"/>
          <w:color w:val="0E4660"/>
          <w:sz w:val="32"/>
          <w:szCs w:val="40"/>
        </w:rPr>
        <w:t>to</w:t>
      </w:r>
      <w:r w:rsidRPr="008146FF">
        <w:rPr>
          <w:rFonts w:ascii="Arial" w:eastAsia="Arial" w:hAnsi="Arial" w:cs="Arial"/>
          <w:color w:val="0E4660"/>
          <w:spacing w:val="-5"/>
          <w:sz w:val="32"/>
          <w:szCs w:val="40"/>
        </w:rPr>
        <w:t xml:space="preserve"> </w:t>
      </w:r>
      <w:r w:rsidRPr="008146FF">
        <w:rPr>
          <w:rFonts w:ascii="Arial" w:eastAsia="Arial" w:hAnsi="Arial" w:cs="Arial"/>
          <w:color w:val="0E4660"/>
          <w:spacing w:val="2"/>
          <w:sz w:val="32"/>
          <w:szCs w:val="40"/>
        </w:rPr>
        <w:t>s</w:t>
      </w:r>
      <w:r w:rsidRPr="008146FF">
        <w:rPr>
          <w:rFonts w:ascii="Arial" w:eastAsia="Arial" w:hAnsi="Arial" w:cs="Arial"/>
          <w:color w:val="0E4660"/>
          <w:spacing w:val="4"/>
          <w:sz w:val="32"/>
          <w:szCs w:val="40"/>
        </w:rPr>
        <w:t>e</w:t>
      </w:r>
      <w:r w:rsidRPr="008146FF">
        <w:rPr>
          <w:rFonts w:ascii="Arial" w:eastAsia="Arial" w:hAnsi="Arial" w:cs="Arial"/>
          <w:color w:val="0E4660"/>
          <w:sz w:val="32"/>
          <w:szCs w:val="40"/>
        </w:rPr>
        <w:t>tup</w:t>
      </w:r>
      <w:r w:rsidRPr="008146FF">
        <w:rPr>
          <w:rFonts w:ascii="Arial" w:eastAsia="Arial" w:hAnsi="Arial" w:cs="Arial"/>
          <w:color w:val="0E4660"/>
          <w:spacing w:val="-8"/>
          <w:sz w:val="32"/>
          <w:szCs w:val="40"/>
        </w:rPr>
        <w:t xml:space="preserve"> </w:t>
      </w:r>
      <w:r w:rsidR="00784290" w:rsidRPr="008146FF">
        <w:rPr>
          <w:rFonts w:ascii="Arial" w:eastAsia="Arial" w:hAnsi="Arial" w:cs="Arial"/>
          <w:color w:val="0E4660"/>
          <w:sz w:val="32"/>
          <w:szCs w:val="40"/>
        </w:rPr>
        <w:t>CoolMonkey</w:t>
      </w:r>
      <w:r w:rsidRPr="008146FF">
        <w:rPr>
          <w:rFonts w:ascii="Arial" w:eastAsia="Arial" w:hAnsi="Arial" w:cs="Arial"/>
          <w:color w:val="0E4660"/>
          <w:spacing w:val="-6"/>
          <w:sz w:val="32"/>
          <w:szCs w:val="40"/>
        </w:rPr>
        <w:t xml:space="preserve"> </w:t>
      </w:r>
      <w:r w:rsidRPr="008146FF">
        <w:rPr>
          <w:rFonts w:ascii="Arial" w:eastAsia="Arial" w:hAnsi="Arial" w:cs="Arial"/>
          <w:color w:val="0E4660"/>
          <w:spacing w:val="3"/>
          <w:sz w:val="32"/>
          <w:szCs w:val="40"/>
        </w:rPr>
        <w:t>AP</w:t>
      </w:r>
      <w:r w:rsidRPr="008146FF">
        <w:rPr>
          <w:rFonts w:ascii="Arial" w:eastAsia="Arial" w:hAnsi="Arial" w:cs="Arial"/>
          <w:color w:val="0E4660"/>
          <w:sz w:val="32"/>
          <w:szCs w:val="40"/>
        </w:rPr>
        <w:t>I</w:t>
      </w:r>
    </w:p>
    <w:p w:rsidR="0046590B" w:rsidRPr="008146FF" w:rsidRDefault="0046590B" w:rsidP="008146FF">
      <w:pPr>
        <w:spacing w:before="1" w:line="276" w:lineRule="auto"/>
        <w:rPr>
          <w:sz w:val="12"/>
          <w:szCs w:val="16"/>
        </w:rPr>
      </w:pPr>
    </w:p>
    <w:p w:rsidR="0046590B" w:rsidRPr="00360FBC" w:rsidRDefault="00CD099B" w:rsidP="00360FBC">
      <w:pPr>
        <w:spacing w:line="276" w:lineRule="auto"/>
        <w:ind w:left="100"/>
        <w:rPr>
          <w:rFonts w:ascii="Arial" w:eastAsia="Arial" w:hAnsi="Arial" w:cs="Arial"/>
          <w:b/>
          <w:sz w:val="18"/>
          <w:szCs w:val="24"/>
        </w:rPr>
      </w:pPr>
      <w:r w:rsidRPr="00360FBC">
        <w:rPr>
          <w:rFonts w:ascii="Arial" w:eastAsia="Arial" w:hAnsi="Arial" w:cs="Arial"/>
          <w:b/>
          <w:sz w:val="18"/>
          <w:szCs w:val="24"/>
        </w:rPr>
        <w:t>Ne</w:t>
      </w:r>
      <w:r w:rsidRPr="00360FBC">
        <w:rPr>
          <w:rFonts w:ascii="Arial" w:eastAsia="Arial" w:hAnsi="Arial" w:cs="Arial"/>
          <w:b/>
          <w:spacing w:val="-4"/>
          <w:sz w:val="18"/>
          <w:szCs w:val="24"/>
        </w:rPr>
        <w:t>x</w:t>
      </w:r>
      <w:r w:rsidRPr="00360FBC">
        <w:rPr>
          <w:rFonts w:ascii="Arial" w:eastAsia="Arial" w:hAnsi="Arial" w:cs="Arial"/>
          <w:b/>
          <w:sz w:val="18"/>
          <w:szCs w:val="24"/>
        </w:rPr>
        <w:t>t</w:t>
      </w:r>
      <w:r w:rsidRPr="00360FBC">
        <w:rPr>
          <w:rFonts w:ascii="Arial" w:eastAsia="Arial" w:hAnsi="Arial" w:cs="Arial"/>
          <w:b/>
          <w:spacing w:val="1"/>
          <w:sz w:val="18"/>
          <w:szCs w:val="24"/>
        </w:rPr>
        <w:t xml:space="preserve"> </w:t>
      </w:r>
      <w:r w:rsidRPr="00360FBC">
        <w:rPr>
          <w:rFonts w:ascii="Arial" w:eastAsia="Arial" w:hAnsi="Arial" w:cs="Arial"/>
          <w:b/>
          <w:spacing w:val="4"/>
          <w:sz w:val="18"/>
          <w:szCs w:val="24"/>
        </w:rPr>
        <w:t>l</w:t>
      </w:r>
      <w:r w:rsidRPr="00360FBC">
        <w:rPr>
          <w:rFonts w:ascii="Arial" w:eastAsia="Arial" w:hAnsi="Arial" w:cs="Arial"/>
          <w:b/>
          <w:spacing w:val="1"/>
          <w:sz w:val="18"/>
          <w:szCs w:val="24"/>
        </w:rPr>
        <w:t>e</w:t>
      </w:r>
      <w:r w:rsidRPr="00360FBC">
        <w:rPr>
          <w:rFonts w:ascii="Arial" w:eastAsia="Arial" w:hAnsi="Arial" w:cs="Arial"/>
          <w:b/>
          <w:sz w:val="18"/>
          <w:szCs w:val="24"/>
        </w:rPr>
        <w:t>t’s s</w:t>
      </w:r>
      <w:r w:rsidRPr="00360FBC">
        <w:rPr>
          <w:rFonts w:ascii="Arial" w:eastAsia="Arial" w:hAnsi="Arial" w:cs="Arial"/>
          <w:b/>
          <w:spacing w:val="1"/>
          <w:sz w:val="18"/>
          <w:szCs w:val="24"/>
        </w:rPr>
        <w:t>e</w:t>
      </w:r>
      <w:r w:rsidRPr="00360FBC">
        <w:rPr>
          <w:rFonts w:ascii="Arial" w:eastAsia="Arial" w:hAnsi="Arial" w:cs="Arial"/>
          <w:b/>
          <w:sz w:val="18"/>
          <w:szCs w:val="24"/>
        </w:rPr>
        <w:t>t</w:t>
      </w:r>
      <w:r w:rsidRPr="00360FBC">
        <w:rPr>
          <w:rFonts w:ascii="Arial" w:eastAsia="Arial" w:hAnsi="Arial" w:cs="Arial"/>
          <w:b/>
          <w:spacing w:val="1"/>
          <w:sz w:val="18"/>
          <w:szCs w:val="24"/>
        </w:rPr>
        <w:t>u</w:t>
      </w:r>
      <w:r w:rsidRPr="00360FBC">
        <w:rPr>
          <w:rFonts w:ascii="Arial" w:eastAsia="Arial" w:hAnsi="Arial" w:cs="Arial"/>
          <w:b/>
          <w:sz w:val="18"/>
          <w:szCs w:val="24"/>
        </w:rPr>
        <w:t>p</w:t>
      </w:r>
      <w:r w:rsidRPr="00360FBC">
        <w:rPr>
          <w:rFonts w:ascii="Arial" w:eastAsia="Arial" w:hAnsi="Arial" w:cs="Arial"/>
          <w:b/>
          <w:spacing w:val="1"/>
          <w:sz w:val="18"/>
          <w:szCs w:val="24"/>
        </w:rPr>
        <w:t xml:space="preserve"> </w:t>
      </w:r>
      <w:r w:rsidRPr="00360FBC">
        <w:rPr>
          <w:rFonts w:ascii="Arial" w:eastAsia="Arial" w:hAnsi="Arial" w:cs="Arial"/>
          <w:b/>
          <w:spacing w:val="-4"/>
          <w:sz w:val="18"/>
          <w:szCs w:val="24"/>
        </w:rPr>
        <w:t>t</w:t>
      </w:r>
      <w:r w:rsidRPr="00360FBC">
        <w:rPr>
          <w:rFonts w:ascii="Arial" w:eastAsia="Arial" w:hAnsi="Arial" w:cs="Arial"/>
          <w:b/>
          <w:spacing w:val="1"/>
          <w:sz w:val="18"/>
          <w:szCs w:val="24"/>
        </w:rPr>
        <w:t>h</w:t>
      </w:r>
      <w:r w:rsidRPr="00360FBC">
        <w:rPr>
          <w:rFonts w:ascii="Arial" w:eastAsia="Arial" w:hAnsi="Arial" w:cs="Arial"/>
          <w:b/>
          <w:sz w:val="18"/>
          <w:szCs w:val="24"/>
        </w:rPr>
        <w:t>e</w:t>
      </w:r>
      <w:r w:rsidRPr="00360FBC">
        <w:rPr>
          <w:rFonts w:ascii="Arial" w:eastAsia="Arial" w:hAnsi="Arial" w:cs="Arial"/>
          <w:b/>
          <w:spacing w:val="1"/>
          <w:sz w:val="18"/>
          <w:szCs w:val="24"/>
        </w:rPr>
        <w:t xml:space="preserve"> </w:t>
      </w:r>
      <w:r w:rsidRPr="00360FBC">
        <w:rPr>
          <w:rFonts w:ascii="Arial" w:eastAsia="Arial" w:hAnsi="Arial" w:cs="Arial"/>
          <w:b/>
          <w:spacing w:val="-1"/>
          <w:sz w:val="18"/>
          <w:szCs w:val="24"/>
        </w:rPr>
        <w:t>A</w:t>
      </w:r>
      <w:r w:rsidRPr="00360FBC">
        <w:rPr>
          <w:rFonts w:ascii="Arial" w:eastAsia="Arial" w:hAnsi="Arial" w:cs="Arial"/>
          <w:b/>
          <w:spacing w:val="-2"/>
          <w:sz w:val="18"/>
          <w:szCs w:val="24"/>
        </w:rPr>
        <w:t>P</w:t>
      </w:r>
      <w:r w:rsidRPr="00360FBC">
        <w:rPr>
          <w:rFonts w:ascii="Arial" w:eastAsia="Arial" w:hAnsi="Arial" w:cs="Arial"/>
          <w:b/>
          <w:sz w:val="18"/>
          <w:szCs w:val="24"/>
        </w:rPr>
        <w:t>I</w:t>
      </w:r>
      <w:r w:rsidRPr="00360FBC">
        <w:rPr>
          <w:rFonts w:ascii="Arial" w:eastAsia="Arial" w:hAnsi="Arial" w:cs="Arial"/>
          <w:b/>
          <w:spacing w:val="1"/>
          <w:sz w:val="18"/>
          <w:szCs w:val="24"/>
        </w:rPr>
        <w:t xml:space="preserve"> o</w:t>
      </w:r>
      <w:r w:rsidRPr="00360FBC">
        <w:rPr>
          <w:rFonts w:ascii="Arial" w:eastAsia="Arial" w:hAnsi="Arial" w:cs="Arial"/>
          <w:b/>
          <w:sz w:val="18"/>
          <w:szCs w:val="24"/>
        </w:rPr>
        <w:t>f</w:t>
      </w:r>
      <w:r w:rsidRPr="00360FBC">
        <w:rPr>
          <w:rFonts w:ascii="Arial" w:eastAsia="Arial" w:hAnsi="Arial" w:cs="Arial"/>
          <w:b/>
          <w:spacing w:val="1"/>
          <w:sz w:val="18"/>
          <w:szCs w:val="24"/>
        </w:rPr>
        <w:t xml:space="preserve"> </w:t>
      </w:r>
      <w:r w:rsidRPr="00360FBC">
        <w:rPr>
          <w:rFonts w:ascii="Arial" w:eastAsia="Arial" w:hAnsi="Arial" w:cs="Arial"/>
          <w:b/>
          <w:sz w:val="18"/>
          <w:szCs w:val="24"/>
        </w:rPr>
        <w:t>t</w:t>
      </w:r>
      <w:r w:rsidRPr="00360FBC">
        <w:rPr>
          <w:rFonts w:ascii="Arial" w:eastAsia="Arial" w:hAnsi="Arial" w:cs="Arial"/>
          <w:b/>
          <w:spacing w:val="1"/>
          <w:sz w:val="18"/>
          <w:szCs w:val="24"/>
        </w:rPr>
        <w:t>h</w:t>
      </w:r>
      <w:r w:rsidRPr="00360FBC">
        <w:rPr>
          <w:rFonts w:ascii="Arial" w:eastAsia="Arial" w:hAnsi="Arial" w:cs="Arial"/>
          <w:b/>
          <w:sz w:val="18"/>
          <w:szCs w:val="24"/>
        </w:rPr>
        <w:t>e</w:t>
      </w:r>
      <w:r w:rsidRPr="00360FBC">
        <w:rPr>
          <w:rFonts w:ascii="Arial" w:eastAsia="Arial" w:hAnsi="Arial" w:cs="Arial"/>
          <w:b/>
          <w:spacing w:val="-4"/>
          <w:sz w:val="18"/>
          <w:szCs w:val="24"/>
        </w:rPr>
        <w:t xml:space="preserve"> </w:t>
      </w:r>
      <w:r w:rsidRPr="00360FBC">
        <w:rPr>
          <w:rFonts w:ascii="Arial" w:eastAsia="Arial" w:hAnsi="Arial" w:cs="Arial"/>
          <w:b/>
          <w:spacing w:val="1"/>
          <w:sz w:val="18"/>
          <w:szCs w:val="24"/>
        </w:rPr>
        <w:t>ga</w:t>
      </w:r>
      <w:r w:rsidRPr="00360FBC">
        <w:rPr>
          <w:rFonts w:ascii="Arial" w:eastAsia="Arial" w:hAnsi="Arial" w:cs="Arial"/>
          <w:b/>
          <w:spacing w:val="-8"/>
          <w:sz w:val="18"/>
          <w:szCs w:val="24"/>
        </w:rPr>
        <w:t>m</w:t>
      </w:r>
      <w:r w:rsidRPr="00360FBC">
        <w:rPr>
          <w:rFonts w:ascii="Arial" w:eastAsia="Arial" w:hAnsi="Arial" w:cs="Arial"/>
          <w:b/>
          <w:spacing w:val="1"/>
          <w:sz w:val="18"/>
          <w:szCs w:val="24"/>
        </w:rPr>
        <w:t>e</w:t>
      </w:r>
      <w:r w:rsidRPr="00360FBC">
        <w:rPr>
          <w:rFonts w:ascii="Arial" w:eastAsia="Arial" w:hAnsi="Arial" w:cs="Arial"/>
          <w:b/>
          <w:sz w:val="18"/>
          <w:szCs w:val="24"/>
        </w:rPr>
        <w:t>,</w:t>
      </w:r>
      <w:r w:rsidRPr="00360FBC">
        <w:rPr>
          <w:rFonts w:ascii="Arial" w:eastAsia="Arial" w:hAnsi="Arial" w:cs="Arial"/>
          <w:b/>
          <w:spacing w:val="1"/>
          <w:sz w:val="18"/>
          <w:szCs w:val="24"/>
        </w:rPr>
        <w:t xml:space="preserve"> </w:t>
      </w:r>
      <w:r w:rsidRPr="00360FBC">
        <w:rPr>
          <w:rFonts w:ascii="Arial" w:eastAsia="Arial" w:hAnsi="Arial" w:cs="Arial"/>
          <w:b/>
          <w:sz w:val="18"/>
          <w:szCs w:val="24"/>
        </w:rPr>
        <w:t>t</w:t>
      </w:r>
      <w:r w:rsidRPr="00360FBC">
        <w:rPr>
          <w:rFonts w:ascii="Arial" w:eastAsia="Arial" w:hAnsi="Arial" w:cs="Arial"/>
          <w:b/>
          <w:spacing w:val="1"/>
          <w:sz w:val="18"/>
          <w:szCs w:val="24"/>
        </w:rPr>
        <w:t>h</w:t>
      </w:r>
      <w:r w:rsidRPr="00360FBC">
        <w:rPr>
          <w:rFonts w:ascii="Arial" w:eastAsia="Arial" w:hAnsi="Arial" w:cs="Arial"/>
          <w:b/>
          <w:spacing w:val="4"/>
          <w:sz w:val="18"/>
          <w:szCs w:val="24"/>
        </w:rPr>
        <w:t>i</w:t>
      </w:r>
      <w:r w:rsidRPr="00360FBC">
        <w:rPr>
          <w:rFonts w:ascii="Arial" w:eastAsia="Arial" w:hAnsi="Arial" w:cs="Arial"/>
          <w:b/>
          <w:sz w:val="18"/>
          <w:szCs w:val="24"/>
        </w:rPr>
        <w:t>s</w:t>
      </w:r>
      <w:r w:rsidRPr="00360FBC">
        <w:rPr>
          <w:rFonts w:ascii="Arial" w:eastAsia="Arial" w:hAnsi="Arial" w:cs="Arial"/>
          <w:b/>
          <w:spacing w:val="-4"/>
          <w:sz w:val="18"/>
          <w:szCs w:val="24"/>
        </w:rPr>
        <w:t xml:space="preserve"> </w:t>
      </w:r>
      <w:r w:rsidRPr="00360FBC">
        <w:rPr>
          <w:rFonts w:ascii="Arial" w:eastAsia="Arial" w:hAnsi="Arial" w:cs="Arial"/>
          <w:b/>
          <w:spacing w:val="4"/>
          <w:sz w:val="18"/>
          <w:szCs w:val="24"/>
        </w:rPr>
        <w:t>i</w:t>
      </w:r>
      <w:r w:rsidRPr="00360FBC">
        <w:rPr>
          <w:rFonts w:ascii="Arial" w:eastAsia="Arial" w:hAnsi="Arial" w:cs="Arial"/>
          <w:b/>
          <w:sz w:val="18"/>
          <w:szCs w:val="24"/>
        </w:rPr>
        <w:t xml:space="preserve">s </w:t>
      </w:r>
      <w:r w:rsidRPr="00360FBC">
        <w:rPr>
          <w:rFonts w:ascii="Arial" w:eastAsia="Arial" w:hAnsi="Arial" w:cs="Arial"/>
          <w:b/>
          <w:spacing w:val="-5"/>
          <w:sz w:val="18"/>
          <w:szCs w:val="24"/>
        </w:rPr>
        <w:t>w</w:t>
      </w:r>
      <w:r w:rsidRPr="00360FBC">
        <w:rPr>
          <w:rFonts w:ascii="Arial" w:eastAsia="Arial" w:hAnsi="Arial" w:cs="Arial"/>
          <w:b/>
          <w:spacing w:val="1"/>
          <w:sz w:val="18"/>
          <w:szCs w:val="24"/>
        </w:rPr>
        <w:t>her</w:t>
      </w:r>
      <w:r w:rsidRPr="00360FBC">
        <w:rPr>
          <w:rFonts w:ascii="Arial" w:eastAsia="Arial" w:hAnsi="Arial" w:cs="Arial"/>
          <w:b/>
          <w:sz w:val="18"/>
          <w:szCs w:val="24"/>
        </w:rPr>
        <w:t>e</w:t>
      </w:r>
      <w:r w:rsidRPr="00360FBC">
        <w:rPr>
          <w:rFonts w:ascii="Arial" w:eastAsia="Arial" w:hAnsi="Arial" w:cs="Arial"/>
          <w:b/>
          <w:spacing w:val="1"/>
          <w:sz w:val="18"/>
          <w:szCs w:val="24"/>
        </w:rPr>
        <w:t xml:space="preserve"> t</w:t>
      </w:r>
      <w:r w:rsidRPr="00360FBC">
        <w:rPr>
          <w:rFonts w:ascii="Arial" w:eastAsia="Arial" w:hAnsi="Arial" w:cs="Arial"/>
          <w:b/>
          <w:spacing w:val="-4"/>
          <w:sz w:val="18"/>
          <w:szCs w:val="24"/>
        </w:rPr>
        <w:t>h</w:t>
      </w:r>
      <w:r w:rsidRPr="00360FBC">
        <w:rPr>
          <w:rFonts w:ascii="Arial" w:eastAsia="Arial" w:hAnsi="Arial" w:cs="Arial"/>
          <w:b/>
          <w:sz w:val="18"/>
          <w:szCs w:val="24"/>
        </w:rPr>
        <w:t>e</w:t>
      </w:r>
      <w:r w:rsidRPr="00360FBC">
        <w:rPr>
          <w:rFonts w:ascii="Arial" w:eastAsia="Arial" w:hAnsi="Arial" w:cs="Arial"/>
          <w:b/>
          <w:spacing w:val="1"/>
          <w:sz w:val="18"/>
          <w:szCs w:val="24"/>
        </w:rPr>
        <w:t xml:space="preserve"> fr</w:t>
      </w:r>
      <w:r w:rsidRPr="00360FBC">
        <w:rPr>
          <w:rFonts w:ascii="Arial" w:eastAsia="Arial" w:hAnsi="Arial" w:cs="Arial"/>
          <w:b/>
          <w:spacing w:val="-4"/>
          <w:sz w:val="18"/>
          <w:szCs w:val="24"/>
        </w:rPr>
        <w:t>o</w:t>
      </w:r>
      <w:r w:rsidRPr="00360FBC">
        <w:rPr>
          <w:rFonts w:ascii="Arial" w:eastAsia="Arial" w:hAnsi="Arial" w:cs="Arial"/>
          <w:b/>
          <w:spacing w:val="1"/>
          <w:sz w:val="18"/>
          <w:szCs w:val="24"/>
        </w:rPr>
        <w:t>n</w:t>
      </w:r>
      <w:r w:rsidRPr="00360FBC">
        <w:rPr>
          <w:rFonts w:ascii="Arial" w:eastAsia="Arial" w:hAnsi="Arial" w:cs="Arial"/>
          <w:b/>
          <w:sz w:val="18"/>
          <w:szCs w:val="24"/>
        </w:rPr>
        <w:t>t</w:t>
      </w:r>
      <w:r w:rsidRPr="00360FBC">
        <w:rPr>
          <w:rFonts w:ascii="Arial" w:eastAsia="Arial" w:hAnsi="Arial" w:cs="Arial"/>
          <w:b/>
          <w:spacing w:val="1"/>
          <w:sz w:val="18"/>
          <w:szCs w:val="24"/>
        </w:rPr>
        <w:t>en</w:t>
      </w:r>
      <w:r w:rsidRPr="00360FBC">
        <w:rPr>
          <w:rFonts w:ascii="Arial" w:eastAsia="Arial" w:hAnsi="Arial" w:cs="Arial"/>
          <w:b/>
          <w:sz w:val="18"/>
          <w:szCs w:val="24"/>
        </w:rPr>
        <w:t>d</w:t>
      </w:r>
      <w:r w:rsidRPr="00360FBC">
        <w:rPr>
          <w:rFonts w:ascii="Arial" w:eastAsia="Arial" w:hAnsi="Arial" w:cs="Arial"/>
          <w:b/>
          <w:spacing w:val="1"/>
          <w:sz w:val="18"/>
          <w:szCs w:val="24"/>
        </w:rPr>
        <w:t xml:space="preserve"> </w:t>
      </w:r>
      <w:r w:rsidRPr="00360FBC">
        <w:rPr>
          <w:rFonts w:ascii="Arial" w:eastAsia="Arial" w:hAnsi="Arial" w:cs="Arial"/>
          <w:b/>
          <w:spacing w:val="-7"/>
          <w:sz w:val="18"/>
          <w:szCs w:val="24"/>
        </w:rPr>
        <w:t>m</w:t>
      </w:r>
      <w:r w:rsidRPr="00360FBC">
        <w:rPr>
          <w:rFonts w:ascii="Arial" w:eastAsia="Arial" w:hAnsi="Arial" w:cs="Arial"/>
          <w:b/>
          <w:spacing w:val="1"/>
          <w:sz w:val="18"/>
          <w:szCs w:val="24"/>
        </w:rPr>
        <w:t>a</w:t>
      </w:r>
      <w:r w:rsidRPr="00360FBC">
        <w:rPr>
          <w:rFonts w:ascii="Arial" w:eastAsia="Arial" w:hAnsi="Arial" w:cs="Arial"/>
          <w:b/>
          <w:sz w:val="18"/>
          <w:szCs w:val="24"/>
        </w:rPr>
        <w:t>k</w:t>
      </w:r>
      <w:r w:rsidRPr="00360FBC">
        <w:rPr>
          <w:rFonts w:ascii="Arial" w:eastAsia="Arial" w:hAnsi="Arial" w:cs="Arial"/>
          <w:b/>
          <w:spacing w:val="1"/>
          <w:sz w:val="18"/>
          <w:szCs w:val="24"/>
        </w:rPr>
        <w:t>e</w:t>
      </w:r>
      <w:r w:rsidRPr="00360FBC">
        <w:rPr>
          <w:rFonts w:ascii="Arial" w:eastAsia="Arial" w:hAnsi="Arial" w:cs="Arial"/>
          <w:b/>
          <w:sz w:val="18"/>
          <w:szCs w:val="24"/>
        </w:rPr>
        <w:t xml:space="preserve">s </w:t>
      </w:r>
      <w:r w:rsidRPr="00360FBC">
        <w:rPr>
          <w:rFonts w:ascii="Arial" w:eastAsia="Arial" w:hAnsi="Arial" w:cs="Arial"/>
          <w:b/>
          <w:spacing w:val="2"/>
          <w:sz w:val="18"/>
          <w:szCs w:val="24"/>
        </w:rPr>
        <w:t>r</w:t>
      </w:r>
      <w:r w:rsidRPr="00360FBC">
        <w:rPr>
          <w:rFonts w:ascii="Arial" w:eastAsia="Arial" w:hAnsi="Arial" w:cs="Arial"/>
          <w:b/>
          <w:spacing w:val="1"/>
          <w:sz w:val="18"/>
          <w:szCs w:val="24"/>
        </w:rPr>
        <w:t>eque</w:t>
      </w:r>
      <w:r w:rsidRPr="00360FBC">
        <w:rPr>
          <w:rFonts w:ascii="Arial" w:eastAsia="Arial" w:hAnsi="Arial" w:cs="Arial"/>
          <w:b/>
          <w:sz w:val="18"/>
          <w:szCs w:val="24"/>
        </w:rPr>
        <w:t>sts</w:t>
      </w:r>
      <w:r w:rsidRPr="00360FBC">
        <w:rPr>
          <w:rFonts w:ascii="Arial" w:eastAsia="Arial" w:hAnsi="Arial" w:cs="Arial"/>
          <w:b/>
          <w:spacing w:val="-4"/>
          <w:sz w:val="18"/>
          <w:szCs w:val="24"/>
        </w:rPr>
        <w:t xml:space="preserve"> </w:t>
      </w:r>
      <w:r w:rsidRPr="00360FBC">
        <w:rPr>
          <w:rFonts w:ascii="Arial" w:eastAsia="Arial" w:hAnsi="Arial" w:cs="Arial"/>
          <w:b/>
          <w:spacing w:val="1"/>
          <w:sz w:val="18"/>
          <w:szCs w:val="24"/>
        </w:rPr>
        <w:t>t</w:t>
      </w:r>
      <w:r w:rsidRPr="00360FBC">
        <w:rPr>
          <w:rFonts w:ascii="Arial" w:eastAsia="Arial" w:hAnsi="Arial" w:cs="Arial"/>
          <w:b/>
          <w:sz w:val="18"/>
          <w:szCs w:val="24"/>
        </w:rPr>
        <w:t>o</w:t>
      </w:r>
      <w:r w:rsidRPr="00360FBC">
        <w:rPr>
          <w:rFonts w:ascii="Arial" w:eastAsia="Arial" w:hAnsi="Arial" w:cs="Arial"/>
          <w:b/>
          <w:spacing w:val="1"/>
          <w:sz w:val="18"/>
          <w:szCs w:val="24"/>
        </w:rPr>
        <w:t xml:space="preserve"> ge</w:t>
      </w:r>
      <w:r w:rsidRPr="00360FBC">
        <w:rPr>
          <w:rFonts w:ascii="Arial" w:eastAsia="Arial" w:hAnsi="Arial" w:cs="Arial"/>
          <w:b/>
          <w:sz w:val="18"/>
          <w:szCs w:val="24"/>
        </w:rPr>
        <w:t>t</w:t>
      </w:r>
      <w:r w:rsidR="00360FBC" w:rsidRPr="00360FBC">
        <w:rPr>
          <w:rFonts w:ascii="Arial" w:eastAsia="Arial" w:hAnsi="Arial" w:cs="Arial"/>
          <w:b/>
          <w:sz w:val="18"/>
          <w:szCs w:val="24"/>
        </w:rPr>
        <w:t xml:space="preserve"> </w:t>
      </w:r>
      <w:r w:rsidRPr="00360FBC">
        <w:rPr>
          <w:rFonts w:ascii="Arial" w:eastAsia="Arial" w:hAnsi="Arial" w:cs="Arial"/>
          <w:b/>
          <w:spacing w:val="1"/>
          <w:sz w:val="18"/>
          <w:szCs w:val="24"/>
        </w:rPr>
        <w:t>an</w:t>
      </w:r>
      <w:r w:rsidRPr="00360FBC">
        <w:rPr>
          <w:rFonts w:ascii="Arial" w:eastAsia="Arial" w:hAnsi="Arial" w:cs="Arial"/>
          <w:b/>
          <w:sz w:val="18"/>
          <w:szCs w:val="24"/>
        </w:rPr>
        <w:t>d</w:t>
      </w:r>
      <w:r w:rsidRPr="00360FBC">
        <w:rPr>
          <w:rFonts w:ascii="Arial" w:eastAsia="Arial" w:hAnsi="Arial" w:cs="Arial"/>
          <w:b/>
          <w:spacing w:val="1"/>
          <w:sz w:val="18"/>
          <w:szCs w:val="24"/>
        </w:rPr>
        <w:t xml:space="preserve"> </w:t>
      </w:r>
      <w:r w:rsidRPr="00360FBC">
        <w:rPr>
          <w:rFonts w:ascii="Arial" w:eastAsia="Arial" w:hAnsi="Arial" w:cs="Arial"/>
          <w:b/>
          <w:sz w:val="18"/>
          <w:szCs w:val="24"/>
        </w:rPr>
        <w:t>s</w:t>
      </w:r>
      <w:r w:rsidRPr="00360FBC">
        <w:rPr>
          <w:rFonts w:ascii="Arial" w:eastAsia="Arial" w:hAnsi="Arial" w:cs="Arial"/>
          <w:b/>
          <w:spacing w:val="1"/>
          <w:sz w:val="18"/>
          <w:szCs w:val="24"/>
        </w:rPr>
        <w:t>a</w:t>
      </w:r>
      <w:r w:rsidRPr="00360FBC">
        <w:rPr>
          <w:rFonts w:ascii="Arial" w:eastAsia="Arial" w:hAnsi="Arial" w:cs="Arial"/>
          <w:b/>
          <w:sz w:val="18"/>
          <w:szCs w:val="24"/>
        </w:rPr>
        <w:t>ve</w:t>
      </w:r>
      <w:r w:rsidRPr="00360FBC">
        <w:rPr>
          <w:rFonts w:ascii="Arial" w:eastAsia="Arial" w:hAnsi="Arial" w:cs="Arial"/>
          <w:b/>
          <w:spacing w:val="1"/>
          <w:sz w:val="18"/>
          <w:szCs w:val="24"/>
        </w:rPr>
        <w:t xml:space="preserve"> </w:t>
      </w:r>
      <w:r w:rsidRPr="00360FBC">
        <w:rPr>
          <w:rFonts w:ascii="Arial" w:eastAsia="Arial" w:hAnsi="Arial" w:cs="Arial"/>
          <w:b/>
          <w:spacing w:val="-3"/>
          <w:sz w:val="18"/>
          <w:szCs w:val="24"/>
        </w:rPr>
        <w:t>d</w:t>
      </w:r>
      <w:r w:rsidRPr="00360FBC">
        <w:rPr>
          <w:rFonts w:ascii="Arial" w:eastAsia="Arial" w:hAnsi="Arial" w:cs="Arial"/>
          <w:b/>
          <w:spacing w:val="1"/>
          <w:sz w:val="18"/>
          <w:szCs w:val="24"/>
        </w:rPr>
        <w:t>a</w:t>
      </w:r>
      <w:r w:rsidRPr="00360FBC">
        <w:rPr>
          <w:rFonts w:ascii="Arial" w:eastAsia="Arial" w:hAnsi="Arial" w:cs="Arial"/>
          <w:b/>
          <w:sz w:val="18"/>
          <w:szCs w:val="24"/>
        </w:rPr>
        <w:t>ta</w:t>
      </w:r>
      <w:r w:rsidRPr="00360FBC">
        <w:rPr>
          <w:rFonts w:ascii="Arial" w:eastAsia="Arial" w:hAnsi="Arial" w:cs="Arial"/>
          <w:b/>
          <w:spacing w:val="1"/>
          <w:sz w:val="18"/>
          <w:szCs w:val="24"/>
        </w:rPr>
        <w:t xml:space="preserve"> o</w:t>
      </w:r>
      <w:r w:rsidRPr="00360FBC">
        <w:rPr>
          <w:rFonts w:ascii="Arial" w:eastAsia="Arial" w:hAnsi="Arial" w:cs="Arial"/>
          <w:b/>
          <w:sz w:val="18"/>
          <w:szCs w:val="24"/>
        </w:rPr>
        <w:t>f</w:t>
      </w:r>
      <w:r w:rsidRPr="00360FBC">
        <w:rPr>
          <w:rFonts w:ascii="Arial" w:eastAsia="Arial" w:hAnsi="Arial" w:cs="Arial"/>
          <w:b/>
          <w:spacing w:val="-4"/>
          <w:sz w:val="18"/>
          <w:szCs w:val="24"/>
        </w:rPr>
        <w:t xml:space="preserve"> </w:t>
      </w:r>
      <w:r w:rsidRPr="00360FBC">
        <w:rPr>
          <w:rFonts w:ascii="Arial" w:eastAsia="Arial" w:hAnsi="Arial" w:cs="Arial"/>
          <w:b/>
          <w:sz w:val="18"/>
          <w:szCs w:val="24"/>
        </w:rPr>
        <w:t>t</w:t>
      </w:r>
      <w:r w:rsidRPr="00360FBC">
        <w:rPr>
          <w:rFonts w:ascii="Arial" w:eastAsia="Arial" w:hAnsi="Arial" w:cs="Arial"/>
          <w:b/>
          <w:spacing w:val="1"/>
          <w:sz w:val="18"/>
          <w:szCs w:val="24"/>
        </w:rPr>
        <w:t>h</w:t>
      </w:r>
      <w:r w:rsidRPr="00360FBC">
        <w:rPr>
          <w:rFonts w:ascii="Arial" w:eastAsia="Arial" w:hAnsi="Arial" w:cs="Arial"/>
          <w:b/>
          <w:sz w:val="18"/>
          <w:szCs w:val="24"/>
        </w:rPr>
        <w:t>e</w:t>
      </w:r>
      <w:r w:rsidRPr="00360FBC">
        <w:rPr>
          <w:rFonts w:ascii="Arial" w:eastAsia="Arial" w:hAnsi="Arial" w:cs="Arial"/>
          <w:b/>
          <w:spacing w:val="1"/>
          <w:sz w:val="18"/>
          <w:szCs w:val="24"/>
        </w:rPr>
        <w:t xml:space="preserve"> ga</w:t>
      </w:r>
      <w:r w:rsidRPr="00360FBC">
        <w:rPr>
          <w:rFonts w:ascii="Arial" w:eastAsia="Arial" w:hAnsi="Arial" w:cs="Arial"/>
          <w:b/>
          <w:spacing w:val="-8"/>
          <w:sz w:val="18"/>
          <w:szCs w:val="24"/>
        </w:rPr>
        <w:t>m</w:t>
      </w:r>
      <w:r w:rsidRPr="00360FBC">
        <w:rPr>
          <w:rFonts w:ascii="Arial" w:eastAsia="Arial" w:hAnsi="Arial" w:cs="Arial"/>
          <w:b/>
          <w:spacing w:val="1"/>
          <w:sz w:val="18"/>
          <w:szCs w:val="24"/>
        </w:rPr>
        <w:t>e</w:t>
      </w:r>
      <w:r w:rsidRPr="00360FBC">
        <w:rPr>
          <w:rFonts w:ascii="Arial" w:eastAsia="Arial" w:hAnsi="Arial" w:cs="Arial"/>
          <w:b/>
          <w:sz w:val="18"/>
          <w:szCs w:val="24"/>
        </w:rPr>
        <w:t>.</w:t>
      </w:r>
    </w:p>
    <w:p w:rsidR="0046590B" w:rsidRPr="008146FF" w:rsidRDefault="0046590B" w:rsidP="008146FF">
      <w:pPr>
        <w:spacing w:before="4" w:line="276" w:lineRule="auto"/>
        <w:rPr>
          <w:sz w:val="16"/>
        </w:rPr>
      </w:pPr>
    </w:p>
    <w:p w:rsidR="0046590B" w:rsidRPr="008146FF" w:rsidRDefault="00CD099B" w:rsidP="008146FF">
      <w:pPr>
        <w:spacing w:line="276" w:lineRule="auto"/>
        <w:ind w:left="460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spacing w:val="1"/>
          <w:szCs w:val="24"/>
        </w:rPr>
        <w:t>1</w:t>
      </w:r>
      <w:r w:rsidRPr="008146FF">
        <w:rPr>
          <w:rFonts w:ascii="Arial" w:eastAsia="Arial" w:hAnsi="Arial" w:cs="Arial"/>
          <w:szCs w:val="24"/>
        </w:rPr>
        <w:t xml:space="preserve">. </w:t>
      </w:r>
      <w:r w:rsidRPr="008146FF">
        <w:rPr>
          <w:rFonts w:ascii="Arial" w:eastAsia="Arial" w:hAnsi="Arial" w:cs="Arial"/>
          <w:spacing w:val="26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O</w:t>
      </w:r>
      <w:r w:rsidRPr="008146FF">
        <w:rPr>
          <w:rFonts w:ascii="Arial" w:eastAsia="Arial" w:hAnsi="Arial" w:cs="Arial"/>
          <w:spacing w:val="1"/>
          <w:szCs w:val="24"/>
        </w:rPr>
        <w:t>pe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y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pacing w:val="-4"/>
          <w:szCs w:val="24"/>
        </w:rPr>
        <w:t>u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pro</w:t>
      </w:r>
      <w:r w:rsidRPr="008146FF">
        <w:rPr>
          <w:rFonts w:ascii="Arial" w:eastAsia="Arial" w:hAnsi="Arial" w:cs="Arial"/>
          <w:spacing w:val="-5"/>
          <w:szCs w:val="24"/>
        </w:rPr>
        <w:t>j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ct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1"/>
          <w:szCs w:val="24"/>
        </w:rPr>
        <w:t>V</w:t>
      </w:r>
      <w:r w:rsidRPr="008146FF">
        <w:rPr>
          <w:rFonts w:ascii="Arial" w:eastAsia="Arial" w:hAnsi="Arial" w:cs="Arial"/>
          <w:szCs w:val="24"/>
        </w:rPr>
        <w:t>S</w:t>
      </w:r>
      <w:r w:rsidRPr="008146FF">
        <w:rPr>
          <w:rFonts w:ascii="Arial" w:eastAsia="Arial" w:hAnsi="Arial" w:cs="Arial"/>
          <w:spacing w:val="-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C</w:t>
      </w:r>
      <w:r w:rsidRPr="008146FF">
        <w:rPr>
          <w:rFonts w:ascii="Arial" w:eastAsia="Arial" w:hAnsi="Arial" w:cs="Arial"/>
          <w:spacing w:val="1"/>
          <w:szCs w:val="24"/>
        </w:rPr>
        <w:t>od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3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an</w:t>
      </w:r>
      <w:r w:rsidRPr="008146FF">
        <w:rPr>
          <w:rFonts w:ascii="Arial" w:eastAsia="Arial" w:hAnsi="Arial" w:cs="Arial"/>
          <w:szCs w:val="24"/>
        </w:rPr>
        <w:t xml:space="preserve">y 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pacing w:val="-4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he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I</w:t>
      </w:r>
      <w:r w:rsidRPr="008146FF">
        <w:rPr>
          <w:rFonts w:ascii="Arial" w:eastAsia="Arial" w:hAnsi="Arial" w:cs="Arial"/>
          <w:spacing w:val="-5"/>
          <w:szCs w:val="24"/>
        </w:rPr>
        <w:t>D</w:t>
      </w:r>
      <w:r w:rsidRPr="008146FF">
        <w:rPr>
          <w:rFonts w:ascii="Arial" w:eastAsia="Arial" w:hAnsi="Arial" w:cs="Arial"/>
          <w:szCs w:val="24"/>
        </w:rPr>
        <w:t>E</w:t>
      </w:r>
    </w:p>
    <w:p w:rsidR="0046590B" w:rsidRPr="008146FF" w:rsidRDefault="00CD099B" w:rsidP="008146FF">
      <w:pPr>
        <w:spacing w:before="45" w:line="276" w:lineRule="auto"/>
        <w:ind w:left="460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spacing w:val="1"/>
          <w:szCs w:val="24"/>
        </w:rPr>
        <w:t>2</w:t>
      </w:r>
      <w:r w:rsidRPr="008146FF">
        <w:rPr>
          <w:rFonts w:ascii="Arial" w:eastAsia="Arial" w:hAnsi="Arial" w:cs="Arial"/>
          <w:szCs w:val="24"/>
        </w:rPr>
        <w:t xml:space="preserve">. </w:t>
      </w:r>
      <w:r w:rsidRPr="008146FF">
        <w:rPr>
          <w:rFonts w:ascii="Arial" w:eastAsia="Arial" w:hAnsi="Arial" w:cs="Arial"/>
          <w:spacing w:val="26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Nav</w:t>
      </w:r>
      <w:r w:rsidRPr="008146FF">
        <w:rPr>
          <w:rFonts w:ascii="Arial" w:eastAsia="Arial" w:hAnsi="Arial" w:cs="Arial"/>
          <w:spacing w:val="5"/>
          <w:szCs w:val="24"/>
        </w:rPr>
        <w:t>i</w:t>
      </w:r>
      <w:r w:rsidRPr="008146FF">
        <w:rPr>
          <w:rFonts w:ascii="Arial" w:eastAsia="Arial" w:hAnsi="Arial" w:cs="Arial"/>
          <w:spacing w:val="1"/>
          <w:szCs w:val="24"/>
        </w:rPr>
        <w:t>ga</w:t>
      </w:r>
      <w:r w:rsidRPr="008146FF">
        <w:rPr>
          <w:rFonts w:ascii="Arial" w:eastAsia="Arial" w:hAnsi="Arial" w:cs="Arial"/>
          <w:spacing w:val="-4"/>
          <w:szCs w:val="24"/>
        </w:rPr>
        <w:t>t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t</w:t>
      </w:r>
      <w:r w:rsidRPr="008146FF">
        <w:rPr>
          <w:rFonts w:ascii="Arial" w:eastAsia="Arial" w:hAnsi="Arial" w:cs="Arial"/>
          <w:szCs w:val="24"/>
        </w:rPr>
        <w:t>o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4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2"/>
          <w:szCs w:val="24"/>
        </w:rPr>
        <w:t>`</w:t>
      </w:r>
      <w:r w:rsidRPr="008146FF">
        <w:rPr>
          <w:rFonts w:ascii="Arial" w:eastAsia="Arial" w:hAnsi="Arial" w:cs="Arial"/>
          <w:spacing w:val="-4"/>
          <w:szCs w:val="24"/>
        </w:rPr>
        <w:t>a</w:t>
      </w:r>
      <w:r w:rsidRPr="008146FF">
        <w:rPr>
          <w:rFonts w:ascii="Arial" w:eastAsia="Arial" w:hAnsi="Arial" w:cs="Arial"/>
          <w:spacing w:val="1"/>
          <w:szCs w:val="24"/>
        </w:rPr>
        <w:t>p</w:t>
      </w:r>
      <w:r w:rsidRPr="008146FF">
        <w:rPr>
          <w:rFonts w:ascii="Arial" w:eastAsia="Arial" w:hAnsi="Arial" w:cs="Arial"/>
          <w:spacing w:val="2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`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f</w:t>
      </w:r>
      <w:r w:rsidRPr="008146FF">
        <w:rPr>
          <w:rFonts w:ascii="Arial" w:eastAsia="Arial" w:hAnsi="Arial" w:cs="Arial"/>
          <w:spacing w:val="-4"/>
          <w:szCs w:val="24"/>
        </w:rPr>
        <w:t>o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-4"/>
          <w:szCs w:val="24"/>
        </w:rPr>
        <w:t>d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r</w:t>
      </w:r>
    </w:p>
    <w:p w:rsidR="0046590B" w:rsidRPr="008146FF" w:rsidRDefault="00CD099B" w:rsidP="008146FF">
      <w:pPr>
        <w:spacing w:before="45" w:line="276" w:lineRule="auto"/>
        <w:ind w:left="460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spacing w:val="1"/>
          <w:szCs w:val="24"/>
        </w:rPr>
        <w:t>3</w:t>
      </w:r>
      <w:r w:rsidRPr="008146FF">
        <w:rPr>
          <w:rFonts w:ascii="Arial" w:eastAsia="Arial" w:hAnsi="Arial" w:cs="Arial"/>
          <w:szCs w:val="24"/>
        </w:rPr>
        <w:t xml:space="preserve">. </w:t>
      </w:r>
      <w:r w:rsidRPr="008146FF">
        <w:rPr>
          <w:rFonts w:ascii="Arial" w:eastAsia="Arial" w:hAnsi="Arial" w:cs="Arial"/>
          <w:spacing w:val="26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O</w:t>
      </w:r>
      <w:r w:rsidRPr="008146FF">
        <w:rPr>
          <w:rFonts w:ascii="Arial" w:eastAsia="Arial" w:hAnsi="Arial" w:cs="Arial"/>
          <w:spacing w:val="1"/>
          <w:szCs w:val="24"/>
        </w:rPr>
        <w:t>pe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 xml:space="preserve"> th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`</w:t>
      </w:r>
      <w:r w:rsidRPr="008146FF">
        <w:rPr>
          <w:rFonts w:ascii="Arial" w:eastAsia="Arial" w:hAnsi="Arial" w:cs="Arial"/>
          <w:szCs w:val="24"/>
        </w:rPr>
        <w:t>.</w:t>
      </w:r>
      <w:r w:rsidRPr="008146FF">
        <w:rPr>
          <w:rFonts w:ascii="Arial" w:eastAsia="Arial" w:hAnsi="Arial" w:cs="Arial"/>
          <w:spacing w:val="1"/>
          <w:szCs w:val="24"/>
        </w:rPr>
        <w:t>en</w:t>
      </w:r>
      <w:r w:rsidRPr="008146FF">
        <w:rPr>
          <w:rFonts w:ascii="Arial" w:eastAsia="Arial" w:hAnsi="Arial" w:cs="Arial"/>
          <w:spacing w:val="-5"/>
          <w:szCs w:val="24"/>
        </w:rPr>
        <w:t>v</w:t>
      </w:r>
      <w:r w:rsidRPr="008146FF">
        <w:rPr>
          <w:rFonts w:ascii="Arial" w:eastAsia="Arial" w:hAnsi="Arial" w:cs="Arial"/>
          <w:szCs w:val="24"/>
        </w:rPr>
        <w:t>`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pacing w:val="-4"/>
          <w:szCs w:val="24"/>
        </w:rPr>
        <w:t>f</w:t>
      </w:r>
      <w:r w:rsidRPr="008146FF">
        <w:rPr>
          <w:rFonts w:ascii="Arial" w:eastAsia="Arial" w:hAnsi="Arial" w:cs="Arial"/>
          <w:szCs w:val="24"/>
        </w:rPr>
        <w:t>i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zCs w:val="24"/>
        </w:rPr>
        <w:t>e</w:t>
      </w:r>
    </w:p>
    <w:p w:rsidR="0046590B" w:rsidRPr="008146FF" w:rsidRDefault="00CD099B" w:rsidP="008146FF">
      <w:pPr>
        <w:spacing w:before="45" w:line="276" w:lineRule="auto"/>
        <w:ind w:left="460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spacing w:val="1"/>
          <w:szCs w:val="24"/>
        </w:rPr>
        <w:t>4</w:t>
      </w:r>
      <w:r w:rsidRPr="008146FF">
        <w:rPr>
          <w:rFonts w:ascii="Arial" w:eastAsia="Arial" w:hAnsi="Arial" w:cs="Arial"/>
          <w:szCs w:val="24"/>
        </w:rPr>
        <w:t xml:space="preserve">. </w:t>
      </w:r>
      <w:r w:rsidRPr="008146FF">
        <w:rPr>
          <w:rFonts w:ascii="Arial" w:eastAsia="Arial" w:hAnsi="Arial" w:cs="Arial"/>
          <w:spacing w:val="26"/>
          <w:szCs w:val="24"/>
        </w:rPr>
        <w:t xml:space="preserve"> </w:t>
      </w:r>
      <w:r w:rsidRPr="008146FF">
        <w:rPr>
          <w:rFonts w:ascii="Arial" w:eastAsia="Arial" w:hAnsi="Arial" w:cs="Arial"/>
          <w:spacing w:val="-2"/>
          <w:szCs w:val="24"/>
        </w:rPr>
        <w:t>S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y</w:t>
      </w:r>
      <w:r w:rsidRPr="008146FF">
        <w:rPr>
          <w:rFonts w:ascii="Arial" w:eastAsia="Arial" w:hAnsi="Arial" w:cs="Arial"/>
          <w:spacing w:val="1"/>
          <w:szCs w:val="24"/>
        </w:rPr>
        <w:t>ou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da</w:t>
      </w:r>
      <w:r w:rsidRPr="008146FF">
        <w:rPr>
          <w:rFonts w:ascii="Arial" w:eastAsia="Arial" w:hAnsi="Arial" w:cs="Arial"/>
          <w:spacing w:val="-4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aba</w:t>
      </w:r>
      <w:r w:rsidRPr="008146FF">
        <w:rPr>
          <w:rFonts w:ascii="Arial" w:eastAsia="Arial" w:hAnsi="Arial" w:cs="Arial"/>
          <w:szCs w:val="24"/>
        </w:rPr>
        <w:t>se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-4"/>
          <w:szCs w:val="24"/>
        </w:rPr>
        <w:t>og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 xml:space="preserve"> da</w:t>
      </w:r>
      <w:r w:rsidRPr="008146FF">
        <w:rPr>
          <w:rFonts w:ascii="Arial" w:eastAsia="Arial" w:hAnsi="Arial" w:cs="Arial"/>
          <w:spacing w:val="-4"/>
          <w:szCs w:val="24"/>
        </w:rPr>
        <w:t>t</w:t>
      </w:r>
      <w:r w:rsidRPr="008146FF">
        <w:rPr>
          <w:rFonts w:ascii="Arial" w:eastAsia="Arial" w:hAnsi="Arial" w:cs="Arial"/>
          <w:szCs w:val="24"/>
        </w:rPr>
        <w:t>a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2"/>
          <w:szCs w:val="24"/>
        </w:rPr>
        <w:t>(</w:t>
      </w:r>
      <w:r w:rsidRPr="008146FF">
        <w:rPr>
          <w:rFonts w:ascii="Arial" w:eastAsia="Arial" w:hAnsi="Arial" w:cs="Arial"/>
          <w:spacing w:val="1"/>
          <w:szCs w:val="24"/>
        </w:rPr>
        <w:t>u</w:t>
      </w:r>
      <w:r w:rsidRPr="008146FF">
        <w:rPr>
          <w:rFonts w:ascii="Arial" w:eastAsia="Arial" w:hAnsi="Arial" w:cs="Arial"/>
          <w:szCs w:val="24"/>
        </w:rPr>
        <w:t>s</w:t>
      </w:r>
      <w:r w:rsidRPr="008146FF">
        <w:rPr>
          <w:rFonts w:ascii="Arial" w:eastAsia="Arial" w:hAnsi="Arial" w:cs="Arial"/>
          <w:spacing w:val="-4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>rna</w:t>
      </w:r>
      <w:r w:rsidRPr="008146FF">
        <w:rPr>
          <w:rFonts w:ascii="Arial" w:eastAsia="Arial" w:hAnsi="Arial" w:cs="Arial"/>
          <w:spacing w:val="-8"/>
          <w:szCs w:val="24"/>
        </w:rPr>
        <w:t>m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,</w:t>
      </w:r>
      <w:r w:rsidRPr="008146FF">
        <w:rPr>
          <w:rFonts w:ascii="Arial" w:eastAsia="Arial" w:hAnsi="Arial" w:cs="Arial"/>
          <w:spacing w:val="1"/>
          <w:szCs w:val="24"/>
        </w:rPr>
        <w:t xml:space="preserve"> pa</w:t>
      </w:r>
      <w:r w:rsidRPr="008146FF">
        <w:rPr>
          <w:rFonts w:ascii="Arial" w:eastAsia="Arial" w:hAnsi="Arial" w:cs="Arial"/>
          <w:szCs w:val="24"/>
        </w:rPr>
        <w:t>ss</w:t>
      </w:r>
      <w:r w:rsidRPr="008146FF">
        <w:rPr>
          <w:rFonts w:ascii="Arial" w:eastAsia="Arial" w:hAnsi="Arial" w:cs="Arial"/>
          <w:spacing w:val="-5"/>
          <w:szCs w:val="24"/>
        </w:rPr>
        <w:t>w</w:t>
      </w:r>
      <w:r w:rsidRPr="008146FF">
        <w:rPr>
          <w:rFonts w:ascii="Arial" w:eastAsia="Arial" w:hAnsi="Arial" w:cs="Arial"/>
          <w:spacing w:val="1"/>
          <w:szCs w:val="24"/>
        </w:rPr>
        <w:t>ord)</w:t>
      </w:r>
      <w:r w:rsidRPr="008146FF">
        <w:rPr>
          <w:rFonts w:ascii="Arial" w:eastAsia="Arial" w:hAnsi="Arial" w:cs="Arial"/>
          <w:szCs w:val="24"/>
        </w:rPr>
        <w:t>,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2"/>
          <w:szCs w:val="24"/>
        </w:rPr>
        <w:t>APP</w:t>
      </w:r>
      <w:r w:rsidRPr="008146FF">
        <w:rPr>
          <w:rFonts w:ascii="Arial" w:eastAsia="Arial" w:hAnsi="Arial" w:cs="Arial"/>
          <w:spacing w:val="1"/>
          <w:szCs w:val="24"/>
        </w:rPr>
        <w:t>_</w:t>
      </w:r>
      <w:r w:rsidRPr="008146FF">
        <w:rPr>
          <w:rFonts w:ascii="Arial" w:eastAsia="Arial" w:hAnsi="Arial" w:cs="Arial"/>
          <w:szCs w:val="24"/>
        </w:rPr>
        <w:t>U</w:t>
      </w:r>
      <w:r w:rsidRPr="008146FF">
        <w:rPr>
          <w:rFonts w:ascii="Arial" w:eastAsia="Arial" w:hAnsi="Arial" w:cs="Arial"/>
          <w:spacing w:val="-1"/>
          <w:szCs w:val="24"/>
        </w:rPr>
        <w:t>R</w:t>
      </w:r>
      <w:r w:rsidRPr="008146FF">
        <w:rPr>
          <w:rFonts w:ascii="Arial" w:eastAsia="Arial" w:hAnsi="Arial" w:cs="Arial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 xml:space="preserve"> an</w:t>
      </w:r>
      <w:r w:rsidRPr="008146FF">
        <w:rPr>
          <w:rFonts w:ascii="Arial" w:eastAsia="Arial" w:hAnsi="Arial" w:cs="Arial"/>
          <w:szCs w:val="24"/>
        </w:rPr>
        <w:t>d</w:t>
      </w:r>
    </w:p>
    <w:p w:rsidR="0046590B" w:rsidRPr="008146FF" w:rsidRDefault="00CD099B" w:rsidP="008146FF">
      <w:pPr>
        <w:spacing w:before="41" w:line="276" w:lineRule="auto"/>
        <w:ind w:left="821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spacing w:val="-2"/>
          <w:szCs w:val="24"/>
        </w:rPr>
        <w:t>APP</w:t>
      </w:r>
      <w:r w:rsidRPr="008146FF">
        <w:rPr>
          <w:rFonts w:ascii="Arial" w:eastAsia="Arial" w:hAnsi="Arial" w:cs="Arial"/>
          <w:spacing w:val="1"/>
          <w:szCs w:val="24"/>
        </w:rPr>
        <w:t>_</w:t>
      </w:r>
      <w:r w:rsidRPr="008146FF">
        <w:rPr>
          <w:rFonts w:ascii="Arial" w:eastAsia="Arial" w:hAnsi="Arial" w:cs="Arial"/>
          <w:spacing w:val="-2"/>
          <w:szCs w:val="24"/>
        </w:rPr>
        <w:t>S</w:t>
      </w:r>
      <w:r w:rsidRPr="008146FF">
        <w:rPr>
          <w:rFonts w:ascii="Arial" w:eastAsia="Arial" w:hAnsi="Arial" w:cs="Arial"/>
          <w:spacing w:val="2"/>
          <w:szCs w:val="24"/>
        </w:rPr>
        <w:t>T</w:t>
      </w:r>
      <w:r w:rsidRPr="008146FF">
        <w:rPr>
          <w:rFonts w:ascii="Arial" w:eastAsia="Arial" w:hAnsi="Arial" w:cs="Arial"/>
          <w:szCs w:val="24"/>
        </w:rPr>
        <w:t>OR</w:t>
      </w:r>
      <w:r w:rsidRPr="008146FF">
        <w:rPr>
          <w:rFonts w:ascii="Arial" w:eastAsia="Arial" w:hAnsi="Arial" w:cs="Arial"/>
          <w:spacing w:val="-2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>G</w:t>
      </w:r>
      <w:r w:rsidRPr="008146FF">
        <w:rPr>
          <w:rFonts w:ascii="Arial" w:eastAsia="Arial" w:hAnsi="Arial" w:cs="Arial"/>
          <w:spacing w:val="-1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>_</w:t>
      </w:r>
      <w:r w:rsidRPr="008146FF">
        <w:rPr>
          <w:rFonts w:ascii="Arial" w:eastAsia="Arial" w:hAnsi="Arial" w:cs="Arial"/>
          <w:szCs w:val="24"/>
        </w:rPr>
        <w:t>U</w:t>
      </w:r>
      <w:r w:rsidRPr="008146FF">
        <w:rPr>
          <w:rFonts w:ascii="Arial" w:eastAsia="Arial" w:hAnsi="Arial" w:cs="Arial"/>
          <w:spacing w:val="-1"/>
          <w:szCs w:val="24"/>
        </w:rPr>
        <w:t>R</w:t>
      </w:r>
      <w:r w:rsidRPr="008146FF">
        <w:rPr>
          <w:rFonts w:ascii="Arial" w:eastAsia="Arial" w:hAnsi="Arial" w:cs="Arial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(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s</w:t>
      </w:r>
      <w:r w:rsidRPr="008146FF">
        <w:rPr>
          <w:rFonts w:ascii="Arial" w:eastAsia="Arial" w:hAnsi="Arial" w:cs="Arial"/>
          <w:spacing w:val="1"/>
          <w:szCs w:val="24"/>
        </w:rPr>
        <w:t>hou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zCs w:val="24"/>
        </w:rPr>
        <w:t>d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3"/>
          <w:szCs w:val="24"/>
        </w:rPr>
        <w:t>b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th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do</w:t>
      </w:r>
      <w:r w:rsidRPr="008146FF">
        <w:rPr>
          <w:rFonts w:ascii="Arial" w:eastAsia="Arial" w:hAnsi="Arial" w:cs="Arial"/>
          <w:spacing w:val="-8"/>
          <w:szCs w:val="24"/>
        </w:rPr>
        <w:t>m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 xml:space="preserve"> o</w:t>
      </w:r>
      <w:r w:rsidRPr="008146FF">
        <w:rPr>
          <w:rFonts w:ascii="Arial" w:eastAsia="Arial" w:hAnsi="Arial" w:cs="Arial"/>
          <w:szCs w:val="24"/>
        </w:rPr>
        <w:t>f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y</w:t>
      </w:r>
      <w:r w:rsidRPr="008146FF">
        <w:rPr>
          <w:rFonts w:ascii="Arial" w:eastAsia="Arial" w:hAnsi="Arial" w:cs="Arial"/>
          <w:spacing w:val="1"/>
          <w:szCs w:val="24"/>
        </w:rPr>
        <w:t>ou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5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pacing w:val="-4"/>
          <w:szCs w:val="24"/>
        </w:rPr>
        <w:t>p</w:t>
      </w:r>
      <w:r w:rsidRPr="008146FF">
        <w:rPr>
          <w:rFonts w:ascii="Arial" w:eastAsia="Arial" w:hAnsi="Arial" w:cs="Arial"/>
          <w:spacing w:val="5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)</w:t>
      </w:r>
    </w:p>
    <w:p w:rsidR="0046590B" w:rsidRPr="008146FF" w:rsidRDefault="00CD099B" w:rsidP="008146FF">
      <w:pPr>
        <w:spacing w:before="45" w:line="276" w:lineRule="auto"/>
        <w:ind w:left="460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spacing w:val="1"/>
          <w:szCs w:val="24"/>
        </w:rPr>
        <w:t>5</w:t>
      </w:r>
      <w:r w:rsidRPr="008146FF">
        <w:rPr>
          <w:rFonts w:ascii="Arial" w:eastAsia="Arial" w:hAnsi="Arial" w:cs="Arial"/>
          <w:szCs w:val="24"/>
        </w:rPr>
        <w:t xml:space="preserve">. </w:t>
      </w:r>
      <w:r w:rsidRPr="008146FF">
        <w:rPr>
          <w:rFonts w:ascii="Arial" w:eastAsia="Arial" w:hAnsi="Arial" w:cs="Arial"/>
          <w:spacing w:val="26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O</w:t>
      </w:r>
      <w:r w:rsidRPr="008146FF">
        <w:rPr>
          <w:rFonts w:ascii="Arial" w:eastAsia="Arial" w:hAnsi="Arial" w:cs="Arial"/>
          <w:spacing w:val="1"/>
          <w:szCs w:val="24"/>
        </w:rPr>
        <w:t>pe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 xml:space="preserve"> th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er</w:t>
      </w:r>
      <w:r w:rsidRPr="008146FF">
        <w:rPr>
          <w:rFonts w:ascii="Arial" w:eastAsia="Arial" w:hAnsi="Arial" w:cs="Arial"/>
          <w:spacing w:val="-8"/>
          <w:szCs w:val="24"/>
        </w:rPr>
        <w:t>m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pacing w:val="1"/>
          <w:szCs w:val="24"/>
        </w:rPr>
        <w:t>n</w:t>
      </w:r>
      <w:r w:rsidRPr="008146FF">
        <w:rPr>
          <w:rFonts w:ascii="Arial" w:eastAsia="Arial" w:hAnsi="Arial" w:cs="Arial"/>
          <w:spacing w:val="-4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>l</w:t>
      </w:r>
      <w:r w:rsidRPr="008146FF">
        <w:rPr>
          <w:rFonts w:ascii="Arial" w:eastAsia="Arial" w:hAnsi="Arial" w:cs="Arial"/>
          <w:spacing w:val="4"/>
          <w:szCs w:val="24"/>
        </w:rPr>
        <w:t xml:space="preserve"> </w:t>
      </w:r>
      <w:r w:rsidRPr="008146FF">
        <w:rPr>
          <w:rFonts w:ascii="Arial" w:eastAsia="Arial" w:hAnsi="Arial" w:cs="Arial"/>
          <w:spacing w:val="-5"/>
          <w:szCs w:val="24"/>
        </w:rPr>
        <w:t>w</w:t>
      </w:r>
      <w:r w:rsidRPr="008146FF">
        <w:rPr>
          <w:rFonts w:ascii="Arial" w:eastAsia="Arial" w:hAnsi="Arial" w:cs="Arial"/>
          <w:spacing w:val="1"/>
          <w:szCs w:val="24"/>
        </w:rPr>
        <w:t>h</w:t>
      </w:r>
      <w:r w:rsidRPr="008146FF">
        <w:rPr>
          <w:rFonts w:ascii="Arial" w:eastAsia="Arial" w:hAnsi="Arial" w:cs="Arial"/>
          <w:szCs w:val="24"/>
        </w:rPr>
        <w:t>i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c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pacing w:val="-4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d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 xml:space="preserve"> t</w:t>
      </w:r>
      <w:r w:rsidRPr="008146FF">
        <w:rPr>
          <w:rFonts w:ascii="Arial" w:eastAsia="Arial" w:hAnsi="Arial" w:cs="Arial"/>
          <w:spacing w:val="-4"/>
          <w:szCs w:val="24"/>
        </w:rPr>
        <w:t>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2"/>
          <w:szCs w:val="24"/>
        </w:rPr>
        <w:t>`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pacing w:val="-4"/>
          <w:szCs w:val="24"/>
        </w:rPr>
        <w:t>p</w:t>
      </w:r>
      <w:r w:rsidRPr="008146FF">
        <w:rPr>
          <w:rFonts w:ascii="Arial" w:eastAsia="Arial" w:hAnsi="Arial" w:cs="Arial"/>
          <w:szCs w:val="24"/>
        </w:rPr>
        <w:t>i`</w:t>
      </w:r>
      <w:r w:rsidRPr="008146FF">
        <w:rPr>
          <w:rFonts w:ascii="Arial" w:eastAsia="Arial" w:hAnsi="Arial" w:cs="Arial"/>
          <w:spacing w:val="1"/>
          <w:szCs w:val="24"/>
        </w:rPr>
        <w:t xml:space="preserve"> f</w:t>
      </w:r>
      <w:r w:rsidRPr="008146FF">
        <w:rPr>
          <w:rFonts w:ascii="Arial" w:eastAsia="Arial" w:hAnsi="Arial" w:cs="Arial"/>
          <w:spacing w:val="-4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ld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r</w:t>
      </w:r>
    </w:p>
    <w:p w:rsidR="0046590B" w:rsidRPr="008146FF" w:rsidRDefault="00CD099B" w:rsidP="008146FF">
      <w:pPr>
        <w:spacing w:before="45" w:line="276" w:lineRule="auto"/>
        <w:ind w:left="460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spacing w:val="1"/>
          <w:szCs w:val="24"/>
        </w:rPr>
        <w:t>6</w:t>
      </w:r>
      <w:r w:rsidRPr="008146FF">
        <w:rPr>
          <w:rFonts w:ascii="Arial" w:eastAsia="Arial" w:hAnsi="Arial" w:cs="Arial"/>
          <w:szCs w:val="24"/>
        </w:rPr>
        <w:t xml:space="preserve">. </w:t>
      </w:r>
      <w:r w:rsidRPr="008146FF">
        <w:rPr>
          <w:rFonts w:ascii="Arial" w:eastAsia="Arial" w:hAnsi="Arial" w:cs="Arial"/>
          <w:spacing w:val="26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Run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2"/>
          <w:szCs w:val="24"/>
        </w:rPr>
        <w:t>`</w:t>
      </w:r>
      <w:r w:rsidRPr="008146FF">
        <w:rPr>
          <w:rFonts w:ascii="Arial" w:eastAsia="Arial" w:hAnsi="Arial" w:cs="Arial"/>
          <w:szCs w:val="24"/>
        </w:rPr>
        <w:t>c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pacing w:val="-8"/>
          <w:szCs w:val="24"/>
        </w:rPr>
        <w:t>m</w:t>
      </w:r>
      <w:r w:rsidRPr="008146FF">
        <w:rPr>
          <w:rFonts w:ascii="Arial" w:eastAsia="Arial" w:hAnsi="Arial" w:cs="Arial"/>
          <w:spacing w:val="1"/>
          <w:szCs w:val="24"/>
        </w:rPr>
        <w:t>po</w:t>
      </w:r>
      <w:r w:rsidRPr="008146FF">
        <w:rPr>
          <w:rFonts w:ascii="Arial" w:eastAsia="Arial" w:hAnsi="Arial" w:cs="Arial"/>
          <w:szCs w:val="24"/>
        </w:rPr>
        <w:t>s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pacing w:val="5"/>
          <w:szCs w:val="24"/>
        </w:rPr>
        <w:t>i</w:t>
      </w:r>
      <w:r w:rsidRPr="008146FF">
        <w:rPr>
          <w:rFonts w:ascii="Arial" w:eastAsia="Arial" w:hAnsi="Arial" w:cs="Arial"/>
          <w:spacing w:val="1"/>
          <w:szCs w:val="24"/>
        </w:rPr>
        <w:t>n</w:t>
      </w:r>
      <w:r w:rsidRPr="008146FF">
        <w:rPr>
          <w:rFonts w:ascii="Arial" w:eastAsia="Arial" w:hAnsi="Arial" w:cs="Arial"/>
          <w:spacing w:val="-5"/>
          <w:szCs w:val="24"/>
        </w:rPr>
        <w:t>s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-3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>l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zCs w:val="24"/>
        </w:rPr>
        <w:t>`</w:t>
      </w:r>
      <w:r w:rsidRPr="008146FF">
        <w:rPr>
          <w:rFonts w:ascii="Arial" w:eastAsia="Arial" w:hAnsi="Arial" w:cs="Arial"/>
          <w:spacing w:val="2"/>
          <w:szCs w:val="24"/>
        </w:rPr>
        <w:t xml:space="preserve"> (</w:t>
      </w:r>
      <w:r w:rsidRPr="008146FF">
        <w:rPr>
          <w:rFonts w:ascii="Arial" w:eastAsia="Arial" w:hAnsi="Arial" w:cs="Arial"/>
          <w:spacing w:val="-5"/>
          <w:szCs w:val="24"/>
        </w:rPr>
        <w:t>y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u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c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do</w:t>
      </w:r>
      <w:r w:rsidRPr="008146FF">
        <w:rPr>
          <w:rFonts w:ascii="Arial" w:eastAsia="Arial" w:hAnsi="Arial" w:cs="Arial"/>
          <w:spacing w:val="-5"/>
          <w:szCs w:val="24"/>
        </w:rPr>
        <w:t>w</w:t>
      </w:r>
      <w:r w:rsidRPr="008146FF">
        <w:rPr>
          <w:rFonts w:ascii="Arial" w:eastAsia="Arial" w:hAnsi="Arial" w:cs="Arial"/>
          <w:spacing w:val="1"/>
          <w:szCs w:val="24"/>
        </w:rPr>
        <w:t>n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>oa</w:t>
      </w:r>
      <w:r w:rsidRPr="008146FF">
        <w:rPr>
          <w:rFonts w:ascii="Arial" w:eastAsia="Arial" w:hAnsi="Arial" w:cs="Arial"/>
          <w:szCs w:val="24"/>
        </w:rPr>
        <w:t>d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4"/>
          <w:szCs w:val="24"/>
        </w:rPr>
        <w:t>co</w:t>
      </w:r>
      <w:r w:rsidRPr="008146FF">
        <w:rPr>
          <w:rFonts w:ascii="Arial" w:eastAsia="Arial" w:hAnsi="Arial" w:cs="Arial"/>
          <w:spacing w:val="-8"/>
          <w:szCs w:val="24"/>
        </w:rPr>
        <w:t>m</w:t>
      </w:r>
      <w:r w:rsidRPr="008146FF">
        <w:rPr>
          <w:rFonts w:ascii="Arial" w:eastAsia="Arial" w:hAnsi="Arial" w:cs="Arial"/>
          <w:spacing w:val="1"/>
          <w:szCs w:val="24"/>
        </w:rPr>
        <w:t>po</w:t>
      </w:r>
      <w:r w:rsidRPr="008146FF">
        <w:rPr>
          <w:rFonts w:ascii="Arial" w:eastAsia="Arial" w:hAnsi="Arial" w:cs="Arial"/>
          <w:szCs w:val="24"/>
        </w:rPr>
        <w:t>s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fr</w:t>
      </w:r>
      <w:r w:rsidRPr="008146FF">
        <w:rPr>
          <w:rFonts w:ascii="Arial" w:eastAsia="Arial" w:hAnsi="Arial" w:cs="Arial"/>
          <w:spacing w:val="6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m</w:t>
      </w:r>
      <w:r w:rsidRPr="008146FF">
        <w:rPr>
          <w:rFonts w:ascii="Arial" w:eastAsia="Arial" w:hAnsi="Arial" w:cs="Arial"/>
          <w:spacing w:val="-8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here</w:t>
      </w:r>
      <w:r w:rsidRPr="008146FF">
        <w:rPr>
          <w:rFonts w:ascii="Arial" w:eastAsia="Arial" w:hAnsi="Arial" w:cs="Arial"/>
          <w:szCs w:val="24"/>
        </w:rPr>
        <w:t>:</w:t>
      </w:r>
    </w:p>
    <w:p w:rsidR="0046590B" w:rsidRPr="008146FF" w:rsidRDefault="009E63E0" w:rsidP="008146FF">
      <w:pPr>
        <w:spacing w:before="45" w:line="276" w:lineRule="auto"/>
        <w:ind w:left="821"/>
        <w:rPr>
          <w:rFonts w:ascii="Arial" w:eastAsia="Arial" w:hAnsi="Arial" w:cs="Arial"/>
          <w:szCs w:val="24"/>
        </w:rPr>
      </w:pPr>
      <w:hyperlink r:id="rId12">
        <w:r w:rsidR="00CD099B" w:rsidRPr="008146FF">
          <w:rPr>
            <w:rFonts w:ascii="Arial" w:eastAsia="Arial" w:hAnsi="Arial" w:cs="Arial"/>
            <w:color w:val="467885"/>
            <w:spacing w:val="1"/>
            <w:szCs w:val="24"/>
            <w:u w:val="thick" w:color="467885"/>
          </w:rPr>
          <w:t>h</w:t>
        </w:r>
        <w:r w:rsidR="00CD099B" w:rsidRPr="008146FF">
          <w:rPr>
            <w:rFonts w:ascii="Arial" w:eastAsia="Arial" w:hAnsi="Arial" w:cs="Arial"/>
            <w:color w:val="467885"/>
            <w:szCs w:val="24"/>
            <w:u w:val="thick" w:color="467885"/>
          </w:rPr>
          <w:t>t</w:t>
        </w:r>
        <w:r w:rsidR="00CD099B" w:rsidRPr="008146FF">
          <w:rPr>
            <w:rFonts w:ascii="Arial" w:eastAsia="Arial" w:hAnsi="Arial" w:cs="Arial"/>
            <w:color w:val="467885"/>
            <w:spacing w:val="1"/>
            <w:szCs w:val="24"/>
            <w:u w:val="thick" w:color="467885"/>
          </w:rPr>
          <w:t>tp</w:t>
        </w:r>
        <w:r w:rsidR="00CD099B" w:rsidRPr="008146FF">
          <w:rPr>
            <w:rFonts w:ascii="Arial" w:eastAsia="Arial" w:hAnsi="Arial" w:cs="Arial"/>
            <w:color w:val="467885"/>
            <w:szCs w:val="24"/>
            <w:u w:val="thick" w:color="467885"/>
          </w:rPr>
          <w:t>s:</w:t>
        </w:r>
        <w:r w:rsidR="00CD099B" w:rsidRPr="008146FF">
          <w:rPr>
            <w:rFonts w:ascii="Arial" w:eastAsia="Arial" w:hAnsi="Arial" w:cs="Arial"/>
            <w:color w:val="467885"/>
            <w:spacing w:val="1"/>
            <w:szCs w:val="24"/>
            <w:u w:val="thick" w:color="467885"/>
          </w:rPr>
          <w:t>/</w:t>
        </w:r>
        <w:r w:rsidR="00CD099B" w:rsidRPr="008146FF">
          <w:rPr>
            <w:rFonts w:ascii="Arial" w:eastAsia="Arial" w:hAnsi="Arial" w:cs="Arial"/>
            <w:color w:val="467885"/>
            <w:szCs w:val="24"/>
            <w:u w:val="thick" w:color="467885"/>
          </w:rPr>
          <w:t>/</w:t>
        </w:r>
        <w:r w:rsidR="00CD099B" w:rsidRPr="008146FF">
          <w:rPr>
            <w:rFonts w:ascii="Arial" w:eastAsia="Arial" w:hAnsi="Arial" w:cs="Arial"/>
            <w:color w:val="467885"/>
            <w:spacing w:val="1"/>
            <w:szCs w:val="24"/>
            <w:u w:val="thick" w:color="467885"/>
          </w:rPr>
          <w:t>ge</w:t>
        </w:r>
        <w:r w:rsidR="00CD099B" w:rsidRPr="008146FF">
          <w:rPr>
            <w:rFonts w:ascii="Arial" w:eastAsia="Arial" w:hAnsi="Arial" w:cs="Arial"/>
            <w:color w:val="467885"/>
            <w:szCs w:val="24"/>
            <w:u w:val="thick" w:color="467885"/>
          </w:rPr>
          <w:t>t</w:t>
        </w:r>
        <w:r w:rsidR="00CD099B" w:rsidRPr="008146FF">
          <w:rPr>
            <w:rFonts w:ascii="Arial" w:eastAsia="Arial" w:hAnsi="Arial" w:cs="Arial"/>
            <w:color w:val="467885"/>
            <w:spacing w:val="-4"/>
            <w:szCs w:val="24"/>
            <w:u w:val="thick" w:color="467885"/>
          </w:rPr>
          <w:t>c</w:t>
        </w:r>
        <w:r w:rsidR="00CD099B" w:rsidRPr="008146FF">
          <w:rPr>
            <w:rFonts w:ascii="Arial" w:eastAsia="Arial" w:hAnsi="Arial" w:cs="Arial"/>
            <w:color w:val="467885"/>
            <w:spacing w:val="1"/>
            <w:szCs w:val="24"/>
            <w:u w:val="thick" w:color="467885"/>
          </w:rPr>
          <w:t>o</w:t>
        </w:r>
        <w:r w:rsidR="00CD099B" w:rsidRPr="008146FF">
          <w:rPr>
            <w:rFonts w:ascii="Arial" w:eastAsia="Arial" w:hAnsi="Arial" w:cs="Arial"/>
            <w:color w:val="467885"/>
            <w:spacing w:val="-8"/>
            <w:szCs w:val="24"/>
            <w:u w:val="thick" w:color="467885"/>
          </w:rPr>
          <w:t>m</w:t>
        </w:r>
        <w:r w:rsidR="00CD099B" w:rsidRPr="008146FF">
          <w:rPr>
            <w:rFonts w:ascii="Arial" w:eastAsia="Arial" w:hAnsi="Arial" w:cs="Arial"/>
            <w:color w:val="467885"/>
            <w:spacing w:val="1"/>
            <w:szCs w:val="24"/>
            <w:u w:val="thick" w:color="467885"/>
          </w:rPr>
          <w:t>po</w:t>
        </w:r>
        <w:r w:rsidR="00CD099B" w:rsidRPr="008146FF">
          <w:rPr>
            <w:rFonts w:ascii="Arial" w:eastAsia="Arial" w:hAnsi="Arial" w:cs="Arial"/>
            <w:color w:val="467885"/>
            <w:szCs w:val="24"/>
            <w:u w:val="thick" w:color="467885"/>
          </w:rPr>
          <w:t>s</w:t>
        </w:r>
        <w:r w:rsidR="00CD099B" w:rsidRPr="008146FF">
          <w:rPr>
            <w:rFonts w:ascii="Arial" w:eastAsia="Arial" w:hAnsi="Arial" w:cs="Arial"/>
            <w:color w:val="467885"/>
            <w:spacing w:val="1"/>
            <w:szCs w:val="24"/>
            <w:u w:val="thick" w:color="467885"/>
          </w:rPr>
          <w:t>er</w:t>
        </w:r>
        <w:r w:rsidR="00CD099B" w:rsidRPr="008146FF">
          <w:rPr>
            <w:rFonts w:ascii="Arial" w:eastAsia="Arial" w:hAnsi="Arial" w:cs="Arial"/>
            <w:color w:val="467885"/>
            <w:szCs w:val="24"/>
            <w:u w:val="thick" w:color="467885"/>
          </w:rPr>
          <w:t>.</w:t>
        </w:r>
        <w:r w:rsidR="00CD099B" w:rsidRPr="008146FF">
          <w:rPr>
            <w:rFonts w:ascii="Arial" w:eastAsia="Arial" w:hAnsi="Arial" w:cs="Arial"/>
            <w:color w:val="467885"/>
            <w:spacing w:val="1"/>
            <w:szCs w:val="24"/>
            <w:u w:val="thick" w:color="467885"/>
          </w:rPr>
          <w:t>org</w:t>
        </w:r>
        <w:r w:rsidR="00CD099B" w:rsidRPr="008146FF">
          <w:rPr>
            <w:rFonts w:ascii="Arial" w:eastAsia="Arial" w:hAnsi="Arial" w:cs="Arial"/>
            <w:color w:val="467885"/>
            <w:spacing w:val="5"/>
            <w:szCs w:val="24"/>
            <w:u w:val="thick" w:color="467885"/>
          </w:rPr>
          <w:t>/</w:t>
        </w:r>
        <w:r w:rsidR="00CD099B" w:rsidRPr="008146FF">
          <w:rPr>
            <w:rFonts w:ascii="Arial" w:eastAsia="Arial" w:hAnsi="Arial" w:cs="Arial"/>
            <w:color w:val="000000"/>
            <w:szCs w:val="24"/>
          </w:rPr>
          <w:t>)</w:t>
        </w:r>
      </w:hyperlink>
    </w:p>
    <w:p w:rsidR="0046590B" w:rsidRPr="008146FF" w:rsidRDefault="00751AD4" w:rsidP="008146FF">
      <w:pPr>
        <w:spacing w:before="43" w:line="276" w:lineRule="auto"/>
        <w:ind w:left="820"/>
        <w:rPr>
          <w:sz w:val="16"/>
        </w:rPr>
      </w:pPr>
      <w:r>
        <w:rPr>
          <w:sz w:val="16"/>
        </w:rPr>
        <w:pict>
          <v:shape id="_x0000_i1028" type="#_x0000_t75" style="width:468pt;height:189.75pt">
            <v:imagedata r:id="rId13" o:title=""/>
          </v:shape>
        </w:pict>
      </w:r>
    </w:p>
    <w:p w:rsidR="0046590B" w:rsidRPr="008146FF" w:rsidRDefault="00CD099B" w:rsidP="008146FF">
      <w:pPr>
        <w:spacing w:before="49" w:line="276" w:lineRule="auto"/>
        <w:ind w:left="460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spacing w:val="1"/>
          <w:szCs w:val="24"/>
        </w:rPr>
        <w:t>7</w:t>
      </w:r>
      <w:r w:rsidRPr="008146FF">
        <w:rPr>
          <w:rFonts w:ascii="Arial" w:eastAsia="Arial" w:hAnsi="Arial" w:cs="Arial"/>
          <w:szCs w:val="24"/>
        </w:rPr>
        <w:t xml:space="preserve">. </w:t>
      </w:r>
      <w:r w:rsidRPr="008146FF">
        <w:rPr>
          <w:rFonts w:ascii="Arial" w:eastAsia="Arial" w:hAnsi="Arial" w:cs="Arial"/>
          <w:spacing w:val="26"/>
          <w:szCs w:val="24"/>
        </w:rPr>
        <w:t xml:space="preserve"> </w:t>
      </w:r>
      <w:r w:rsidRPr="008146FF">
        <w:rPr>
          <w:rFonts w:ascii="Arial" w:eastAsia="Arial" w:hAnsi="Arial" w:cs="Arial"/>
          <w:spacing w:val="-3"/>
          <w:szCs w:val="24"/>
        </w:rPr>
        <w:t>M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>ke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s</w:t>
      </w:r>
      <w:r w:rsidRPr="008146FF">
        <w:rPr>
          <w:rFonts w:ascii="Arial" w:eastAsia="Arial" w:hAnsi="Arial" w:cs="Arial"/>
          <w:spacing w:val="1"/>
          <w:szCs w:val="24"/>
        </w:rPr>
        <w:t>ur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y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u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3"/>
          <w:szCs w:val="24"/>
        </w:rPr>
        <w:t>h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>ve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a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7"/>
          <w:szCs w:val="24"/>
        </w:rPr>
        <w:t>m</w:t>
      </w:r>
      <w:r w:rsidRPr="008146FF">
        <w:rPr>
          <w:rFonts w:ascii="Arial" w:eastAsia="Arial" w:hAnsi="Arial" w:cs="Arial"/>
          <w:szCs w:val="24"/>
        </w:rPr>
        <w:t>ys</w:t>
      </w:r>
      <w:r w:rsidRPr="008146FF">
        <w:rPr>
          <w:rFonts w:ascii="Arial" w:eastAsia="Arial" w:hAnsi="Arial" w:cs="Arial"/>
          <w:spacing w:val="1"/>
          <w:szCs w:val="24"/>
        </w:rPr>
        <w:t>q</w:t>
      </w:r>
      <w:r w:rsidRPr="008146FF">
        <w:rPr>
          <w:rFonts w:ascii="Arial" w:eastAsia="Arial" w:hAnsi="Arial" w:cs="Arial"/>
          <w:szCs w:val="24"/>
        </w:rPr>
        <w:t>l</w:t>
      </w:r>
      <w:r w:rsidRPr="008146FF">
        <w:rPr>
          <w:rFonts w:ascii="Arial" w:eastAsia="Arial" w:hAnsi="Arial" w:cs="Arial"/>
          <w:spacing w:val="4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s</w:t>
      </w:r>
      <w:r w:rsidRPr="008146FF">
        <w:rPr>
          <w:rFonts w:ascii="Arial" w:eastAsia="Arial" w:hAnsi="Arial" w:cs="Arial"/>
          <w:spacing w:val="1"/>
          <w:szCs w:val="24"/>
        </w:rPr>
        <w:t>er</w:t>
      </w:r>
      <w:r w:rsidRPr="008146FF">
        <w:rPr>
          <w:rFonts w:ascii="Arial" w:eastAsia="Arial" w:hAnsi="Arial" w:cs="Arial"/>
          <w:spacing w:val="-5"/>
          <w:szCs w:val="24"/>
        </w:rPr>
        <w:t>v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pacing w:val="-3"/>
          <w:szCs w:val="24"/>
        </w:rPr>
        <w:t>r</w:t>
      </w:r>
      <w:r w:rsidRPr="008146FF">
        <w:rPr>
          <w:rFonts w:ascii="Arial" w:eastAsia="Arial" w:hAnsi="Arial" w:cs="Arial"/>
          <w:spacing w:val="1"/>
          <w:szCs w:val="24"/>
        </w:rPr>
        <w:t>un</w:t>
      </w:r>
      <w:r w:rsidRPr="008146FF">
        <w:rPr>
          <w:rFonts w:ascii="Arial" w:eastAsia="Arial" w:hAnsi="Arial" w:cs="Arial"/>
          <w:spacing w:val="-4"/>
          <w:szCs w:val="24"/>
        </w:rPr>
        <w:t>n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pacing w:val="1"/>
          <w:szCs w:val="24"/>
        </w:rPr>
        <w:t>n</w:t>
      </w:r>
      <w:r w:rsidRPr="008146FF">
        <w:rPr>
          <w:rFonts w:ascii="Arial" w:eastAsia="Arial" w:hAnsi="Arial" w:cs="Arial"/>
          <w:szCs w:val="24"/>
        </w:rPr>
        <w:t>g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-4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y</w:t>
      </w:r>
      <w:r w:rsidRPr="008146FF">
        <w:rPr>
          <w:rFonts w:ascii="Arial" w:eastAsia="Arial" w:hAnsi="Arial" w:cs="Arial"/>
          <w:spacing w:val="1"/>
          <w:szCs w:val="24"/>
        </w:rPr>
        <w:t>ou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pacing w:val="-3"/>
          <w:szCs w:val="24"/>
        </w:rPr>
        <w:t>h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s</w:t>
      </w:r>
      <w:r w:rsidRPr="008146FF">
        <w:rPr>
          <w:rFonts w:ascii="Arial" w:eastAsia="Arial" w:hAnsi="Arial" w:cs="Arial"/>
          <w:spacing w:val="-4"/>
          <w:szCs w:val="24"/>
        </w:rPr>
        <w:t>t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pacing w:val="1"/>
          <w:szCs w:val="24"/>
        </w:rPr>
        <w:t>n</w:t>
      </w:r>
      <w:r w:rsidRPr="008146FF">
        <w:rPr>
          <w:rFonts w:ascii="Arial" w:eastAsia="Arial" w:hAnsi="Arial" w:cs="Arial"/>
          <w:szCs w:val="24"/>
        </w:rPr>
        <w:t>g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3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c</w:t>
      </w:r>
      <w:r w:rsidRPr="008146FF">
        <w:rPr>
          <w:rFonts w:ascii="Arial" w:eastAsia="Arial" w:hAnsi="Arial" w:cs="Arial"/>
          <w:spacing w:val="-4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>l</w:t>
      </w:r>
      <w:r w:rsidRPr="008146FF">
        <w:rPr>
          <w:rFonts w:ascii="Arial" w:eastAsia="Arial" w:hAnsi="Arial" w:cs="Arial"/>
          <w:spacing w:val="4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en</w:t>
      </w:r>
      <w:r w:rsidRPr="008146FF">
        <w:rPr>
          <w:rFonts w:ascii="Arial" w:eastAsia="Arial" w:hAnsi="Arial" w:cs="Arial"/>
          <w:spacing w:val="-5"/>
          <w:szCs w:val="24"/>
        </w:rPr>
        <w:t>v</w:t>
      </w:r>
      <w:r w:rsidRPr="008146FF">
        <w:rPr>
          <w:rFonts w:ascii="Arial" w:eastAsia="Arial" w:hAnsi="Arial" w:cs="Arial"/>
          <w:szCs w:val="24"/>
        </w:rPr>
        <w:t>i</w:t>
      </w:r>
      <w:r w:rsidRPr="008146FF">
        <w:rPr>
          <w:rFonts w:ascii="Arial" w:eastAsia="Arial" w:hAnsi="Arial" w:cs="Arial"/>
          <w:spacing w:val="1"/>
          <w:szCs w:val="24"/>
        </w:rPr>
        <w:t>ron</w:t>
      </w:r>
      <w:r w:rsidRPr="008146FF">
        <w:rPr>
          <w:rFonts w:ascii="Arial" w:eastAsia="Arial" w:hAnsi="Arial" w:cs="Arial"/>
          <w:spacing w:val="-8"/>
          <w:szCs w:val="24"/>
        </w:rPr>
        <w:t>m</w:t>
      </w:r>
      <w:r w:rsidRPr="008146FF">
        <w:rPr>
          <w:rFonts w:ascii="Arial" w:eastAsia="Arial" w:hAnsi="Arial" w:cs="Arial"/>
          <w:spacing w:val="1"/>
          <w:szCs w:val="24"/>
        </w:rPr>
        <w:t>en</w:t>
      </w:r>
      <w:r w:rsidRPr="008146FF">
        <w:rPr>
          <w:rFonts w:ascii="Arial" w:eastAsia="Arial" w:hAnsi="Arial" w:cs="Arial"/>
          <w:szCs w:val="24"/>
        </w:rPr>
        <w:t>t</w:t>
      </w:r>
    </w:p>
    <w:p w:rsidR="0046590B" w:rsidRPr="008146FF" w:rsidRDefault="00CD099B" w:rsidP="008146FF">
      <w:pPr>
        <w:spacing w:before="45" w:line="276" w:lineRule="auto"/>
        <w:ind w:left="460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spacing w:val="1"/>
          <w:szCs w:val="24"/>
        </w:rPr>
        <w:t>8</w:t>
      </w:r>
      <w:r w:rsidRPr="008146FF">
        <w:rPr>
          <w:rFonts w:ascii="Arial" w:eastAsia="Arial" w:hAnsi="Arial" w:cs="Arial"/>
          <w:szCs w:val="24"/>
        </w:rPr>
        <w:t xml:space="preserve">. </w:t>
      </w:r>
      <w:r w:rsidRPr="008146FF">
        <w:rPr>
          <w:rFonts w:ascii="Arial" w:eastAsia="Arial" w:hAnsi="Arial" w:cs="Arial"/>
          <w:spacing w:val="26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Run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2"/>
          <w:szCs w:val="24"/>
        </w:rPr>
        <w:t>`</w:t>
      </w:r>
      <w:r w:rsidRPr="008146FF">
        <w:rPr>
          <w:rFonts w:ascii="Arial" w:eastAsia="Arial" w:hAnsi="Arial" w:cs="Arial"/>
          <w:spacing w:val="1"/>
          <w:szCs w:val="24"/>
        </w:rPr>
        <w:t>ph</w:t>
      </w:r>
      <w:r w:rsidRPr="008146FF">
        <w:rPr>
          <w:rFonts w:ascii="Arial" w:eastAsia="Arial" w:hAnsi="Arial" w:cs="Arial"/>
          <w:szCs w:val="24"/>
        </w:rPr>
        <w:t>p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ar</w:t>
      </w:r>
      <w:r w:rsidRPr="008146FF">
        <w:rPr>
          <w:rFonts w:ascii="Arial" w:eastAsia="Arial" w:hAnsi="Arial" w:cs="Arial"/>
          <w:spacing w:val="-4"/>
          <w:szCs w:val="24"/>
        </w:rPr>
        <w:t>t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s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pacing w:val="-7"/>
          <w:szCs w:val="24"/>
        </w:rPr>
        <w:t>m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pacing w:val="1"/>
          <w:szCs w:val="24"/>
        </w:rPr>
        <w:t>gra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`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(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-3"/>
          <w:szCs w:val="24"/>
        </w:rPr>
        <w:t>h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 xml:space="preserve">s </w:t>
      </w:r>
      <w:r w:rsidRPr="008146FF">
        <w:rPr>
          <w:rFonts w:ascii="Arial" w:eastAsia="Arial" w:hAnsi="Arial" w:cs="Arial"/>
          <w:spacing w:val="-5"/>
          <w:szCs w:val="24"/>
        </w:rPr>
        <w:t>w</w:t>
      </w:r>
      <w:r w:rsidRPr="008146FF">
        <w:rPr>
          <w:rFonts w:ascii="Arial" w:eastAsia="Arial" w:hAnsi="Arial" w:cs="Arial"/>
          <w:szCs w:val="24"/>
        </w:rPr>
        <w:t>i</w:t>
      </w:r>
      <w:r w:rsidRPr="008146FF">
        <w:rPr>
          <w:rFonts w:ascii="Arial" w:eastAsia="Arial" w:hAnsi="Arial" w:cs="Arial"/>
          <w:spacing w:val="-1"/>
          <w:szCs w:val="24"/>
        </w:rPr>
        <w:t>l</w:t>
      </w:r>
      <w:r w:rsidRPr="008146FF">
        <w:rPr>
          <w:rFonts w:ascii="Arial" w:eastAsia="Arial" w:hAnsi="Arial" w:cs="Arial"/>
          <w:szCs w:val="24"/>
        </w:rPr>
        <w:t>l</w:t>
      </w:r>
      <w:r w:rsidRPr="008146FF">
        <w:rPr>
          <w:rFonts w:ascii="Arial" w:eastAsia="Arial" w:hAnsi="Arial" w:cs="Arial"/>
          <w:spacing w:val="4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c</w:t>
      </w:r>
      <w:r w:rsidRPr="008146FF">
        <w:rPr>
          <w:rFonts w:ascii="Arial" w:eastAsia="Arial" w:hAnsi="Arial" w:cs="Arial"/>
          <w:spacing w:val="2"/>
          <w:szCs w:val="24"/>
        </w:rPr>
        <w:t>r</w:t>
      </w:r>
      <w:r w:rsidRPr="008146FF">
        <w:rPr>
          <w:rFonts w:ascii="Arial" w:eastAsia="Arial" w:hAnsi="Arial" w:cs="Arial"/>
          <w:spacing w:val="1"/>
          <w:szCs w:val="24"/>
        </w:rPr>
        <w:t>ea</w:t>
      </w:r>
      <w:r w:rsidRPr="008146FF">
        <w:rPr>
          <w:rFonts w:ascii="Arial" w:eastAsia="Arial" w:hAnsi="Arial" w:cs="Arial"/>
          <w:spacing w:val="-4"/>
          <w:szCs w:val="24"/>
        </w:rPr>
        <w:t>t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th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da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aba</w:t>
      </w:r>
      <w:r w:rsidRPr="008146FF">
        <w:rPr>
          <w:rFonts w:ascii="Arial" w:eastAsia="Arial" w:hAnsi="Arial" w:cs="Arial"/>
          <w:szCs w:val="24"/>
        </w:rPr>
        <w:t>s</w:t>
      </w:r>
      <w:r w:rsidRPr="008146FF">
        <w:rPr>
          <w:rFonts w:ascii="Arial" w:eastAsia="Arial" w:hAnsi="Arial" w:cs="Arial"/>
          <w:spacing w:val="-4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)</w:t>
      </w:r>
    </w:p>
    <w:p w:rsidR="0046590B" w:rsidRPr="008146FF" w:rsidRDefault="00751AD4" w:rsidP="008146FF">
      <w:pPr>
        <w:spacing w:before="40" w:line="276" w:lineRule="auto"/>
        <w:ind w:left="820"/>
        <w:rPr>
          <w:sz w:val="16"/>
        </w:rPr>
      </w:pPr>
      <w:r>
        <w:rPr>
          <w:sz w:val="16"/>
        </w:rPr>
        <w:pict>
          <v:shape id="_x0000_i1029" type="#_x0000_t75" style="width:369.75pt;height:181.5pt">
            <v:imagedata r:id="rId14" o:title=""/>
          </v:shape>
        </w:pict>
      </w:r>
    </w:p>
    <w:p w:rsidR="0046590B" w:rsidRPr="008146FF" w:rsidRDefault="00CD099B" w:rsidP="008146FF">
      <w:pPr>
        <w:spacing w:before="48" w:line="276" w:lineRule="auto"/>
        <w:ind w:left="821" w:right="1702" w:hanging="361"/>
        <w:rPr>
          <w:rFonts w:ascii="Arial" w:eastAsia="Arial" w:hAnsi="Arial" w:cs="Arial"/>
          <w:szCs w:val="24"/>
        </w:rPr>
        <w:sectPr w:rsidR="0046590B" w:rsidRPr="008146FF" w:rsidSect="00360FBC">
          <w:pgSz w:w="12240" w:h="15840"/>
          <w:pgMar w:top="630" w:right="620" w:bottom="280" w:left="900" w:header="0" w:footer="277" w:gutter="0"/>
          <w:cols w:space="720"/>
        </w:sectPr>
      </w:pPr>
      <w:r w:rsidRPr="008146FF">
        <w:rPr>
          <w:rFonts w:ascii="Arial" w:eastAsia="Arial" w:hAnsi="Arial" w:cs="Arial"/>
          <w:spacing w:val="1"/>
          <w:szCs w:val="24"/>
        </w:rPr>
        <w:t>9</w:t>
      </w:r>
      <w:r w:rsidRPr="008146FF">
        <w:rPr>
          <w:rFonts w:ascii="Arial" w:eastAsia="Arial" w:hAnsi="Arial" w:cs="Arial"/>
          <w:szCs w:val="24"/>
        </w:rPr>
        <w:t xml:space="preserve">. </w:t>
      </w:r>
      <w:r w:rsidRPr="008146FF">
        <w:rPr>
          <w:rFonts w:ascii="Arial" w:eastAsia="Arial" w:hAnsi="Arial" w:cs="Arial"/>
          <w:spacing w:val="26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Run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2"/>
          <w:szCs w:val="24"/>
        </w:rPr>
        <w:t>`</w:t>
      </w:r>
      <w:r w:rsidRPr="008146FF">
        <w:rPr>
          <w:rFonts w:ascii="Arial" w:eastAsia="Arial" w:hAnsi="Arial" w:cs="Arial"/>
          <w:spacing w:val="1"/>
          <w:szCs w:val="24"/>
        </w:rPr>
        <w:t>ph</w:t>
      </w:r>
      <w:r w:rsidRPr="008146FF">
        <w:rPr>
          <w:rFonts w:ascii="Arial" w:eastAsia="Arial" w:hAnsi="Arial" w:cs="Arial"/>
          <w:szCs w:val="24"/>
        </w:rPr>
        <w:t>p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ar</w:t>
      </w:r>
      <w:r w:rsidRPr="008146FF">
        <w:rPr>
          <w:rFonts w:ascii="Arial" w:eastAsia="Arial" w:hAnsi="Arial" w:cs="Arial"/>
          <w:spacing w:val="-4"/>
          <w:szCs w:val="24"/>
        </w:rPr>
        <w:t>t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s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db</w:t>
      </w:r>
      <w:r w:rsidRPr="008146FF">
        <w:rPr>
          <w:rFonts w:ascii="Arial" w:eastAsia="Arial" w:hAnsi="Arial" w:cs="Arial"/>
          <w:szCs w:val="24"/>
        </w:rPr>
        <w:t>:s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pacing w:val="-4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>d</w:t>
      </w:r>
      <w:r w:rsidRPr="008146FF">
        <w:rPr>
          <w:rFonts w:ascii="Arial" w:eastAsia="Arial" w:hAnsi="Arial" w:cs="Arial"/>
          <w:szCs w:val="24"/>
        </w:rPr>
        <w:t>`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pacing w:val="-3"/>
          <w:szCs w:val="24"/>
        </w:rPr>
        <w:t>(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-3"/>
          <w:szCs w:val="24"/>
        </w:rPr>
        <w:t>h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 xml:space="preserve">s </w:t>
      </w:r>
      <w:r w:rsidRPr="008146FF">
        <w:rPr>
          <w:rFonts w:ascii="Arial" w:eastAsia="Arial" w:hAnsi="Arial" w:cs="Arial"/>
          <w:spacing w:val="-5"/>
          <w:szCs w:val="24"/>
        </w:rPr>
        <w:t>w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ll</w:t>
      </w:r>
      <w:r w:rsidRPr="008146FF">
        <w:rPr>
          <w:rFonts w:ascii="Arial" w:eastAsia="Arial" w:hAnsi="Arial" w:cs="Arial"/>
          <w:spacing w:val="4"/>
          <w:szCs w:val="24"/>
        </w:rPr>
        <w:t xml:space="preserve"> </w:t>
      </w:r>
      <w:r w:rsidRPr="008146FF">
        <w:rPr>
          <w:rFonts w:ascii="Arial" w:eastAsia="Arial" w:hAnsi="Arial" w:cs="Arial"/>
          <w:spacing w:val="-4"/>
          <w:szCs w:val="24"/>
        </w:rPr>
        <w:t>s</w:t>
      </w:r>
      <w:r w:rsidRPr="008146FF">
        <w:rPr>
          <w:rFonts w:ascii="Arial" w:eastAsia="Arial" w:hAnsi="Arial" w:cs="Arial"/>
          <w:spacing w:val="1"/>
          <w:szCs w:val="24"/>
        </w:rPr>
        <w:t>ee</w:t>
      </w:r>
      <w:r w:rsidRPr="008146FF">
        <w:rPr>
          <w:rFonts w:ascii="Arial" w:eastAsia="Arial" w:hAnsi="Arial" w:cs="Arial"/>
          <w:szCs w:val="24"/>
        </w:rPr>
        <w:t>d</w:t>
      </w:r>
      <w:r w:rsidRPr="008146FF">
        <w:rPr>
          <w:rFonts w:ascii="Arial" w:eastAsia="Arial" w:hAnsi="Arial" w:cs="Arial"/>
          <w:spacing w:val="1"/>
          <w:szCs w:val="24"/>
        </w:rPr>
        <w:t xml:space="preserve"> t</w:t>
      </w:r>
      <w:r w:rsidRPr="008146FF">
        <w:rPr>
          <w:rFonts w:ascii="Arial" w:eastAsia="Arial" w:hAnsi="Arial" w:cs="Arial"/>
          <w:spacing w:val="-4"/>
          <w:szCs w:val="24"/>
        </w:rPr>
        <w:t>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3"/>
          <w:szCs w:val="24"/>
        </w:rPr>
        <w:t>d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aba</w:t>
      </w:r>
      <w:r w:rsidRPr="008146FF">
        <w:rPr>
          <w:rFonts w:ascii="Arial" w:eastAsia="Arial" w:hAnsi="Arial" w:cs="Arial"/>
          <w:szCs w:val="24"/>
        </w:rPr>
        <w:t>se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5"/>
          <w:szCs w:val="24"/>
        </w:rPr>
        <w:t>w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th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da</w:t>
      </w:r>
      <w:r w:rsidRPr="008146FF">
        <w:rPr>
          <w:rFonts w:ascii="Arial" w:eastAsia="Arial" w:hAnsi="Arial" w:cs="Arial"/>
          <w:szCs w:val="24"/>
        </w:rPr>
        <w:t>ta</w:t>
      </w:r>
      <w:r w:rsidRPr="008146FF">
        <w:rPr>
          <w:rFonts w:ascii="Arial" w:eastAsia="Arial" w:hAnsi="Arial" w:cs="Arial"/>
          <w:spacing w:val="12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–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lev</w:t>
      </w:r>
      <w:r w:rsidRPr="008146FF">
        <w:rPr>
          <w:rFonts w:ascii="Arial" w:eastAsia="Arial" w:hAnsi="Arial" w:cs="Arial"/>
          <w:spacing w:val="-3"/>
          <w:szCs w:val="24"/>
        </w:rPr>
        <w:t>e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zCs w:val="24"/>
        </w:rPr>
        <w:t xml:space="preserve">s, </w:t>
      </w:r>
      <w:r w:rsidRPr="008146FF">
        <w:rPr>
          <w:rFonts w:ascii="Arial" w:eastAsia="Arial" w:hAnsi="Arial" w:cs="Arial"/>
          <w:spacing w:val="-8"/>
          <w:szCs w:val="24"/>
        </w:rPr>
        <w:t>m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ss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pacing w:val="1"/>
          <w:szCs w:val="24"/>
        </w:rPr>
        <w:t>on</w:t>
      </w:r>
      <w:r w:rsidRPr="008146FF">
        <w:rPr>
          <w:rFonts w:ascii="Arial" w:eastAsia="Arial" w:hAnsi="Arial" w:cs="Arial"/>
          <w:szCs w:val="24"/>
        </w:rPr>
        <w:t xml:space="preserve">s 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tc</w:t>
      </w:r>
      <w:r w:rsidRPr="008146FF">
        <w:rPr>
          <w:rFonts w:ascii="Arial" w:eastAsia="Arial" w:hAnsi="Arial" w:cs="Arial"/>
          <w:spacing w:val="1"/>
          <w:szCs w:val="24"/>
        </w:rPr>
        <w:t>.</w:t>
      </w:r>
      <w:r w:rsidRPr="008146FF">
        <w:rPr>
          <w:rFonts w:ascii="Arial" w:eastAsia="Arial" w:hAnsi="Arial" w:cs="Arial"/>
          <w:szCs w:val="24"/>
        </w:rPr>
        <w:t>)</w:t>
      </w:r>
    </w:p>
    <w:p w:rsidR="0046590B" w:rsidRPr="008146FF" w:rsidRDefault="00751AD4" w:rsidP="008146FF">
      <w:pPr>
        <w:spacing w:before="100" w:line="276" w:lineRule="auto"/>
        <w:ind w:left="460"/>
        <w:rPr>
          <w:sz w:val="16"/>
        </w:rPr>
      </w:pPr>
      <w:r>
        <w:rPr>
          <w:sz w:val="16"/>
        </w:rPr>
        <w:lastRenderedPageBreak/>
        <w:pict>
          <v:shape id="_x0000_i1030" type="#_x0000_t75" style="width:468pt;height:143.25pt">
            <v:imagedata r:id="rId15" o:title=""/>
          </v:shape>
        </w:pict>
      </w:r>
    </w:p>
    <w:p w:rsidR="0046590B" w:rsidRPr="008146FF" w:rsidRDefault="00CD099B" w:rsidP="008146FF">
      <w:pPr>
        <w:spacing w:before="45" w:line="276" w:lineRule="auto"/>
        <w:ind w:left="100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spacing w:val="1"/>
          <w:szCs w:val="24"/>
        </w:rPr>
        <w:t>10</w:t>
      </w:r>
      <w:r w:rsidRPr="008146FF">
        <w:rPr>
          <w:rFonts w:ascii="Arial" w:eastAsia="Arial" w:hAnsi="Arial" w:cs="Arial"/>
          <w:szCs w:val="24"/>
        </w:rPr>
        <w:t>.</w:t>
      </w:r>
      <w:r w:rsidRPr="008146FF">
        <w:rPr>
          <w:rFonts w:ascii="Arial" w:eastAsia="Arial" w:hAnsi="Arial" w:cs="Arial"/>
          <w:spacing w:val="26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Run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2"/>
          <w:szCs w:val="24"/>
        </w:rPr>
        <w:t>`</w:t>
      </w:r>
      <w:r w:rsidRPr="008146FF">
        <w:rPr>
          <w:rFonts w:ascii="Arial" w:eastAsia="Arial" w:hAnsi="Arial" w:cs="Arial"/>
          <w:spacing w:val="1"/>
          <w:szCs w:val="24"/>
        </w:rPr>
        <w:t>ph</w:t>
      </w:r>
      <w:r w:rsidRPr="008146FF">
        <w:rPr>
          <w:rFonts w:ascii="Arial" w:eastAsia="Arial" w:hAnsi="Arial" w:cs="Arial"/>
          <w:szCs w:val="24"/>
        </w:rPr>
        <w:t>p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ar</w:t>
      </w:r>
      <w:r w:rsidRPr="008146FF">
        <w:rPr>
          <w:rFonts w:ascii="Arial" w:eastAsia="Arial" w:hAnsi="Arial" w:cs="Arial"/>
          <w:spacing w:val="-4"/>
          <w:szCs w:val="24"/>
        </w:rPr>
        <w:t>t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s</w:t>
      </w:r>
      <w:r w:rsidRPr="008146FF">
        <w:rPr>
          <w:rFonts w:ascii="Arial" w:eastAsia="Arial" w:hAnsi="Arial" w:cs="Arial"/>
          <w:spacing w:val="-4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k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y:</w:t>
      </w:r>
      <w:r w:rsidRPr="008146FF">
        <w:rPr>
          <w:rFonts w:ascii="Arial" w:eastAsia="Arial" w:hAnsi="Arial" w:cs="Arial"/>
          <w:spacing w:val="1"/>
          <w:szCs w:val="24"/>
        </w:rPr>
        <w:t>g</w:t>
      </w:r>
      <w:r w:rsidRPr="008146FF">
        <w:rPr>
          <w:rFonts w:ascii="Arial" w:eastAsia="Arial" w:hAnsi="Arial" w:cs="Arial"/>
          <w:spacing w:val="-4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>nera</w:t>
      </w:r>
      <w:r w:rsidRPr="008146FF">
        <w:rPr>
          <w:rFonts w:ascii="Arial" w:eastAsia="Arial" w:hAnsi="Arial" w:cs="Arial"/>
          <w:spacing w:val="-4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`</w:t>
      </w:r>
    </w:p>
    <w:p w:rsidR="0046590B" w:rsidRPr="008146FF" w:rsidRDefault="00CD099B" w:rsidP="008146FF">
      <w:pPr>
        <w:spacing w:before="45" w:line="276" w:lineRule="auto"/>
        <w:ind w:left="100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spacing w:val="1"/>
          <w:szCs w:val="24"/>
        </w:rPr>
        <w:t>11</w:t>
      </w:r>
      <w:r w:rsidRPr="008146FF">
        <w:rPr>
          <w:rFonts w:ascii="Arial" w:eastAsia="Arial" w:hAnsi="Arial" w:cs="Arial"/>
          <w:szCs w:val="24"/>
        </w:rPr>
        <w:t>.</w:t>
      </w:r>
      <w:r w:rsidRPr="008146FF">
        <w:rPr>
          <w:rFonts w:ascii="Arial" w:eastAsia="Arial" w:hAnsi="Arial" w:cs="Arial"/>
          <w:spacing w:val="26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Run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2"/>
          <w:szCs w:val="24"/>
        </w:rPr>
        <w:t>`</w:t>
      </w:r>
      <w:r w:rsidRPr="008146FF">
        <w:rPr>
          <w:rFonts w:ascii="Arial" w:eastAsia="Arial" w:hAnsi="Arial" w:cs="Arial"/>
          <w:spacing w:val="1"/>
          <w:szCs w:val="24"/>
        </w:rPr>
        <w:t>ph</w:t>
      </w:r>
      <w:r w:rsidRPr="008146FF">
        <w:rPr>
          <w:rFonts w:ascii="Arial" w:eastAsia="Arial" w:hAnsi="Arial" w:cs="Arial"/>
          <w:szCs w:val="24"/>
        </w:rPr>
        <w:t>p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ar</w:t>
      </w:r>
      <w:r w:rsidRPr="008146FF">
        <w:rPr>
          <w:rFonts w:ascii="Arial" w:eastAsia="Arial" w:hAnsi="Arial" w:cs="Arial"/>
          <w:spacing w:val="-4"/>
          <w:szCs w:val="24"/>
        </w:rPr>
        <w:t>t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s</w:t>
      </w:r>
      <w:r w:rsidRPr="008146FF">
        <w:rPr>
          <w:rFonts w:ascii="Arial" w:eastAsia="Arial" w:hAnsi="Arial" w:cs="Arial"/>
          <w:spacing w:val="-4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s</w:t>
      </w:r>
      <w:r w:rsidRPr="008146FF">
        <w:rPr>
          <w:rFonts w:ascii="Arial" w:eastAsia="Arial" w:hAnsi="Arial" w:cs="Arial"/>
          <w:spacing w:val="1"/>
          <w:szCs w:val="24"/>
        </w:rPr>
        <w:t>tor</w:t>
      </w:r>
      <w:r w:rsidRPr="008146FF">
        <w:rPr>
          <w:rFonts w:ascii="Arial" w:eastAsia="Arial" w:hAnsi="Arial" w:cs="Arial"/>
          <w:spacing w:val="-4"/>
          <w:szCs w:val="24"/>
        </w:rPr>
        <w:t>a</w:t>
      </w:r>
      <w:r w:rsidRPr="008146FF">
        <w:rPr>
          <w:rFonts w:ascii="Arial" w:eastAsia="Arial" w:hAnsi="Arial" w:cs="Arial"/>
          <w:spacing w:val="1"/>
          <w:szCs w:val="24"/>
        </w:rPr>
        <w:t>ge</w:t>
      </w:r>
      <w:r w:rsidRPr="008146FF">
        <w:rPr>
          <w:rFonts w:ascii="Arial" w:eastAsia="Arial" w:hAnsi="Arial" w:cs="Arial"/>
          <w:spacing w:val="-4"/>
          <w:szCs w:val="24"/>
        </w:rPr>
        <w:t>:</w:t>
      </w:r>
      <w:r w:rsidRPr="008146FF">
        <w:rPr>
          <w:rFonts w:ascii="Arial" w:eastAsia="Arial" w:hAnsi="Arial" w:cs="Arial"/>
          <w:szCs w:val="24"/>
        </w:rPr>
        <w:t>l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pacing w:val="1"/>
          <w:szCs w:val="24"/>
        </w:rPr>
        <w:t>n</w:t>
      </w:r>
      <w:r w:rsidRPr="008146FF">
        <w:rPr>
          <w:rFonts w:ascii="Arial" w:eastAsia="Arial" w:hAnsi="Arial" w:cs="Arial"/>
          <w:szCs w:val="24"/>
        </w:rPr>
        <w:t>k`</w:t>
      </w:r>
    </w:p>
    <w:p w:rsidR="00360FBC" w:rsidRDefault="009E63E0" w:rsidP="008146FF">
      <w:pPr>
        <w:spacing w:before="45" w:line="276" w:lineRule="auto"/>
        <w:ind w:left="461" w:right="1022" w:hanging="361"/>
        <w:rPr>
          <w:rFonts w:ascii="Arial" w:eastAsia="Arial" w:hAnsi="Arial" w:cs="Arial"/>
          <w:szCs w:val="24"/>
        </w:rPr>
      </w:pPr>
      <w:r>
        <w:rPr>
          <w:sz w:val="16"/>
        </w:rPr>
        <w:pict>
          <v:shape id="_x0000_s1033" type="#_x0000_t75" style="position:absolute;left:0;text-align:left;margin-left:108pt;margin-top:34.2pt;width:4in;height:66pt;z-index:-251658752;mso-position-horizontal-relative:page">
            <v:imagedata r:id="rId16" o:title=""/>
            <w10:wrap anchorx="page"/>
          </v:shape>
        </w:pict>
      </w:r>
      <w:r w:rsidR="00CD099B" w:rsidRPr="008146FF">
        <w:rPr>
          <w:rFonts w:ascii="Arial" w:eastAsia="Arial" w:hAnsi="Arial" w:cs="Arial"/>
          <w:spacing w:val="1"/>
          <w:szCs w:val="24"/>
        </w:rPr>
        <w:t>12</w:t>
      </w:r>
      <w:r w:rsidR="00CD099B" w:rsidRPr="008146FF">
        <w:rPr>
          <w:rFonts w:ascii="Arial" w:eastAsia="Arial" w:hAnsi="Arial" w:cs="Arial"/>
          <w:szCs w:val="24"/>
        </w:rPr>
        <w:t>.</w:t>
      </w:r>
      <w:r w:rsidR="00CD099B" w:rsidRPr="008146FF">
        <w:rPr>
          <w:rFonts w:ascii="Arial" w:eastAsia="Arial" w:hAnsi="Arial" w:cs="Arial"/>
          <w:spacing w:val="-41"/>
          <w:szCs w:val="24"/>
        </w:rPr>
        <w:t xml:space="preserve"> </w:t>
      </w:r>
      <w:r w:rsidR="00CD099B" w:rsidRPr="008146FF">
        <w:rPr>
          <w:rFonts w:ascii="Arial" w:eastAsia="Arial" w:hAnsi="Arial" w:cs="Arial"/>
          <w:szCs w:val="24"/>
        </w:rPr>
        <w:t>Now</w:t>
      </w:r>
      <w:r w:rsidR="00CD099B" w:rsidRPr="008146FF">
        <w:rPr>
          <w:rFonts w:ascii="Arial" w:eastAsia="Arial" w:hAnsi="Arial" w:cs="Arial"/>
          <w:spacing w:val="-5"/>
          <w:szCs w:val="24"/>
        </w:rPr>
        <w:t xml:space="preserve"> </w:t>
      </w:r>
      <w:r w:rsidR="00CD099B" w:rsidRPr="008146FF">
        <w:rPr>
          <w:rFonts w:ascii="Arial" w:eastAsia="Arial" w:hAnsi="Arial" w:cs="Arial"/>
          <w:szCs w:val="24"/>
        </w:rPr>
        <w:t>y</w:t>
      </w:r>
      <w:r w:rsidR="00CD099B" w:rsidRPr="008146FF">
        <w:rPr>
          <w:rFonts w:ascii="Arial" w:eastAsia="Arial" w:hAnsi="Arial" w:cs="Arial"/>
          <w:spacing w:val="1"/>
          <w:szCs w:val="24"/>
        </w:rPr>
        <w:t>ou</w:t>
      </w:r>
      <w:r w:rsidR="00CD099B" w:rsidRPr="008146FF">
        <w:rPr>
          <w:rFonts w:ascii="Arial" w:eastAsia="Arial" w:hAnsi="Arial" w:cs="Arial"/>
          <w:szCs w:val="24"/>
        </w:rPr>
        <w:t>r</w:t>
      </w:r>
      <w:r w:rsidR="00CD099B" w:rsidRPr="008146FF">
        <w:rPr>
          <w:rFonts w:ascii="Arial" w:eastAsia="Arial" w:hAnsi="Arial" w:cs="Arial"/>
          <w:spacing w:val="2"/>
          <w:szCs w:val="24"/>
        </w:rPr>
        <w:t xml:space="preserve"> </w:t>
      </w:r>
      <w:r w:rsidR="00CD099B" w:rsidRPr="008146FF">
        <w:rPr>
          <w:rFonts w:ascii="Arial" w:eastAsia="Arial" w:hAnsi="Arial" w:cs="Arial"/>
          <w:spacing w:val="-1"/>
          <w:szCs w:val="24"/>
        </w:rPr>
        <w:t>A</w:t>
      </w:r>
      <w:r w:rsidR="00CD099B" w:rsidRPr="008146FF">
        <w:rPr>
          <w:rFonts w:ascii="Arial" w:eastAsia="Arial" w:hAnsi="Arial" w:cs="Arial"/>
          <w:spacing w:val="-2"/>
          <w:szCs w:val="24"/>
        </w:rPr>
        <w:t>P</w:t>
      </w:r>
      <w:r w:rsidR="00CD099B" w:rsidRPr="008146FF">
        <w:rPr>
          <w:rFonts w:ascii="Arial" w:eastAsia="Arial" w:hAnsi="Arial" w:cs="Arial"/>
          <w:szCs w:val="24"/>
        </w:rPr>
        <w:t>I</w:t>
      </w:r>
      <w:r w:rsidR="00CD099B" w:rsidRPr="008146FF">
        <w:rPr>
          <w:rFonts w:ascii="Arial" w:eastAsia="Arial" w:hAnsi="Arial" w:cs="Arial"/>
          <w:spacing w:val="1"/>
          <w:szCs w:val="24"/>
        </w:rPr>
        <w:t xml:space="preserve"> </w:t>
      </w:r>
      <w:r w:rsidR="00CD099B" w:rsidRPr="008146FF">
        <w:rPr>
          <w:rFonts w:ascii="Arial" w:eastAsia="Arial" w:hAnsi="Arial" w:cs="Arial"/>
          <w:spacing w:val="4"/>
          <w:szCs w:val="24"/>
        </w:rPr>
        <w:t>i</w:t>
      </w:r>
      <w:r w:rsidR="00CD099B" w:rsidRPr="008146FF">
        <w:rPr>
          <w:rFonts w:ascii="Arial" w:eastAsia="Arial" w:hAnsi="Arial" w:cs="Arial"/>
          <w:szCs w:val="24"/>
        </w:rPr>
        <w:t xml:space="preserve">s </w:t>
      </w:r>
      <w:r w:rsidR="00CD099B" w:rsidRPr="008146FF">
        <w:rPr>
          <w:rFonts w:ascii="Arial" w:eastAsia="Arial" w:hAnsi="Arial" w:cs="Arial"/>
          <w:spacing w:val="2"/>
          <w:szCs w:val="24"/>
        </w:rPr>
        <w:t>r</w:t>
      </w:r>
      <w:r w:rsidR="00CD099B" w:rsidRPr="008146FF">
        <w:rPr>
          <w:rFonts w:ascii="Arial" w:eastAsia="Arial" w:hAnsi="Arial" w:cs="Arial"/>
          <w:spacing w:val="1"/>
          <w:szCs w:val="24"/>
        </w:rPr>
        <w:t>ead</w:t>
      </w:r>
      <w:r w:rsidR="00CD099B" w:rsidRPr="008146FF">
        <w:rPr>
          <w:rFonts w:ascii="Arial" w:eastAsia="Arial" w:hAnsi="Arial" w:cs="Arial"/>
          <w:szCs w:val="24"/>
        </w:rPr>
        <w:t>y</w:t>
      </w:r>
      <w:r w:rsidR="00CD099B" w:rsidRPr="008146FF">
        <w:rPr>
          <w:rFonts w:ascii="Arial" w:eastAsia="Arial" w:hAnsi="Arial" w:cs="Arial"/>
          <w:spacing w:val="-5"/>
          <w:szCs w:val="24"/>
        </w:rPr>
        <w:t xml:space="preserve"> </w:t>
      </w:r>
      <w:r w:rsidR="00CD099B" w:rsidRPr="008146FF">
        <w:rPr>
          <w:rFonts w:ascii="Arial" w:eastAsia="Arial" w:hAnsi="Arial" w:cs="Arial"/>
          <w:spacing w:val="1"/>
          <w:szCs w:val="24"/>
        </w:rPr>
        <w:t>t</w:t>
      </w:r>
      <w:r w:rsidR="00CD099B" w:rsidRPr="008146FF">
        <w:rPr>
          <w:rFonts w:ascii="Arial" w:eastAsia="Arial" w:hAnsi="Arial" w:cs="Arial"/>
          <w:szCs w:val="24"/>
        </w:rPr>
        <w:t>o</w:t>
      </w:r>
      <w:r w:rsidR="00CD099B" w:rsidRPr="008146FF">
        <w:rPr>
          <w:rFonts w:ascii="Arial" w:eastAsia="Arial" w:hAnsi="Arial" w:cs="Arial"/>
          <w:spacing w:val="1"/>
          <w:szCs w:val="24"/>
        </w:rPr>
        <w:t xml:space="preserve"> go</w:t>
      </w:r>
      <w:r w:rsidR="00CD099B" w:rsidRPr="008146FF">
        <w:rPr>
          <w:rFonts w:ascii="Arial" w:eastAsia="Arial" w:hAnsi="Arial" w:cs="Arial"/>
          <w:szCs w:val="24"/>
        </w:rPr>
        <w:t>,</w:t>
      </w:r>
      <w:r w:rsidR="00CD099B"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="00CD099B" w:rsidRPr="008146FF">
        <w:rPr>
          <w:rFonts w:ascii="Arial" w:eastAsia="Arial" w:hAnsi="Arial" w:cs="Arial"/>
          <w:szCs w:val="24"/>
        </w:rPr>
        <w:t>if</w:t>
      </w:r>
      <w:r w:rsidR="00CD099B" w:rsidRPr="008146FF">
        <w:rPr>
          <w:rFonts w:ascii="Arial" w:eastAsia="Arial" w:hAnsi="Arial" w:cs="Arial"/>
          <w:spacing w:val="1"/>
          <w:szCs w:val="24"/>
        </w:rPr>
        <w:t xml:space="preserve"> </w:t>
      </w:r>
      <w:r w:rsidR="00CD099B" w:rsidRPr="008146FF">
        <w:rPr>
          <w:rFonts w:ascii="Arial" w:eastAsia="Arial" w:hAnsi="Arial" w:cs="Arial"/>
          <w:szCs w:val="24"/>
        </w:rPr>
        <w:t>y</w:t>
      </w:r>
      <w:r w:rsidR="00CD099B" w:rsidRPr="008146FF">
        <w:rPr>
          <w:rFonts w:ascii="Arial" w:eastAsia="Arial" w:hAnsi="Arial" w:cs="Arial"/>
          <w:spacing w:val="1"/>
          <w:szCs w:val="24"/>
        </w:rPr>
        <w:t>o</w:t>
      </w:r>
      <w:r w:rsidR="00CD099B" w:rsidRPr="008146FF">
        <w:rPr>
          <w:rFonts w:ascii="Arial" w:eastAsia="Arial" w:hAnsi="Arial" w:cs="Arial"/>
          <w:szCs w:val="24"/>
        </w:rPr>
        <w:t>u</w:t>
      </w:r>
      <w:r w:rsidR="00CD099B" w:rsidRPr="008146FF">
        <w:rPr>
          <w:rFonts w:ascii="Arial" w:eastAsia="Arial" w:hAnsi="Arial" w:cs="Arial"/>
          <w:spacing w:val="1"/>
          <w:szCs w:val="24"/>
        </w:rPr>
        <w:t xml:space="preserve"> </w:t>
      </w:r>
      <w:r w:rsidR="00CD099B" w:rsidRPr="008146FF">
        <w:rPr>
          <w:rFonts w:ascii="Arial" w:eastAsia="Arial" w:hAnsi="Arial" w:cs="Arial"/>
          <w:spacing w:val="-5"/>
          <w:szCs w:val="24"/>
        </w:rPr>
        <w:t>w</w:t>
      </w:r>
      <w:r w:rsidR="00CD099B" w:rsidRPr="008146FF">
        <w:rPr>
          <w:rFonts w:ascii="Arial" w:eastAsia="Arial" w:hAnsi="Arial" w:cs="Arial"/>
          <w:spacing w:val="1"/>
          <w:szCs w:val="24"/>
        </w:rPr>
        <w:t>an</w:t>
      </w:r>
      <w:r w:rsidR="00CD099B" w:rsidRPr="008146FF">
        <w:rPr>
          <w:rFonts w:ascii="Arial" w:eastAsia="Arial" w:hAnsi="Arial" w:cs="Arial"/>
          <w:szCs w:val="24"/>
        </w:rPr>
        <w:t>t</w:t>
      </w:r>
      <w:r w:rsidR="00CD099B" w:rsidRPr="008146FF">
        <w:rPr>
          <w:rFonts w:ascii="Arial" w:eastAsia="Arial" w:hAnsi="Arial" w:cs="Arial"/>
          <w:spacing w:val="1"/>
          <w:szCs w:val="24"/>
        </w:rPr>
        <w:t xml:space="preserve"> </w:t>
      </w:r>
      <w:r w:rsidR="00CD099B" w:rsidRPr="008146FF">
        <w:rPr>
          <w:rFonts w:ascii="Arial" w:eastAsia="Arial" w:hAnsi="Arial" w:cs="Arial"/>
          <w:szCs w:val="24"/>
        </w:rPr>
        <w:t>to</w:t>
      </w:r>
      <w:r w:rsidR="00CD099B" w:rsidRPr="008146FF">
        <w:rPr>
          <w:rFonts w:ascii="Arial" w:eastAsia="Arial" w:hAnsi="Arial" w:cs="Arial"/>
          <w:spacing w:val="1"/>
          <w:szCs w:val="24"/>
        </w:rPr>
        <w:t xml:space="preserve"> </w:t>
      </w:r>
      <w:r w:rsidR="00CD099B" w:rsidRPr="008146FF">
        <w:rPr>
          <w:rFonts w:ascii="Arial" w:eastAsia="Arial" w:hAnsi="Arial" w:cs="Arial"/>
          <w:spacing w:val="-3"/>
          <w:szCs w:val="24"/>
        </w:rPr>
        <w:t>r</w:t>
      </w:r>
      <w:r w:rsidR="00CD099B" w:rsidRPr="008146FF">
        <w:rPr>
          <w:rFonts w:ascii="Arial" w:eastAsia="Arial" w:hAnsi="Arial" w:cs="Arial"/>
          <w:spacing w:val="-4"/>
          <w:szCs w:val="24"/>
        </w:rPr>
        <w:t>u</w:t>
      </w:r>
      <w:r w:rsidR="00CD099B" w:rsidRPr="008146FF">
        <w:rPr>
          <w:rFonts w:ascii="Arial" w:eastAsia="Arial" w:hAnsi="Arial" w:cs="Arial"/>
          <w:szCs w:val="24"/>
        </w:rPr>
        <w:t>n</w:t>
      </w:r>
      <w:r w:rsidR="00CD099B" w:rsidRPr="008146FF">
        <w:rPr>
          <w:rFonts w:ascii="Arial" w:eastAsia="Arial" w:hAnsi="Arial" w:cs="Arial"/>
          <w:spacing w:val="1"/>
          <w:szCs w:val="24"/>
        </w:rPr>
        <w:t xml:space="preserve"> </w:t>
      </w:r>
      <w:r w:rsidR="00CD099B" w:rsidRPr="008146FF">
        <w:rPr>
          <w:rFonts w:ascii="Arial" w:eastAsia="Arial" w:hAnsi="Arial" w:cs="Arial"/>
          <w:spacing w:val="5"/>
          <w:szCs w:val="24"/>
        </w:rPr>
        <w:t>i</w:t>
      </w:r>
      <w:r w:rsidR="00CD099B" w:rsidRPr="008146FF">
        <w:rPr>
          <w:rFonts w:ascii="Arial" w:eastAsia="Arial" w:hAnsi="Arial" w:cs="Arial"/>
          <w:szCs w:val="24"/>
        </w:rPr>
        <w:t>t</w:t>
      </w:r>
      <w:r w:rsidR="00CD099B"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="00CD099B" w:rsidRPr="008146FF">
        <w:rPr>
          <w:rFonts w:ascii="Arial" w:eastAsia="Arial" w:hAnsi="Arial" w:cs="Arial"/>
          <w:szCs w:val="24"/>
        </w:rPr>
        <w:t>loc</w:t>
      </w:r>
      <w:r w:rsidR="00CD099B" w:rsidRPr="008146FF">
        <w:rPr>
          <w:rFonts w:ascii="Arial" w:eastAsia="Arial" w:hAnsi="Arial" w:cs="Arial"/>
          <w:spacing w:val="-3"/>
          <w:szCs w:val="24"/>
        </w:rPr>
        <w:t>a</w:t>
      </w:r>
      <w:r w:rsidR="00CD099B" w:rsidRPr="008146FF">
        <w:rPr>
          <w:rFonts w:ascii="Arial" w:eastAsia="Arial" w:hAnsi="Arial" w:cs="Arial"/>
          <w:spacing w:val="4"/>
          <w:szCs w:val="24"/>
        </w:rPr>
        <w:t>l</w:t>
      </w:r>
      <w:r w:rsidR="00CD099B" w:rsidRPr="008146FF">
        <w:rPr>
          <w:rFonts w:ascii="Arial" w:eastAsia="Arial" w:hAnsi="Arial" w:cs="Arial"/>
          <w:szCs w:val="24"/>
        </w:rPr>
        <w:t xml:space="preserve">ly </w:t>
      </w:r>
      <w:r w:rsidR="00CD099B" w:rsidRPr="008146FF">
        <w:rPr>
          <w:rFonts w:ascii="Arial" w:eastAsia="Arial" w:hAnsi="Arial" w:cs="Arial"/>
          <w:spacing w:val="1"/>
          <w:szCs w:val="24"/>
        </w:rPr>
        <w:t>ru</w:t>
      </w:r>
      <w:r w:rsidR="00CD099B" w:rsidRPr="008146FF">
        <w:rPr>
          <w:rFonts w:ascii="Arial" w:eastAsia="Arial" w:hAnsi="Arial" w:cs="Arial"/>
          <w:szCs w:val="24"/>
        </w:rPr>
        <w:t>n</w:t>
      </w:r>
      <w:r w:rsidR="00CD099B"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="00CD099B" w:rsidRPr="008146FF">
        <w:rPr>
          <w:rFonts w:ascii="Arial" w:eastAsia="Arial" w:hAnsi="Arial" w:cs="Arial"/>
          <w:spacing w:val="1"/>
          <w:szCs w:val="24"/>
        </w:rPr>
        <w:t>`ph</w:t>
      </w:r>
      <w:r w:rsidR="00CD099B" w:rsidRPr="008146FF">
        <w:rPr>
          <w:rFonts w:ascii="Arial" w:eastAsia="Arial" w:hAnsi="Arial" w:cs="Arial"/>
          <w:szCs w:val="24"/>
        </w:rPr>
        <w:t>p</w:t>
      </w:r>
      <w:r w:rsidR="00CD099B"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="00CD099B" w:rsidRPr="008146FF">
        <w:rPr>
          <w:rFonts w:ascii="Arial" w:eastAsia="Arial" w:hAnsi="Arial" w:cs="Arial"/>
          <w:spacing w:val="1"/>
          <w:szCs w:val="24"/>
        </w:rPr>
        <w:t>ar</w:t>
      </w:r>
      <w:r w:rsidR="00CD099B" w:rsidRPr="008146FF">
        <w:rPr>
          <w:rFonts w:ascii="Arial" w:eastAsia="Arial" w:hAnsi="Arial" w:cs="Arial"/>
          <w:spacing w:val="-4"/>
          <w:szCs w:val="24"/>
        </w:rPr>
        <w:t>t</w:t>
      </w:r>
      <w:r w:rsidR="00CD099B" w:rsidRPr="008146FF">
        <w:rPr>
          <w:rFonts w:ascii="Arial" w:eastAsia="Arial" w:hAnsi="Arial" w:cs="Arial"/>
          <w:spacing w:val="4"/>
          <w:szCs w:val="24"/>
        </w:rPr>
        <w:t>i</w:t>
      </w:r>
      <w:r w:rsidR="00CD099B" w:rsidRPr="008146FF">
        <w:rPr>
          <w:rFonts w:ascii="Arial" w:eastAsia="Arial" w:hAnsi="Arial" w:cs="Arial"/>
          <w:szCs w:val="24"/>
        </w:rPr>
        <w:t>s</w:t>
      </w:r>
      <w:r w:rsidR="00CD099B" w:rsidRPr="008146FF">
        <w:rPr>
          <w:rFonts w:ascii="Arial" w:eastAsia="Arial" w:hAnsi="Arial" w:cs="Arial"/>
          <w:spacing w:val="1"/>
          <w:szCs w:val="24"/>
        </w:rPr>
        <w:t>a</w:t>
      </w:r>
      <w:r w:rsidR="00CD099B" w:rsidRPr="008146FF">
        <w:rPr>
          <w:rFonts w:ascii="Arial" w:eastAsia="Arial" w:hAnsi="Arial" w:cs="Arial"/>
          <w:szCs w:val="24"/>
        </w:rPr>
        <w:t>n</w:t>
      </w:r>
      <w:r w:rsidR="00CD099B"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="00CD099B" w:rsidRPr="008146FF">
        <w:rPr>
          <w:rFonts w:ascii="Arial" w:eastAsia="Arial" w:hAnsi="Arial" w:cs="Arial"/>
          <w:szCs w:val="24"/>
        </w:rPr>
        <w:t>s</w:t>
      </w:r>
      <w:r w:rsidR="00CD099B" w:rsidRPr="008146FF">
        <w:rPr>
          <w:rFonts w:ascii="Arial" w:eastAsia="Arial" w:hAnsi="Arial" w:cs="Arial"/>
          <w:spacing w:val="1"/>
          <w:szCs w:val="24"/>
        </w:rPr>
        <w:t>er</w:t>
      </w:r>
      <w:r w:rsidR="00CD099B" w:rsidRPr="008146FF">
        <w:rPr>
          <w:rFonts w:ascii="Arial" w:eastAsia="Arial" w:hAnsi="Arial" w:cs="Arial"/>
          <w:szCs w:val="24"/>
        </w:rPr>
        <w:t>v</w:t>
      </w:r>
      <w:r w:rsidR="00CD099B" w:rsidRPr="008146FF">
        <w:rPr>
          <w:rFonts w:ascii="Arial" w:eastAsia="Arial" w:hAnsi="Arial" w:cs="Arial"/>
          <w:spacing w:val="-4"/>
          <w:szCs w:val="24"/>
        </w:rPr>
        <w:t>e</w:t>
      </w:r>
      <w:r w:rsidR="00CD099B" w:rsidRPr="008146FF">
        <w:rPr>
          <w:rFonts w:ascii="Arial" w:eastAsia="Arial" w:hAnsi="Arial" w:cs="Arial"/>
          <w:spacing w:val="1"/>
          <w:szCs w:val="24"/>
        </w:rPr>
        <w:t>`</w:t>
      </w:r>
      <w:r w:rsidR="00CD099B" w:rsidRPr="008146FF">
        <w:rPr>
          <w:rFonts w:ascii="Arial" w:eastAsia="Arial" w:hAnsi="Arial" w:cs="Arial"/>
          <w:szCs w:val="24"/>
        </w:rPr>
        <w:t xml:space="preserve">, </w:t>
      </w:r>
      <w:r w:rsidR="00CD099B" w:rsidRPr="008146FF">
        <w:rPr>
          <w:rFonts w:ascii="Arial" w:eastAsia="Arial" w:hAnsi="Arial" w:cs="Arial"/>
          <w:spacing w:val="1"/>
          <w:szCs w:val="24"/>
        </w:rPr>
        <w:t>o</w:t>
      </w:r>
      <w:r w:rsidR="00CD099B" w:rsidRPr="008146FF">
        <w:rPr>
          <w:rFonts w:ascii="Arial" w:eastAsia="Arial" w:hAnsi="Arial" w:cs="Arial"/>
          <w:szCs w:val="24"/>
        </w:rPr>
        <w:t>t</w:t>
      </w:r>
      <w:r w:rsidR="00CD099B" w:rsidRPr="008146FF">
        <w:rPr>
          <w:rFonts w:ascii="Arial" w:eastAsia="Arial" w:hAnsi="Arial" w:cs="Arial"/>
          <w:spacing w:val="1"/>
          <w:szCs w:val="24"/>
        </w:rPr>
        <w:t>her</w:t>
      </w:r>
      <w:r w:rsidR="00CD099B" w:rsidRPr="008146FF">
        <w:rPr>
          <w:rFonts w:ascii="Arial" w:eastAsia="Arial" w:hAnsi="Arial" w:cs="Arial"/>
          <w:spacing w:val="-5"/>
          <w:szCs w:val="24"/>
        </w:rPr>
        <w:t>w</w:t>
      </w:r>
      <w:r w:rsidR="00CD099B" w:rsidRPr="008146FF">
        <w:rPr>
          <w:rFonts w:ascii="Arial" w:eastAsia="Arial" w:hAnsi="Arial" w:cs="Arial"/>
          <w:spacing w:val="4"/>
          <w:szCs w:val="24"/>
        </w:rPr>
        <w:t>i</w:t>
      </w:r>
      <w:r w:rsidR="00CD099B" w:rsidRPr="008146FF">
        <w:rPr>
          <w:rFonts w:ascii="Arial" w:eastAsia="Arial" w:hAnsi="Arial" w:cs="Arial"/>
          <w:szCs w:val="24"/>
        </w:rPr>
        <w:t>se</w:t>
      </w:r>
      <w:r w:rsidR="00CD099B" w:rsidRPr="008146FF">
        <w:rPr>
          <w:rFonts w:ascii="Arial" w:eastAsia="Arial" w:hAnsi="Arial" w:cs="Arial"/>
          <w:spacing w:val="1"/>
          <w:szCs w:val="24"/>
        </w:rPr>
        <w:t xml:space="preserve"> </w:t>
      </w:r>
      <w:r w:rsidR="00CD099B" w:rsidRPr="008146FF">
        <w:rPr>
          <w:rFonts w:ascii="Arial" w:eastAsia="Arial" w:hAnsi="Arial" w:cs="Arial"/>
          <w:szCs w:val="24"/>
        </w:rPr>
        <w:t>y</w:t>
      </w:r>
      <w:r w:rsidR="00CD099B" w:rsidRPr="008146FF">
        <w:rPr>
          <w:rFonts w:ascii="Arial" w:eastAsia="Arial" w:hAnsi="Arial" w:cs="Arial"/>
          <w:spacing w:val="-3"/>
          <w:szCs w:val="24"/>
        </w:rPr>
        <w:t>o</w:t>
      </w:r>
      <w:r w:rsidR="00CD099B" w:rsidRPr="008146FF">
        <w:rPr>
          <w:rFonts w:ascii="Arial" w:eastAsia="Arial" w:hAnsi="Arial" w:cs="Arial"/>
          <w:szCs w:val="24"/>
        </w:rPr>
        <w:t>u</w:t>
      </w:r>
      <w:r w:rsidR="00CD099B" w:rsidRPr="008146FF">
        <w:rPr>
          <w:rFonts w:ascii="Arial" w:eastAsia="Arial" w:hAnsi="Arial" w:cs="Arial"/>
          <w:spacing w:val="1"/>
          <w:szCs w:val="24"/>
        </w:rPr>
        <w:t xml:space="preserve"> nee</w:t>
      </w:r>
      <w:r w:rsidR="00CD099B" w:rsidRPr="008146FF">
        <w:rPr>
          <w:rFonts w:ascii="Arial" w:eastAsia="Arial" w:hAnsi="Arial" w:cs="Arial"/>
          <w:szCs w:val="24"/>
        </w:rPr>
        <w:t>d</w:t>
      </w:r>
      <w:r w:rsidR="00CD099B"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="00CD099B" w:rsidRPr="008146FF">
        <w:rPr>
          <w:rFonts w:ascii="Arial" w:eastAsia="Arial" w:hAnsi="Arial" w:cs="Arial"/>
          <w:spacing w:val="1"/>
          <w:szCs w:val="24"/>
        </w:rPr>
        <w:t>t</w:t>
      </w:r>
      <w:r w:rsidR="00CD099B" w:rsidRPr="008146FF">
        <w:rPr>
          <w:rFonts w:ascii="Arial" w:eastAsia="Arial" w:hAnsi="Arial" w:cs="Arial"/>
          <w:szCs w:val="24"/>
        </w:rPr>
        <w:t>o</w:t>
      </w:r>
      <w:r w:rsidR="00CD099B" w:rsidRPr="008146FF">
        <w:rPr>
          <w:rFonts w:ascii="Arial" w:eastAsia="Arial" w:hAnsi="Arial" w:cs="Arial"/>
          <w:spacing w:val="1"/>
          <w:szCs w:val="24"/>
        </w:rPr>
        <w:t xml:space="preserve"> pu</w:t>
      </w:r>
      <w:r w:rsidR="00CD099B" w:rsidRPr="008146FF">
        <w:rPr>
          <w:rFonts w:ascii="Arial" w:eastAsia="Arial" w:hAnsi="Arial" w:cs="Arial"/>
          <w:szCs w:val="24"/>
        </w:rPr>
        <w:t>t</w:t>
      </w:r>
      <w:r w:rsidR="00CD099B"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="00CD099B" w:rsidRPr="008146FF">
        <w:rPr>
          <w:rFonts w:ascii="Arial" w:eastAsia="Arial" w:hAnsi="Arial" w:cs="Arial"/>
          <w:spacing w:val="1"/>
          <w:szCs w:val="24"/>
        </w:rPr>
        <w:t>t</w:t>
      </w:r>
      <w:r w:rsidR="00CD099B" w:rsidRPr="008146FF">
        <w:rPr>
          <w:rFonts w:ascii="Arial" w:eastAsia="Arial" w:hAnsi="Arial" w:cs="Arial"/>
          <w:spacing w:val="-4"/>
          <w:szCs w:val="24"/>
        </w:rPr>
        <w:t>h</w:t>
      </w:r>
      <w:r w:rsidR="00CD099B" w:rsidRPr="008146FF">
        <w:rPr>
          <w:rFonts w:ascii="Arial" w:eastAsia="Arial" w:hAnsi="Arial" w:cs="Arial"/>
          <w:spacing w:val="4"/>
          <w:szCs w:val="24"/>
        </w:rPr>
        <w:t>i</w:t>
      </w:r>
      <w:r w:rsidR="00CD099B" w:rsidRPr="008146FF">
        <w:rPr>
          <w:rFonts w:ascii="Arial" w:eastAsia="Arial" w:hAnsi="Arial" w:cs="Arial"/>
          <w:szCs w:val="24"/>
        </w:rPr>
        <w:t>s c</w:t>
      </w:r>
      <w:r w:rsidR="00CD099B" w:rsidRPr="008146FF">
        <w:rPr>
          <w:rFonts w:ascii="Arial" w:eastAsia="Arial" w:hAnsi="Arial" w:cs="Arial"/>
          <w:spacing w:val="1"/>
          <w:szCs w:val="24"/>
        </w:rPr>
        <w:t>o</w:t>
      </w:r>
      <w:r w:rsidR="00CD099B" w:rsidRPr="008146FF">
        <w:rPr>
          <w:rFonts w:ascii="Arial" w:eastAsia="Arial" w:hAnsi="Arial" w:cs="Arial"/>
          <w:spacing w:val="-4"/>
          <w:szCs w:val="24"/>
        </w:rPr>
        <w:t>d</w:t>
      </w:r>
      <w:r w:rsidR="00CD099B" w:rsidRPr="008146FF">
        <w:rPr>
          <w:rFonts w:ascii="Arial" w:eastAsia="Arial" w:hAnsi="Arial" w:cs="Arial"/>
          <w:szCs w:val="24"/>
        </w:rPr>
        <w:t>e</w:t>
      </w:r>
      <w:r w:rsidR="00CD099B" w:rsidRPr="008146FF">
        <w:rPr>
          <w:rFonts w:ascii="Arial" w:eastAsia="Arial" w:hAnsi="Arial" w:cs="Arial"/>
          <w:spacing w:val="1"/>
          <w:szCs w:val="24"/>
        </w:rPr>
        <w:t xml:space="preserve"> o</w:t>
      </w:r>
      <w:r w:rsidR="00CD099B" w:rsidRPr="008146FF">
        <w:rPr>
          <w:rFonts w:ascii="Arial" w:eastAsia="Arial" w:hAnsi="Arial" w:cs="Arial"/>
          <w:szCs w:val="24"/>
        </w:rPr>
        <w:t>n</w:t>
      </w:r>
      <w:r w:rsidR="00CD099B" w:rsidRPr="008146FF">
        <w:rPr>
          <w:rFonts w:ascii="Arial" w:eastAsia="Arial" w:hAnsi="Arial" w:cs="Arial"/>
          <w:spacing w:val="1"/>
          <w:szCs w:val="24"/>
        </w:rPr>
        <w:t xml:space="preserve"> </w:t>
      </w:r>
      <w:r w:rsidR="00CD099B" w:rsidRPr="008146FF">
        <w:rPr>
          <w:rFonts w:ascii="Arial" w:eastAsia="Arial" w:hAnsi="Arial" w:cs="Arial"/>
          <w:szCs w:val="24"/>
        </w:rPr>
        <w:t>y</w:t>
      </w:r>
      <w:r w:rsidR="00CD099B" w:rsidRPr="008146FF">
        <w:rPr>
          <w:rFonts w:ascii="Arial" w:eastAsia="Arial" w:hAnsi="Arial" w:cs="Arial"/>
          <w:spacing w:val="-3"/>
          <w:szCs w:val="24"/>
        </w:rPr>
        <w:t>o</w:t>
      </w:r>
      <w:r w:rsidR="00CD099B" w:rsidRPr="008146FF">
        <w:rPr>
          <w:rFonts w:ascii="Arial" w:eastAsia="Arial" w:hAnsi="Arial" w:cs="Arial"/>
          <w:spacing w:val="1"/>
          <w:szCs w:val="24"/>
        </w:rPr>
        <w:t>u</w:t>
      </w:r>
      <w:r w:rsidR="00CD099B" w:rsidRPr="008146FF">
        <w:rPr>
          <w:rFonts w:ascii="Arial" w:eastAsia="Arial" w:hAnsi="Arial" w:cs="Arial"/>
          <w:szCs w:val="24"/>
        </w:rPr>
        <w:t>r</w:t>
      </w:r>
      <w:r w:rsidR="00CD099B" w:rsidRPr="008146FF">
        <w:rPr>
          <w:rFonts w:ascii="Arial" w:eastAsia="Arial" w:hAnsi="Arial" w:cs="Arial"/>
          <w:spacing w:val="2"/>
          <w:szCs w:val="24"/>
        </w:rPr>
        <w:t xml:space="preserve"> </w:t>
      </w:r>
      <w:r w:rsidR="00CD099B" w:rsidRPr="008146FF">
        <w:rPr>
          <w:rFonts w:ascii="Arial" w:eastAsia="Arial" w:hAnsi="Arial" w:cs="Arial"/>
          <w:spacing w:val="-3"/>
          <w:szCs w:val="24"/>
        </w:rPr>
        <w:t>h</w:t>
      </w:r>
      <w:r w:rsidR="00CD099B" w:rsidRPr="008146FF">
        <w:rPr>
          <w:rFonts w:ascii="Arial" w:eastAsia="Arial" w:hAnsi="Arial" w:cs="Arial"/>
          <w:spacing w:val="1"/>
          <w:szCs w:val="24"/>
        </w:rPr>
        <w:t>o</w:t>
      </w:r>
      <w:r w:rsidR="00CD099B" w:rsidRPr="008146FF">
        <w:rPr>
          <w:rFonts w:ascii="Arial" w:eastAsia="Arial" w:hAnsi="Arial" w:cs="Arial"/>
          <w:szCs w:val="24"/>
        </w:rPr>
        <w:t>st</w:t>
      </w:r>
      <w:r w:rsidR="00CD099B" w:rsidRPr="008146FF">
        <w:rPr>
          <w:rFonts w:ascii="Arial" w:eastAsia="Arial" w:hAnsi="Arial" w:cs="Arial"/>
          <w:spacing w:val="5"/>
          <w:szCs w:val="24"/>
        </w:rPr>
        <w:t>i</w:t>
      </w:r>
      <w:r w:rsidR="00CD099B" w:rsidRPr="008146FF">
        <w:rPr>
          <w:rFonts w:ascii="Arial" w:eastAsia="Arial" w:hAnsi="Arial" w:cs="Arial"/>
          <w:spacing w:val="-4"/>
          <w:szCs w:val="24"/>
        </w:rPr>
        <w:t>n</w:t>
      </w:r>
      <w:r w:rsidR="00CD099B" w:rsidRPr="008146FF">
        <w:rPr>
          <w:rFonts w:ascii="Arial" w:eastAsia="Arial" w:hAnsi="Arial" w:cs="Arial"/>
          <w:szCs w:val="24"/>
        </w:rPr>
        <w:t>g</w:t>
      </w:r>
    </w:p>
    <w:p w:rsidR="00360FBC" w:rsidRPr="00360FBC" w:rsidRDefault="00360FBC" w:rsidP="00360FBC">
      <w:pPr>
        <w:rPr>
          <w:rFonts w:ascii="Arial" w:eastAsia="Arial" w:hAnsi="Arial" w:cs="Arial"/>
          <w:szCs w:val="24"/>
        </w:rPr>
      </w:pPr>
    </w:p>
    <w:p w:rsidR="00360FBC" w:rsidRPr="00360FBC" w:rsidRDefault="00360FBC" w:rsidP="00360FBC">
      <w:pPr>
        <w:rPr>
          <w:rFonts w:ascii="Arial" w:eastAsia="Arial" w:hAnsi="Arial" w:cs="Arial"/>
          <w:szCs w:val="24"/>
        </w:rPr>
      </w:pPr>
    </w:p>
    <w:p w:rsidR="00360FBC" w:rsidRPr="00360FBC" w:rsidRDefault="00360FBC" w:rsidP="00360FBC">
      <w:pPr>
        <w:rPr>
          <w:rFonts w:ascii="Arial" w:eastAsia="Arial" w:hAnsi="Arial" w:cs="Arial"/>
          <w:szCs w:val="24"/>
        </w:rPr>
      </w:pPr>
    </w:p>
    <w:p w:rsidR="00360FBC" w:rsidRPr="00360FBC" w:rsidRDefault="00360FBC" w:rsidP="00360FBC">
      <w:pPr>
        <w:rPr>
          <w:rFonts w:ascii="Arial" w:eastAsia="Arial" w:hAnsi="Arial" w:cs="Arial"/>
          <w:szCs w:val="24"/>
        </w:rPr>
      </w:pPr>
    </w:p>
    <w:p w:rsidR="00360FBC" w:rsidRPr="00360FBC" w:rsidRDefault="00360FBC" w:rsidP="00360FBC">
      <w:pPr>
        <w:rPr>
          <w:rFonts w:ascii="Arial" w:eastAsia="Arial" w:hAnsi="Arial" w:cs="Arial"/>
          <w:szCs w:val="24"/>
        </w:rPr>
      </w:pPr>
    </w:p>
    <w:p w:rsidR="00360FBC" w:rsidRPr="00360FBC" w:rsidRDefault="00360FBC" w:rsidP="00360FBC">
      <w:pPr>
        <w:rPr>
          <w:rFonts w:ascii="Arial" w:eastAsia="Arial" w:hAnsi="Arial" w:cs="Arial"/>
          <w:szCs w:val="24"/>
        </w:rPr>
      </w:pPr>
    </w:p>
    <w:p w:rsidR="00360FBC" w:rsidRPr="00360FBC" w:rsidRDefault="00360FBC" w:rsidP="00360FBC">
      <w:pPr>
        <w:rPr>
          <w:rFonts w:ascii="Arial" w:eastAsia="Arial" w:hAnsi="Arial" w:cs="Arial"/>
          <w:szCs w:val="24"/>
        </w:rPr>
      </w:pPr>
    </w:p>
    <w:p w:rsidR="0046590B" w:rsidRPr="008146FF" w:rsidRDefault="00CD099B" w:rsidP="008146FF">
      <w:pPr>
        <w:spacing w:before="55" w:line="276" w:lineRule="auto"/>
        <w:ind w:left="100"/>
        <w:rPr>
          <w:rFonts w:ascii="Arial" w:eastAsia="Arial" w:hAnsi="Arial" w:cs="Arial"/>
          <w:sz w:val="32"/>
          <w:szCs w:val="40"/>
        </w:rPr>
      </w:pPr>
      <w:r w:rsidRPr="008146FF">
        <w:rPr>
          <w:rFonts w:ascii="Arial" w:eastAsia="Arial" w:hAnsi="Arial" w:cs="Arial"/>
          <w:color w:val="0E4660"/>
          <w:sz w:val="32"/>
          <w:szCs w:val="40"/>
        </w:rPr>
        <w:t>H</w:t>
      </w:r>
      <w:r w:rsidRPr="008146FF">
        <w:rPr>
          <w:rFonts w:ascii="Arial" w:eastAsia="Arial" w:hAnsi="Arial" w:cs="Arial"/>
          <w:color w:val="0E4660"/>
          <w:spacing w:val="4"/>
          <w:sz w:val="32"/>
          <w:szCs w:val="40"/>
        </w:rPr>
        <w:t>o</w:t>
      </w:r>
      <w:r w:rsidRPr="008146FF">
        <w:rPr>
          <w:rFonts w:ascii="Arial" w:eastAsia="Arial" w:hAnsi="Arial" w:cs="Arial"/>
          <w:color w:val="0E4660"/>
          <w:sz w:val="32"/>
          <w:szCs w:val="40"/>
        </w:rPr>
        <w:t>w</w:t>
      </w:r>
      <w:r w:rsidRPr="008146FF">
        <w:rPr>
          <w:rFonts w:ascii="Arial" w:eastAsia="Arial" w:hAnsi="Arial" w:cs="Arial"/>
          <w:color w:val="0E4660"/>
          <w:spacing w:val="-12"/>
          <w:sz w:val="32"/>
          <w:szCs w:val="40"/>
        </w:rPr>
        <w:t xml:space="preserve"> </w:t>
      </w:r>
      <w:r w:rsidRPr="008146FF">
        <w:rPr>
          <w:rFonts w:ascii="Arial" w:eastAsia="Arial" w:hAnsi="Arial" w:cs="Arial"/>
          <w:color w:val="0E4660"/>
          <w:sz w:val="32"/>
          <w:szCs w:val="40"/>
        </w:rPr>
        <w:t>to</w:t>
      </w:r>
      <w:r w:rsidRPr="008146FF">
        <w:rPr>
          <w:rFonts w:ascii="Arial" w:eastAsia="Arial" w:hAnsi="Arial" w:cs="Arial"/>
          <w:color w:val="0E4660"/>
          <w:spacing w:val="-5"/>
          <w:sz w:val="32"/>
          <w:szCs w:val="40"/>
        </w:rPr>
        <w:t xml:space="preserve"> </w:t>
      </w:r>
      <w:r w:rsidRPr="008146FF">
        <w:rPr>
          <w:rFonts w:ascii="Arial" w:eastAsia="Arial" w:hAnsi="Arial" w:cs="Arial"/>
          <w:color w:val="0E4660"/>
          <w:spacing w:val="2"/>
          <w:sz w:val="32"/>
          <w:szCs w:val="40"/>
        </w:rPr>
        <w:t>s</w:t>
      </w:r>
      <w:r w:rsidRPr="008146FF">
        <w:rPr>
          <w:rFonts w:ascii="Arial" w:eastAsia="Arial" w:hAnsi="Arial" w:cs="Arial"/>
          <w:color w:val="0E4660"/>
          <w:spacing w:val="4"/>
          <w:sz w:val="32"/>
          <w:szCs w:val="40"/>
        </w:rPr>
        <w:t>e</w:t>
      </w:r>
      <w:r w:rsidRPr="008146FF">
        <w:rPr>
          <w:rFonts w:ascii="Arial" w:eastAsia="Arial" w:hAnsi="Arial" w:cs="Arial"/>
          <w:color w:val="0E4660"/>
          <w:sz w:val="32"/>
          <w:szCs w:val="40"/>
        </w:rPr>
        <w:t>tup</w:t>
      </w:r>
      <w:r w:rsidRPr="008146FF">
        <w:rPr>
          <w:rFonts w:ascii="Arial" w:eastAsia="Arial" w:hAnsi="Arial" w:cs="Arial"/>
          <w:color w:val="0E4660"/>
          <w:spacing w:val="-8"/>
          <w:sz w:val="32"/>
          <w:szCs w:val="40"/>
        </w:rPr>
        <w:t xml:space="preserve"> </w:t>
      </w:r>
      <w:r w:rsidR="00784290" w:rsidRPr="008146FF">
        <w:rPr>
          <w:rFonts w:ascii="Arial" w:eastAsia="Arial" w:hAnsi="Arial" w:cs="Arial"/>
          <w:color w:val="0E4660"/>
          <w:sz w:val="32"/>
          <w:szCs w:val="40"/>
        </w:rPr>
        <w:t>CoolMonkey</w:t>
      </w:r>
      <w:r w:rsidRPr="008146FF">
        <w:rPr>
          <w:rFonts w:ascii="Arial" w:eastAsia="Arial" w:hAnsi="Arial" w:cs="Arial"/>
          <w:color w:val="0E4660"/>
          <w:spacing w:val="-10"/>
          <w:sz w:val="32"/>
          <w:szCs w:val="40"/>
        </w:rPr>
        <w:t xml:space="preserve"> </w:t>
      </w:r>
      <w:r w:rsidRPr="008146FF">
        <w:rPr>
          <w:rFonts w:ascii="Arial" w:eastAsia="Arial" w:hAnsi="Arial" w:cs="Arial"/>
          <w:color w:val="0E4660"/>
          <w:spacing w:val="6"/>
          <w:sz w:val="32"/>
          <w:szCs w:val="40"/>
        </w:rPr>
        <w:t>T</w:t>
      </w:r>
      <w:r w:rsidRPr="008146FF">
        <w:rPr>
          <w:rFonts w:ascii="Arial" w:eastAsia="Arial" w:hAnsi="Arial" w:cs="Arial"/>
          <w:color w:val="0E4660"/>
          <w:sz w:val="32"/>
          <w:szCs w:val="40"/>
        </w:rPr>
        <w:t>e</w:t>
      </w:r>
      <w:r w:rsidRPr="008146FF">
        <w:rPr>
          <w:rFonts w:ascii="Arial" w:eastAsia="Arial" w:hAnsi="Arial" w:cs="Arial"/>
          <w:color w:val="0E4660"/>
          <w:spacing w:val="2"/>
          <w:sz w:val="32"/>
          <w:szCs w:val="40"/>
        </w:rPr>
        <w:t>l</w:t>
      </w:r>
      <w:r w:rsidRPr="008146FF">
        <w:rPr>
          <w:rFonts w:ascii="Arial" w:eastAsia="Arial" w:hAnsi="Arial" w:cs="Arial"/>
          <w:color w:val="0E4660"/>
          <w:spacing w:val="5"/>
          <w:sz w:val="32"/>
          <w:szCs w:val="40"/>
        </w:rPr>
        <w:t>e</w:t>
      </w:r>
      <w:r w:rsidRPr="008146FF">
        <w:rPr>
          <w:rFonts w:ascii="Arial" w:eastAsia="Arial" w:hAnsi="Arial" w:cs="Arial"/>
          <w:color w:val="0E4660"/>
          <w:sz w:val="32"/>
          <w:szCs w:val="40"/>
        </w:rPr>
        <w:t>gram</w:t>
      </w:r>
      <w:r w:rsidRPr="008146FF">
        <w:rPr>
          <w:rFonts w:ascii="Arial" w:eastAsia="Arial" w:hAnsi="Arial" w:cs="Arial"/>
          <w:color w:val="0E4660"/>
          <w:spacing w:val="-8"/>
          <w:sz w:val="32"/>
          <w:szCs w:val="40"/>
        </w:rPr>
        <w:t xml:space="preserve"> </w:t>
      </w:r>
      <w:r w:rsidRPr="008146FF">
        <w:rPr>
          <w:rFonts w:ascii="Arial" w:eastAsia="Arial" w:hAnsi="Arial" w:cs="Arial"/>
          <w:color w:val="0E4660"/>
          <w:sz w:val="32"/>
          <w:szCs w:val="40"/>
        </w:rPr>
        <w:t>b</w:t>
      </w:r>
      <w:r w:rsidRPr="008146FF">
        <w:rPr>
          <w:rFonts w:ascii="Arial" w:eastAsia="Arial" w:hAnsi="Arial" w:cs="Arial"/>
          <w:color w:val="0E4660"/>
          <w:spacing w:val="-2"/>
          <w:sz w:val="32"/>
          <w:szCs w:val="40"/>
        </w:rPr>
        <w:t>o</w:t>
      </w:r>
      <w:r w:rsidRPr="008146FF">
        <w:rPr>
          <w:rFonts w:ascii="Arial" w:eastAsia="Arial" w:hAnsi="Arial" w:cs="Arial"/>
          <w:color w:val="0E4660"/>
          <w:sz w:val="32"/>
          <w:szCs w:val="40"/>
        </w:rPr>
        <w:t>t</w:t>
      </w:r>
    </w:p>
    <w:p w:rsidR="0046590B" w:rsidRPr="008146FF" w:rsidRDefault="0046590B" w:rsidP="008146FF">
      <w:pPr>
        <w:spacing w:before="1" w:line="276" w:lineRule="auto"/>
        <w:rPr>
          <w:sz w:val="12"/>
          <w:szCs w:val="16"/>
        </w:rPr>
      </w:pPr>
    </w:p>
    <w:p w:rsidR="0046590B" w:rsidRPr="009010DA" w:rsidRDefault="00CD099B" w:rsidP="00360FBC">
      <w:pPr>
        <w:spacing w:line="276" w:lineRule="auto"/>
        <w:ind w:left="100"/>
        <w:rPr>
          <w:rFonts w:ascii="Arial" w:eastAsia="Arial" w:hAnsi="Arial" w:cs="Arial"/>
          <w:b/>
          <w:sz w:val="18"/>
          <w:szCs w:val="24"/>
        </w:rPr>
      </w:pPr>
      <w:r w:rsidRPr="009010DA">
        <w:rPr>
          <w:rFonts w:ascii="Arial" w:eastAsia="Arial" w:hAnsi="Arial" w:cs="Arial"/>
          <w:b/>
          <w:spacing w:val="1"/>
          <w:sz w:val="18"/>
          <w:szCs w:val="24"/>
        </w:rPr>
        <w:t>La</w:t>
      </w:r>
      <w:r w:rsidRPr="009010DA">
        <w:rPr>
          <w:rFonts w:ascii="Arial" w:eastAsia="Arial" w:hAnsi="Arial" w:cs="Arial"/>
          <w:b/>
          <w:sz w:val="18"/>
          <w:szCs w:val="24"/>
        </w:rPr>
        <w:t>st</w:t>
      </w:r>
      <w:r w:rsidRPr="009010DA">
        <w:rPr>
          <w:rFonts w:ascii="Arial" w:eastAsia="Arial" w:hAnsi="Arial" w:cs="Arial"/>
          <w:b/>
          <w:spacing w:val="1"/>
          <w:sz w:val="18"/>
          <w:szCs w:val="24"/>
        </w:rPr>
        <w:t xml:space="preserve"> bu</w:t>
      </w:r>
      <w:r w:rsidRPr="009010DA">
        <w:rPr>
          <w:rFonts w:ascii="Arial" w:eastAsia="Arial" w:hAnsi="Arial" w:cs="Arial"/>
          <w:b/>
          <w:sz w:val="18"/>
          <w:szCs w:val="24"/>
        </w:rPr>
        <w:t>t</w:t>
      </w:r>
      <w:r w:rsidRPr="009010DA">
        <w:rPr>
          <w:rFonts w:ascii="Arial" w:eastAsia="Arial" w:hAnsi="Arial" w:cs="Arial"/>
          <w:b/>
          <w:spacing w:val="1"/>
          <w:sz w:val="18"/>
          <w:szCs w:val="24"/>
        </w:rPr>
        <w:t xml:space="preserve"> </w:t>
      </w:r>
      <w:r w:rsidRPr="009010DA">
        <w:rPr>
          <w:rFonts w:ascii="Arial" w:eastAsia="Arial" w:hAnsi="Arial" w:cs="Arial"/>
          <w:b/>
          <w:spacing w:val="-4"/>
          <w:sz w:val="18"/>
          <w:szCs w:val="24"/>
        </w:rPr>
        <w:t>n</w:t>
      </w:r>
      <w:r w:rsidRPr="009010DA">
        <w:rPr>
          <w:rFonts w:ascii="Arial" w:eastAsia="Arial" w:hAnsi="Arial" w:cs="Arial"/>
          <w:b/>
          <w:spacing w:val="1"/>
          <w:sz w:val="18"/>
          <w:szCs w:val="24"/>
        </w:rPr>
        <w:t>o</w:t>
      </w:r>
      <w:r w:rsidRPr="009010DA">
        <w:rPr>
          <w:rFonts w:ascii="Arial" w:eastAsia="Arial" w:hAnsi="Arial" w:cs="Arial"/>
          <w:b/>
          <w:sz w:val="18"/>
          <w:szCs w:val="24"/>
        </w:rPr>
        <w:t>t</w:t>
      </w:r>
      <w:r w:rsidRPr="009010DA">
        <w:rPr>
          <w:rFonts w:ascii="Arial" w:eastAsia="Arial" w:hAnsi="Arial" w:cs="Arial"/>
          <w:b/>
          <w:spacing w:val="-4"/>
          <w:sz w:val="18"/>
          <w:szCs w:val="24"/>
        </w:rPr>
        <w:t xml:space="preserve"> </w:t>
      </w:r>
      <w:r w:rsidRPr="009010DA">
        <w:rPr>
          <w:rFonts w:ascii="Arial" w:eastAsia="Arial" w:hAnsi="Arial" w:cs="Arial"/>
          <w:b/>
          <w:spacing w:val="4"/>
          <w:sz w:val="18"/>
          <w:szCs w:val="24"/>
        </w:rPr>
        <w:t>l</w:t>
      </w:r>
      <w:r w:rsidRPr="009010DA">
        <w:rPr>
          <w:rFonts w:ascii="Arial" w:eastAsia="Arial" w:hAnsi="Arial" w:cs="Arial"/>
          <w:b/>
          <w:spacing w:val="1"/>
          <w:sz w:val="18"/>
          <w:szCs w:val="24"/>
        </w:rPr>
        <w:t>ea</w:t>
      </w:r>
      <w:r w:rsidRPr="009010DA">
        <w:rPr>
          <w:rFonts w:ascii="Arial" w:eastAsia="Arial" w:hAnsi="Arial" w:cs="Arial"/>
          <w:b/>
          <w:sz w:val="18"/>
          <w:szCs w:val="24"/>
        </w:rPr>
        <w:t>st,</w:t>
      </w:r>
      <w:r w:rsidRPr="009010DA">
        <w:rPr>
          <w:rFonts w:ascii="Arial" w:eastAsia="Arial" w:hAnsi="Arial" w:cs="Arial"/>
          <w:b/>
          <w:spacing w:val="-3"/>
          <w:sz w:val="18"/>
          <w:szCs w:val="24"/>
        </w:rPr>
        <w:t xml:space="preserve"> </w:t>
      </w:r>
      <w:r w:rsidRPr="009010DA">
        <w:rPr>
          <w:rFonts w:ascii="Arial" w:eastAsia="Arial" w:hAnsi="Arial" w:cs="Arial"/>
          <w:b/>
          <w:sz w:val="18"/>
          <w:szCs w:val="24"/>
        </w:rPr>
        <w:t>le</w:t>
      </w:r>
      <w:r w:rsidRPr="009010DA">
        <w:rPr>
          <w:rFonts w:ascii="Arial" w:eastAsia="Arial" w:hAnsi="Arial" w:cs="Arial"/>
          <w:b/>
          <w:spacing w:val="1"/>
          <w:sz w:val="18"/>
          <w:szCs w:val="24"/>
        </w:rPr>
        <w:t>t</w:t>
      </w:r>
      <w:r w:rsidRPr="009010DA">
        <w:rPr>
          <w:rFonts w:ascii="Arial" w:eastAsia="Arial" w:hAnsi="Arial" w:cs="Arial"/>
          <w:b/>
          <w:sz w:val="18"/>
          <w:szCs w:val="24"/>
        </w:rPr>
        <w:t>’s s</w:t>
      </w:r>
      <w:r w:rsidRPr="009010DA">
        <w:rPr>
          <w:rFonts w:ascii="Arial" w:eastAsia="Arial" w:hAnsi="Arial" w:cs="Arial"/>
          <w:b/>
          <w:spacing w:val="1"/>
          <w:sz w:val="18"/>
          <w:szCs w:val="24"/>
        </w:rPr>
        <w:t>e</w:t>
      </w:r>
      <w:r w:rsidRPr="009010DA">
        <w:rPr>
          <w:rFonts w:ascii="Arial" w:eastAsia="Arial" w:hAnsi="Arial" w:cs="Arial"/>
          <w:b/>
          <w:sz w:val="18"/>
          <w:szCs w:val="24"/>
        </w:rPr>
        <w:t>t</w:t>
      </w:r>
      <w:r w:rsidRPr="009010DA">
        <w:rPr>
          <w:rFonts w:ascii="Arial" w:eastAsia="Arial" w:hAnsi="Arial" w:cs="Arial"/>
          <w:b/>
          <w:spacing w:val="1"/>
          <w:sz w:val="18"/>
          <w:szCs w:val="24"/>
        </w:rPr>
        <w:t>u</w:t>
      </w:r>
      <w:r w:rsidRPr="009010DA">
        <w:rPr>
          <w:rFonts w:ascii="Arial" w:eastAsia="Arial" w:hAnsi="Arial" w:cs="Arial"/>
          <w:b/>
          <w:sz w:val="18"/>
          <w:szCs w:val="24"/>
        </w:rPr>
        <w:t>p</w:t>
      </w:r>
      <w:r w:rsidRPr="009010DA">
        <w:rPr>
          <w:rFonts w:ascii="Arial" w:eastAsia="Arial" w:hAnsi="Arial" w:cs="Arial"/>
          <w:b/>
          <w:spacing w:val="-3"/>
          <w:sz w:val="18"/>
          <w:szCs w:val="24"/>
        </w:rPr>
        <w:t xml:space="preserve"> </w:t>
      </w:r>
      <w:r w:rsidRPr="009010DA">
        <w:rPr>
          <w:rFonts w:ascii="Arial" w:eastAsia="Arial" w:hAnsi="Arial" w:cs="Arial"/>
          <w:b/>
          <w:sz w:val="18"/>
          <w:szCs w:val="24"/>
        </w:rPr>
        <w:t>t</w:t>
      </w:r>
      <w:r w:rsidRPr="009010DA">
        <w:rPr>
          <w:rFonts w:ascii="Arial" w:eastAsia="Arial" w:hAnsi="Arial" w:cs="Arial"/>
          <w:b/>
          <w:spacing w:val="1"/>
          <w:sz w:val="18"/>
          <w:szCs w:val="24"/>
        </w:rPr>
        <w:t>h</w:t>
      </w:r>
      <w:r w:rsidRPr="009010DA">
        <w:rPr>
          <w:rFonts w:ascii="Arial" w:eastAsia="Arial" w:hAnsi="Arial" w:cs="Arial"/>
          <w:b/>
          <w:sz w:val="18"/>
          <w:szCs w:val="24"/>
        </w:rPr>
        <w:t>e</w:t>
      </w:r>
      <w:r w:rsidRPr="009010DA">
        <w:rPr>
          <w:rFonts w:ascii="Arial" w:eastAsia="Arial" w:hAnsi="Arial" w:cs="Arial"/>
          <w:b/>
          <w:spacing w:val="-3"/>
          <w:sz w:val="18"/>
          <w:szCs w:val="24"/>
        </w:rPr>
        <w:t xml:space="preserve"> </w:t>
      </w:r>
      <w:r w:rsidRPr="009010DA">
        <w:rPr>
          <w:rFonts w:ascii="Arial" w:eastAsia="Arial" w:hAnsi="Arial" w:cs="Arial"/>
          <w:b/>
          <w:spacing w:val="2"/>
          <w:sz w:val="18"/>
          <w:szCs w:val="24"/>
        </w:rPr>
        <w:t>T</w:t>
      </w:r>
      <w:r w:rsidRPr="009010DA">
        <w:rPr>
          <w:rFonts w:ascii="Arial" w:eastAsia="Arial" w:hAnsi="Arial" w:cs="Arial"/>
          <w:b/>
          <w:spacing w:val="-4"/>
          <w:sz w:val="18"/>
          <w:szCs w:val="24"/>
        </w:rPr>
        <w:t>e</w:t>
      </w:r>
      <w:r w:rsidRPr="009010DA">
        <w:rPr>
          <w:rFonts w:ascii="Arial" w:eastAsia="Arial" w:hAnsi="Arial" w:cs="Arial"/>
          <w:b/>
          <w:spacing w:val="4"/>
          <w:sz w:val="18"/>
          <w:szCs w:val="24"/>
        </w:rPr>
        <w:t>l</w:t>
      </w:r>
      <w:r w:rsidRPr="009010DA">
        <w:rPr>
          <w:rFonts w:ascii="Arial" w:eastAsia="Arial" w:hAnsi="Arial" w:cs="Arial"/>
          <w:b/>
          <w:spacing w:val="1"/>
          <w:sz w:val="18"/>
          <w:szCs w:val="24"/>
        </w:rPr>
        <w:t>eg</w:t>
      </w:r>
      <w:r w:rsidRPr="009010DA">
        <w:rPr>
          <w:rFonts w:ascii="Arial" w:eastAsia="Arial" w:hAnsi="Arial" w:cs="Arial"/>
          <w:b/>
          <w:spacing w:val="-3"/>
          <w:sz w:val="18"/>
          <w:szCs w:val="24"/>
        </w:rPr>
        <w:t>r</w:t>
      </w:r>
      <w:r w:rsidRPr="009010DA">
        <w:rPr>
          <w:rFonts w:ascii="Arial" w:eastAsia="Arial" w:hAnsi="Arial" w:cs="Arial"/>
          <w:b/>
          <w:spacing w:val="1"/>
          <w:sz w:val="18"/>
          <w:szCs w:val="24"/>
        </w:rPr>
        <w:t>a</w:t>
      </w:r>
      <w:r w:rsidRPr="009010DA">
        <w:rPr>
          <w:rFonts w:ascii="Arial" w:eastAsia="Arial" w:hAnsi="Arial" w:cs="Arial"/>
          <w:b/>
          <w:sz w:val="18"/>
          <w:szCs w:val="24"/>
        </w:rPr>
        <w:t>m</w:t>
      </w:r>
      <w:r w:rsidRPr="009010DA">
        <w:rPr>
          <w:rFonts w:ascii="Arial" w:eastAsia="Arial" w:hAnsi="Arial" w:cs="Arial"/>
          <w:b/>
          <w:spacing w:val="-8"/>
          <w:sz w:val="18"/>
          <w:szCs w:val="24"/>
        </w:rPr>
        <w:t xml:space="preserve"> </w:t>
      </w:r>
      <w:r w:rsidRPr="009010DA">
        <w:rPr>
          <w:rFonts w:ascii="Arial" w:eastAsia="Arial" w:hAnsi="Arial" w:cs="Arial"/>
          <w:b/>
          <w:spacing w:val="1"/>
          <w:sz w:val="18"/>
          <w:szCs w:val="24"/>
        </w:rPr>
        <w:t>b</w:t>
      </w:r>
      <w:r w:rsidRPr="009010DA">
        <w:rPr>
          <w:rFonts w:ascii="Arial" w:eastAsia="Arial" w:hAnsi="Arial" w:cs="Arial"/>
          <w:b/>
          <w:spacing w:val="6"/>
          <w:sz w:val="18"/>
          <w:szCs w:val="24"/>
        </w:rPr>
        <w:t>o</w:t>
      </w:r>
      <w:r w:rsidRPr="009010DA">
        <w:rPr>
          <w:rFonts w:ascii="Arial" w:eastAsia="Arial" w:hAnsi="Arial" w:cs="Arial"/>
          <w:b/>
          <w:sz w:val="18"/>
          <w:szCs w:val="24"/>
        </w:rPr>
        <w:t>t</w:t>
      </w:r>
      <w:r w:rsidRPr="009010DA">
        <w:rPr>
          <w:rFonts w:ascii="Arial" w:eastAsia="Arial" w:hAnsi="Arial" w:cs="Arial"/>
          <w:b/>
          <w:spacing w:val="1"/>
          <w:sz w:val="18"/>
          <w:szCs w:val="24"/>
        </w:rPr>
        <w:t xml:space="preserve"> o</w:t>
      </w:r>
      <w:r w:rsidRPr="009010DA">
        <w:rPr>
          <w:rFonts w:ascii="Arial" w:eastAsia="Arial" w:hAnsi="Arial" w:cs="Arial"/>
          <w:b/>
          <w:sz w:val="18"/>
          <w:szCs w:val="24"/>
        </w:rPr>
        <w:t>f</w:t>
      </w:r>
      <w:r w:rsidRPr="009010DA">
        <w:rPr>
          <w:rFonts w:ascii="Arial" w:eastAsia="Arial" w:hAnsi="Arial" w:cs="Arial"/>
          <w:b/>
          <w:spacing w:val="1"/>
          <w:sz w:val="18"/>
          <w:szCs w:val="24"/>
        </w:rPr>
        <w:t xml:space="preserve"> </w:t>
      </w:r>
      <w:r w:rsidRPr="009010DA">
        <w:rPr>
          <w:rFonts w:ascii="Arial" w:eastAsia="Arial" w:hAnsi="Arial" w:cs="Arial"/>
          <w:b/>
          <w:sz w:val="18"/>
          <w:szCs w:val="24"/>
        </w:rPr>
        <w:t>t</w:t>
      </w:r>
      <w:r w:rsidRPr="009010DA">
        <w:rPr>
          <w:rFonts w:ascii="Arial" w:eastAsia="Arial" w:hAnsi="Arial" w:cs="Arial"/>
          <w:b/>
          <w:spacing w:val="1"/>
          <w:sz w:val="18"/>
          <w:szCs w:val="24"/>
        </w:rPr>
        <w:t>h</w:t>
      </w:r>
      <w:r w:rsidRPr="009010DA">
        <w:rPr>
          <w:rFonts w:ascii="Arial" w:eastAsia="Arial" w:hAnsi="Arial" w:cs="Arial"/>
          <w:b/>
          <w:sz w:val="18"/>
          <w:szCs w:val="24"/>
        </w:rPr>
        <w:t>e</w:t>
      </w:r>
      <w:r w:rsidRPr="009010DA">
        <w:rPr>
          <w:rFonts w:ascii="Arial" w:eastAsia="Arial" w:hAnsi="Arial" w:cs="Arial"/>
          <w:b/>
          <w:spacing w:val="1"/>
          <w:sz w:val="18"/>
          <w:szCs w:val="24"/>
        </w:rPr>
        <w:t xml:space="preserve"> </w:t>
      </w:r>
      <w:r w:rsidRPr="009010DA">
        <w:rPr>
          <w:rFonts w:ascii="Arial" w:eastAsia="Arial" w:hAnsi="Arial" w:cs="Arial"/>
          <w:b/>
          <w:spacing w:val="-3"/>
          <w:sz w:val="18"/>
          <w:szCs w:val="24"/>
        </w:rPr>
        <w:t>g</w:t>
      </w:r>
      <w:r w:rsidRPr="009010DA">
        <w:rPr>
          <w:rFonts w:ascii="Arial" w:eastAsia="Arial" w:hAnsi="Arial" w:cs="Arial"/>
          <w:b/>
          <w:spacing w:val="1"/>
          <w:sz w:val="18"/>
          <w:szCs w:val="24"/>
        </w:rPr>
        <w:t>a</w:t>
      </w:r>
      <w:r w:rsidRPr="009010DA">
        <w:rPr>
          <w:rFonts w:ascii="Arial" w:eastAsia="Arial" w:hAnsi="Arial" w:cs="Arial"/>
          <w:b/>
          <w:spacing w:val="-8"/>
          <w:sz w:val="18"/>
          <w:szCs w:val="24"/>
        </w:rPr>
        <w:t>m</w:t>
      </w:r>
      <w:r w:rsidRPr="009010DA">
        <w:rPr>
          <w:rFonts w:ascii="Arial" w:eastAsia="Arial" w:hAnsi="Arial" w:cs="Arial"/>
          <w:b/>
          <w:sz w:val="18"/>
          <w:szCs w:val="24"/>
        </w:rPr>
        <w:t>e</w:t>
      </w:r>
      <w:r w:rsidRPr="009010DA">
        <w:rPr>
          <w:rFonts w:ascii="Arial" w:eastAsia="Arial" w:hAnsi="Arial" w:cs="Arial"/>
          <w:b/>
          <w:spacing w:val="1"/>
          <w:sz w:val="18"/>
          <w:szCs w:val="24"/>
        </w:rPr>
        <w:t xml:space="preserve"> </w:t>
      </w:r>
      <w:r w:rsidRPr="009010DA">
        <w:rPr>
          <w:rFonts w:ascii="Arial" w:eastAsia="Arial" w:hAnsi="Arial" w:cs="Arial"/>
          <w:b/>
          <w:sz w:val="18"/>
          <w:szCs w:val="24"/>
        </w:rPr>
        <w:t>so</w:t>
      </w:r>
      <w:r w:rsidRPr="009010DA">
        <w:rPr>
          <w:rFonts w:ascii="Arial" w:eastAsia="Arial" w:hAnsi="Arial" w:cs="Arial"/>
          <w:b/>
          <w:spacing w:val="1"/>
          <w:sz w:val="18"/>
          <w:szCs w:val="24"/>
        </w:rPr>
        <w:t xml:space="preserve"> </w:t>
      </w:r>
      <w:r w:rsidRPr="009010DA">
        <w:rPr>
          <w:rFonts w:ascii="Arial" w:eastAsia="Arial" w:hAnsi="Arial" w:cs="Arial"/>
          <w:b/>
          <w:spacing w:val="-5"/>
          <w:sz w:val="18"/>
          <w:szCs w:val="24"/>
        </w:rPr>
        <w:t>w</w:t>
      </w:r>
      <w:r w:rsidRPr="009010DA">
        <w:rPr>
          <w:rFonts w:ascii="Arial" w:eastAsia="Arial" w:hAnsi="Arial" w:cs="Arial"/>
          <w:b/>
          <w:sz w:val="18"/>
          <w:szCs w:val="24"/>
        </w:rPr>
        <w:t>e</w:t>
      </w:r>
      <w:r w:rsidRPr="009010DA">
        <w:rPr>
          <w:rFonts w:ascii="Arial" w:eastAsia="Arial" w:hAnsi="Arial" w:cs="Arial"/>
          <w:b/>
          <w:spacing w:val="1"/>
          <w:sz w:val="18"/>
          <w:szCs w:val="24"/>
        </w:rPr>
        <w:t xml:space="preserve"> </w:t>
      </w:r>
      <w:r w:rsidRPr="009010DA">
        <w:rPr>
          <w:rFonts w:ascii="Arial" w:eastAsia="Arial" w:hAnsi="Arial" w:cs="Arial"/>
          <w:b/>
          <w:sz w:val="18"/>
          <w:szCs w:val="24"/>
        </w:rPr>
        <w:t>c</w:t>
      </w:r>
      <w:r w:rsidRPr="009010DA">
        <w:rPr>
          <w:rFonts w:ascii="Arial" w:eastAsia="Arial" w:hAnsi="Arial" w:cs="Arial"/>
          <w:b/>
          <w:spacing w:val="1"/>
          <w:sz w:val="18"/>
          <w:szCs w:val="24"/>
        </w:rPr>
        <w:t>a</w:t>
      </w:r>
      <w:r w:rsidRPr="009010DA">
        <w:rPr>
          <w:rFonts w:ascii="Arial" w:eastAsia="Arial" w:hAnsi="Arial" w:cs="Arial"/>
          <w:b/>
          <w:sz w:val="18"/>
          <w:szCs w:val="24"/>
        </w:rPr>
        <w:t>n</w:t>
      </w:r>
      <w:r w:rsidRPr="009010DA">
        <w:rPr>
          <w:rFonts w:ascii="Arial" w:eastAsia="Arial" w:hAnsi="Arial" w:cs="Arial"/>
          <w:b/>
          <w:spacing w:val="1"/>
          <w:sz w:val="18"/>
          <w:szCs w:val="24"/>
        </w:rPr>
        <w:t xml:space="preserve"> a</w:t>
      </w:r>
      <w:r w:rsidRPr="009010DA">
        <w:rPr>
          <w:rFonts w:ascii="Arial" w:eastAsia="Arial" w:hAnsi="Arial" w:cs="Arial"/>
          <w:b/>
          <w:sz w:val="18"/>
          <w:szCs w:val="24"/>
        </w:rPr>
        <w:t>ct</w:t>
      </w:r>
      <w:r w:rsidRPr="009010DA">
        <w:rPr>
          <w:rFonts w:ascii="Arial" w:eastAsia="Arial" w:hAnsi="Arial" w:cs="Arial"/>
          <w:b/>
          <w:spacing w:val="1"/>
          <w:sz w:val="18"/>
          <w:szCs w:val="24"/>
        </w:rPr>
        <w:t>ua</w:t>
      </w:r>
      <w:r w:rsidRPr="009010DA">
        <w:rPr>
          <w:rFonts w:ascii="Arial" w:eastAsia="Arial" w:hAnsi="Arial" w:cs="Arial"/>
          <w:b/>
          <w:sz w:val="18"/>
          <w:szCs w:val="24"/>
        </w:rPr>
        <w:t>l</w:t>
      </w:r>
      <w:r w:rsidRPr="009010DA">
        <w:rPr>
          <w:rFonts w:ascii="Arial" w:eastAsia="Arial" w:hAnsi="Arial" w:cs="Arial"/>
          <w:b/>
          <w:spacing w:val="4"/>
          <w:sz w:val="18"/>
          <w:szCs w:val="24"/>
        </w:rPr>
        <w:t>l</w:t>
      </w:r>
      <w:r w:rsidRPr="009010DA">
        <w:rPr>
          <w:rFonts w:ascii="Arial" w:eastAsia="Arial" w:hAnsi="Arial" w:cs="Arial"/>
          <w:b/>
          <w:sz w:val="18"/>
          <w:szCs w:val="24"/>
        </w:rPr>
        <w:t xml:space="preserve">y </w:t>
      </w:r>
      <w:r w:rsidRPr="009010DA">
        <w:rPr>
          <w:rFonts w:ascii="Arial" w:eastAsia="Arial" w:hAnsi="Arial" w:cs="Arial"/>
          <w:b/>
          <w:spacing w:val="1"/>
          <w:sz w:val="18"/>
          <w:szCs w:val="24"/>
        </w:rPr>
        <w:t>a</w:t>
      </w:r>
      <w:r w:rsidRPr="009010DA">
        <w:rPr>
          <w:rFonts w:ascii="Arial" w:eastAsia="Arial" w:hAnsi="Arial" w:cs="Arial"/>
          <w:b/>
          <w:sz w:val="18"/>
          <w:szCs w:val="24"/>
        </w:rPr>
        <w:t>cc</w:t>
      </w:r>
      <w:r w:rsidRPr="009010DA">
        <w:rPr>
          <w:rFonts w:ascii="Arial" w:eastAsia="Arial" w:hAnsi="Arial" w:cs="Arial"/>
          <w:b/>
          <w:spacing w:val="1"/>
          <w:sz w:val="18"/>
          <w:szCs w:val="24"/>
        </w:rPr>
        <w:t>e</w:t>
      </w:r>
      <w:r w:rsidRPr="009010DA">
        <w:rPr>
          <w:rFonts w:ascii="Arial" w:eastAsia="Arial" w:hAnsi="Arial" w:cs="Arial"/>
          <w:b/>
          <w:sz w:val="18"/>
          <w:szCs w:val="24"/>
        </w:rPr>
        <w:t>ss</w:t>
      </w:r>
      <w:r w:rsidRPr="009010DA">
        <w:rPr>
          <w:rFonts w:ascii="Arial" w:eastAsia="Arial" w:hAnsi="Arial" w:cs="Arial"/>
          <w:b/>
          <w:spacing w:val="-4"/>
          <w:sz w:val="18"/>
          <w:szCs w:val="24"/>
        </w:rPr>
        <w:t xml:space="preserve"> </w:t>
      </w:r>
      <w:r w:rsidRPr="009010DA">
        <w:rPr>
          <w:rFonts w:ascii="Arial" w:eastAsia="Arial" w:hAnsi="Arial" w:cs="Arial"/>
          <w:b/>
          <w:spacing w:val="4"/>
          <w:sz w:val="18"/>
          <w:szCs w:val="24"/>
        </w:rPr>
        <w:t>i</w:t>
      </w:r>
      <w:r w:rsidRPr="009010DA">
        <w:rPr>
          <w:rFonts w:ascii="Arial" w:eastAsia="Arial" w:hAnsi="Arial" w:cs="Arial"/>
          <w:b/>
          <w:sz w:val="18"/>
          <w:szCs w:val="24"/>
        </w:rPr>
        <w:t>t</w:t>
      </w:r>
      <w:r w:rsidR="00360FBC" w:rsidRPr="009010DA">
        <w:rPr>
          <w:rFonts w:ascii="Arial" w:eastAsia="Arial" w:hAnsi="Arial" w:cs="Arial"/>
          <w:b/>
          <w:sz w:val="18"/>
          <w:szCs w:val="24"/>
        </w:rPr>
        <w:t xml:space="preserve"> </w:t>
      </w:r>
      <w:r w:rsidRPr="009010DA">
        <w:rPr>
          <w:rFonts w:ascii="Arial" w:eastAsia="Arial" w:hAnsi="Arial" w:cs="Arial"/>
          <w:b/>
          <w:sz w:val="18"/>
          <w:szCs w:val="24"/>
        </w:rPr>
        <w:t>t</w:t>
      </w:r>
      <w:r w:rsidRPr="009010DA">
        <w:rPr>
          <w:rFonts w:ascii="Arial" w:eastAsia="Arial" w:hAnsi="Arial" w:cs="Arial"/>
          <w:b/>
          <w:spacing w:val="1"/>
          <w:sz w:val="18"/>
          <w:szCs w:val="24"/>
        </w:rPr>
        <w:t>hroug</w:t>
      </w:r>
      <w:r w:rsidRPr="009010DA">
        <w:rPr>
          <w:rFonts w:ascii="Arial" w:eastAsia="Arial" w:hAnsi="Arial" w:cs="Arial"/>
          <w:b/>
          <w:sz w:val="18"/>
          <w:szCs w:val="24"/>
        </w:rPr>
        <w:t>h</w:t>
      </w:r>
      <w:r w:rsidRPr="009010DA">
        <w:rPr>
          <w:rFonts w:ascii="Arial" w:eastAsia="Arial" w:hAnsi="Arial" w:cs="Arial"/>
          <w:b/>
          <w:spacing w:val="-4"/>
          <w:sz w:val="18"/>
          <w:szCs w:val="24"/>
        </w:rPr>
        <w:t xml:space="preserve"> </w:t>
      </w:r>
      <w:r w:rsidRPr="009010DA">
        <w:rPr>
          <w:rFonts w:ascii="Arial" w:eastAsia="Arial" w:hAnsi="Arial" w:cs="Arial"/>
          <w:b/>
          <w:spacing w:val="2"/>
          <w:sz w:val="18"/>
          <w:szCs w:val="24"/>
        </w:rPr>
        <w:t>T</w:t>
      </w:r>
      <w:r w:rsidRPr="009010DA">
        <w:rPr>
          <w:rFonts w:ascii="Arial" w:eastAsia="Arial" w:hAnsi="Arial" w:cs="Arial"/>
          <w:b/>
          <w:spacing w:val="-4"/>
          <w:sz w:val="18"/>
          <w:szCs w:val="24"/>
        </w:rPr>
        <w:t>e</w:t>
      </w:r>
      <w:r w:rsidRPr="009010DA">
        <w:rPr>
          <w:rFonts w:ascii="Arial" w:eastAsia="Arial" w:hAnsi="Arial" w:cs="Arial"/>
          <w:b/>
          <w:spacing w:val="4"/>
          <w:sz w:val="18"/>
          <w:szCs w:val="24"/>
        </w:rPr>
        <w:t>l</w:t>
      </w:r>
      <w:r w:rsidRPr="009010DA">
        <w:rPr>
          <w:rFonts w:ascii="Arial" w:eastAsia="Arial" w:hAnsi="Arial" w:cs="Arial"/>
          <w:b/>
          <w:spacing w:val="-4"/>
          <w:sz w:val="18"/>
          <w:szCs w:val="24"/>
        </w:rPr>
        <w:t>e</w:t>
      </w:r>
      <w:r w:rsidRPr="009010DA">
        <w:rPr>
          <w:rFonts w:ascii="Arial" w:eastAsia="Arial" w:hAnsi="Arial" w:cs="Arial"/>
          <w:b/>
          <w:spacing w:val="1"/>
          <w:sz w:val="18"/>
          <w:szCs w:val="24"/>
        </w:rPr>
        <w:t>gra</w:t>
      </w:r>
      <w:r w:rsidRPr="009010DA">
        <w:rPr>
          <w:rFonts w:ascii="Arial" w:eastAsia="Arial" w:hAnsi="Arial" w:cs="Arial"/>
          <w:b/>
          <w:spacing w:val="-8"/>
          <w:sz w:val="18"/>
          <w:szCs w:val="24"/>
        </w:rPr>
        <w:t>m</w:t>
      </w:r>
      <w:r w:rsidRPr="009010DA">
        <w:rPr>
          <w:rFonts w:ascii="Arial" w:eastAsia="Arial" w:hAnsi="Arial" w:cs="Arial"/>
          <w:b/>
          <w:sz w:val="18"/>
          <w:szCs w:val="24"/>
        </w:rPr>
        <w:t>.</w:t>
      </w:r>
    </w:p>
    <w:p w:rsidR="0046590B" w:rsidRPr="008146FF" w:rsidRDefault="0046590B" w:rsidP="008146FF">
      <w:pPr>
        <w:spacing w:before="4" w:line="276" w:lineRule="auto"/>
        <w:rPr>
          <w:sz w:val="16"/>
        </w:rPr>
      </w:pPr>
    </w:p>
    <w:p w:rsidR="0046590B" w:rsidRPr="008146FF" w:rsidRDefault="00CD099B" w:rsidP="008146FF">
      <w:pPr>
        <w:spacing w:line="276" w:lineRule="auto"/>
        <w:ind w:left="460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spacing w:val="1"/>
          <w:szCs w:val="24"/>
        </w:rPr>
        <w:t>1</w:t>
      </w:r>
      <w:r w:rsidRPr="008146FF">
        <w:rPr>
          <w:rFonts w:ascii="Arial" w:eastAsia="Arial" w:hAnsi="Arial" w:cs="Arial"/>
          <w:szCs w:val="24"/>
        </w:rPr>
        <w:t xml:space="preserve">. </w:t>
      </w:r>
      <w:r w:rsidRPr="008146FF">
        <w:rPr>
          <w:rFonts w:ascii="Arial" w:eastAsia="Arial" w:hAnsi="Arial" w:cs="Arial"/>
          <w:spacing w:val="26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O</w:t>
      </w:r>
      <w:r w:rsidRPr="008146FF">
        <w:rPr>
          <w:rFonts w:ascii="Arial" w:eastAsia="Arial" w:hAnsi="Arial" w:cs="Arial"/>
          <w:spacing w:val="1"/>
          <w:szCs w:val="24"/>
        </w:rPr>
        <w:t>pe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y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pacing w:val="-4"/>
          <w:szCs w:val="24"/>
        </w:rPr>
        <w:t>u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pro</w:t>
      </w:r>
      <w:r w:rsidRPr="008146FF">
        <w:rPr>
          <w:rFonts w:ascii="Arial" w:eastAsia="Arial" w:hAnsi="Arial" w:cs="Arial"/>
          <w:spacing w:val="-5"/>
          <w:szCs w:val="24"/>
        </w:rPr>
        <w:t>j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ct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1"/>
          <w:szCs w:val="24"/>
        </w:rPr>
        <w:t>V</w:t>
      </w:r>
      <w:r w:rsidRPr="008146FF">
        <w:rPr>
          <w:rFonts w:ascii="Arial" w:eastAsia="Arial" w:hAnsi="Arial" w:cs="Arial"/>
          <w:szCs w:val="24"/>
        </w:rPr>
        <w:t>S</w:t>
      </w:r>
      <w:r w:rsidRPr="008146FF">
        <w:rPr>
          <w:rFonts w:ascii="Arial" w:eastAsia="Arial" w:hAnsi="Arial" w:cs="Arial"/>
          <w:spacing w:val="-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C</w:t>
      </w:r>
      <w:r w:rsidRPr="008146FF">
        <w:rPr>
          <w:rFonts w:ascii="Arial" w:eastAsia="Arial" w:hAnsi="Arial" w:cs="Arial"/>
          <w:spacing w:val="1"/>
          <w:szCs w:val="24"/>
        </w:rPr>
        <w:t>od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3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an</w:t>
      </w:r>
      <w:r w:rsidRPr="008146FF">
        <w:rPr>
          <w:rFonts w:ascii="Arial" w:eastAsia="Arial" w:hAnsi="Arial" w:cs="Arial"/>
          <w:szCs w:val="24"/>
        </w:rPr>
        <w:t xml:space="preserve">y 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pacing w:val="-4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he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I</w:t>
      </w:r>
      <w:r w:rsidRPr="008146FF">
        <w:rPr>
          <w:rFonts w:ascii="Arial" w:eastAsia="Arial" w:hAnsi="Arial" w:cs="Arial"/>
          <w:spacing w:val="-5"/>
          <w:szCs w:val="24"/>
        </w:rPr>
        <w:t>D</w:t>
      </w:r>
      <w:r w:rsidRPr="008146FF">
        <w:rPr>
          <w:rFonts w:ascii="Arial" w:eastAsia="Arial" w:hAnsi="Arial" w:cs="Arial"/>
          <w:szCs w:val="24"/>
        </w:rPr>
        <w:t>E</w:t>
      </w:r>
    </w:p>
    <w:p w:rsidR="0046590B" w:rsidRPr="008146FF" w:rsidRDefault="00CD099B" w:rsidP="008146FF">
      <w:pPr>
        <w:spacing w:before="45" w:line="276" w:lineRule="auto"/>
        <w:ind w:left="460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spacing w:val="1"/>
          <w:szCs w:val="24"/>
        </w:rPr>
        <w:t>2</w:t>
      </w:r>
      <w:r w:rsidRPr="008146FF">
        <w:rPr>
          <w:rFonts w:ascii="Arial" w:eastAsia="Arial" w:hAnsi="Arial" w:cs="Arial"/>
          <w:szCs w:val="24"/>
        </w:rPr>
        <w:t xml:space="preserve">. </w:t>
      </w:r>
      <w:r w:rsidRPr="008146FF">
        <w:rPr>
          <w:rFonts w:ascii="Arial" w:eastAsia="Arial" w:hAnsi="Arial" w:cs="Arial"/>
          <w:spacing w:val="26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Nav</w:t>
      </w:r>
      <w:r w:rsidRPr="008146FF">
        <w:rPr>
          <w:rFonts w:ascii="Arial" w:eastAsia="Arial" w:hAnsi="Arial" w:cs="Arial"/>
          <w:spacing w:val="5"/>
          <w:szCs w:val="24"/>
        </w:rPr>
        <w:t>i</w:t>
      </w:r>
      <w:r w:rsidRPr="008146FF">
        <w:rPr>
          <w:rFonts w:ascii="Arial" w:eastAsia="Arial" w:hAnsi="Arial" w:cs="Arial"/>
          <w:spacing w:val="1"/>
          <w:szCs w:val="24"/>
        </w:rPr>
        <w:t>ga</w:t>
      </w:r>
      <w:r w:rsidRPr="008146FF">
        <w:rPr>
          <w:rFonts w:ascii="Arial" w:eastAsia="Arial" w:hAnsi="Arial" w:cs="Arial"/>
          <w:spacing w:val="-4"/>
          <w:szCs w:val="24"/>
        </w:rPr>
        <w:t>t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t</w:t>
      </w:r>
      <w:r w:rsidRPr="008146FF">
        <w:rPr>
          <w:rFonts w:ascii="Arial" w:eastAsia="Arial" w:hAnsi="Arial" w:cs="Arial"/>
          <w:szCs w:val="24"/>
        </w:rPr>
        <w:t>o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4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2"/>
          <w:szCs w:val="24"/>
        </w:rPr>
        <w:t>`</w:t>
      </w:r>
      <w:r w:rsidRPr="008146FF">
        <w:rPr>
          <w:rFonts w:ascii="Arial" w:eastAsia="Arial" w:hAnsi="Arial" w:cs="Arial"/>
          <w:spacing w:val="-4"/>
          <w:szCs w:val="24"/>
        </w:rPr>
        <w:t>b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t`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f</w:t>
      </w:r>
      <w:r w:rsidRPr="008146FF">
        <w:rPr>
          <w:rFonts w:ascii="Arial" w:eastAsia="Arial" w:hAnsi="Arial" w:cs="Arial"/>
          <w:spacing w:val="-4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ld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r</w:t>
      </w:r>
    </w:p>
    <w:p w:rsidR="0046590B" w:rsidRPr="008146FF" w:rsidRDefault="00CD099B" w:rsidP="008146FF">
      <w:pPr>
        <w:spacing w:before="45" w:line="276" w:lineRule="auto"/>
        <w:ind w:left="460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spacing w:val="1"/>
          <w:szCs w:val="24"/>
        </w:rPr>
        <w:t>3</w:t>
      </w:r>
      <w:r w:rsidRPr="008146FF">
        <w:rPr>
          <w:rFonts w:ascii="Arial" w:eastAsia="Arial" w:hAnsi="Arial" w:cs="Arial"/>
          <w:szCs w:val="24"/>
        </w:rPr>
        <w:t xml:space="preserve">. </w:t>
      </w:r>
      <w:r w:rsidRPr="008146FF">
        <w:rPr>
          <w:rFonts w:ascii="Arial" w:eastAsia="Arial" w:hAnsi="Arial" w:cs="Arial"/>
          <w:spacing w:val="26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O</w:t>
      </w:r>
      <w:r w:rsidRPr="008146FF">
        <w:rPr>
          <w:rFonts w:ascii="Arial" w:eastAsia="Arial" w:hAnsi="Arial" w:cs="Arial"/>
          <w:spacing w:val="1"/>
          <w:szCs w:val="24"/>
        </w:rPr>
        <w:t>pe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 xml:space="preserve"> th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`</w:t>
      </w:r>
      <w:r w:rsidRPr="008146FF">
        <w:rPr>
          <w:rFonts w:ascii="Arial" w:eastAsia="Arial" w:hAnsi="Arial" w:cs="Arial"/>
          <w:szCs w:val="24"/>
        </w:rPr>
        <w:t>.</w:t>
      </w:r>
      <w:r w:rsidRPr="008146FF">
        <w:rPr>
          <w:rFonts w:ascii="Arial" w:eastAsia="Arial" w:hAnsi="Arial" w:cs="Arial"/>
          <w:spacing w:val="1"/>
          <w:szCs w:val="24"/>
        </w:rPr>
        <w:t>en</w:t>
      </w:r>
      <w:r w:rsidRPr="008146FF">
        <w:rPr>
          <w:rFonts w:ascii="Arial" w:eastAsia="Arial" w:hAnsi="Arial" w:cs="Arial"/>
          <w:spacing w:val="-5"/>
          <w:szCs w:val="24"/>
        </w:rPr>
        <w:t>v</w:t>
      </w:r>
      <w:r w:rsidRPr="008146FF">
        <w:rPr>
          <w:rFonts w:ascii="Arial" w:eastAsia="Arial" w:hAnsi="Arial" w:cs="Arial"/>
          <w:szCs w:val="24"/>
        </w:rPr>
        <w:t>`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pacing w:val="-4"/>
          <w:szCs w:val="24"/>
        </w:rPr>
        <w:t>f</w:t>
      </w:r>
      <w:r w:rsidRPr="008146FF">
        <w:rPr>
          <w:rFonts w:ascii="Arial" w:eastAsia="Arial" w:hAnsi="Arial" w:cs="Arial"/>
          <w:szCs w:val="24"/>
        </w:rPr>
        <w:t>i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zCs w:val="24"/>
        </w:rPr>
        <w:t>e</w:t>
      </w:r>
    </w:p>
    <w:p w:rsidR="0046590B" w:rsidRPr="008146FF" w:rsidRDefault="00CD099B" w:rsidP="008146FF">
      <w:pPr>
        <w:spacing w:before="45" w:line="276" w:lineRule="auto"/>
        <w:ind w:left="821" w:right="1448" w:hanging="361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spacing w:val="1"/>
          <w:szCs w:val="24"/>
        </w:rPr>
        <w:t>4</w:t>
      </w:r>
      <w:r w:rsidRPr="008146FF">
        <w:rPr>
          <w:rFonts w:ascii="Arial" w:eastAsia="Arial" w:hAnsi="Arial" w:cs="Arial"/>
          <w:szCs w:val="24"/>
        </w:rPr>
        <w:t xml:space="preserve">. </w:t>
      </w:r>
      <w:r w:rsidRPr="008146FF">
        <w:rPr>
          <w:rFonts w:ascii="Arial" w:eastAsia="Arial" w:hAnsi="Arial" w:cs="Arial"/>
          <w:spacing w:val="26"/>
          <w:szCs w:val="24"/>
        </w:rPr>
        <w:t xml:space="preserve"> </w:t>
      </w:r>
      <w:r w:rsidRPr="008146FF">
        <w:rPr>
          <w:rFonts w:ascii="Arial" w:eastAsia="Arial" w:hAnsi="Arial" w:cs="Arial"/>
          <w:spacing w:val="-2"/>
          <w:szCs w:val="24"/>
        </w:rPr>
        <w:t>S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u</w:t>
      </w:r>
      <w:r w:rsidRPr="008146FF">
        <w:rPr>
          <w:rFonts w:ascii="Arial" w:eastAsia="Arial" w:hAnsi="Arial" w:cs="Arial"/>
          <w:szCs w:val="24"/>
        </w:rPr>
        <w:t>p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y</w:t>
      </w:r>
      <w:r w:rsidRPr="008146FF">
        <w:rPr>
          <w:rFonts w:ascii="Arial" w:eastAsia="Arial" w:hAnsi="Arial" w:cs="Arial"/>
          <w:spacing w:val="1"/>
          <w:szCs w:val="24"/>
        </w:rPr>
        <w:t>ou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pacing w:val="-1"/>
          <w:szCs w:val="24"/>
        </w:rPr>
        <w:t>A</w:t>
      </w:r>
      <w:r w:rsidRPr="008146FF">
        <w:rPr>
          <w:rFonts w:ascii="Arial" w:eastAsia="Arial" w:hAnsi="Arial" w:cs="Arial"/>
          <w:spacing w:val="-2"/>
          <w:szCs w:val="24"/>
        </w:rPr>
        <w:t>PP</w:t>
      </w:r>
      <w:r w:rsidRPr="008146FF">
        <w:rPr>
          <w:rFonts w:ascii="Arial" w:eastAsia="Arial" w:hAnsi="Arial" w:cs="Arial"/>
          <w:spacing w:val="1"/>
          <w:szCs w:val="24"/>
        </w:rPr>
        <w:t>_</w:t>
      </w:r>
      <w:r w:rsidRPr="008146FF">
        <w:rPr>
          <w:rFonts w:ascii="Arial" w:eastAsia="Arial" w:hAnsi="Arial" w:cs="Arial"/>
          <w:szCs w:val="24"/>
        </w:rPr>
        <w:t>U</w:t>
      </w:r>
      <w:r w:rsidRPr="008146FF">
        <w:rPr>
          <w:rFonts w:ascii="Arial" w:eastAsia="Arial" w:hAnsi="Arial" w:cs="Arial"/>
          <w:spacing w:val="-1"/>
          <w:szCs w:val="24"/>
        </w:rPr>
        <w:t>R</w:t>
      </w:r>
      <w:r w:rsidRPr="008146FF">
        <w:rPr>
          <w:rFonts w:ascii="Arial" w:eastAsia="Arial" w:hAnsi="Arial" w:cs="Arial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2"/>
          <w:szCs w:val="24"/>
        </w:rPr>
        <w:t>(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-3"/>
          <w:szCs w:val="24"/>
        </w:rPr>
        <w:t>h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s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 xml:space="preserve">s </w:t>
      </w:r>
      <w:r w:rsidRPr="008146FF">
        <w:rPr>
          <w:rFonts w:ascii="Arial" w:eastAsia="Arial" w:hAnsi="Arial" w:cs="Arial"/>
          <w:spacing w:val="-4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do</w:t>
      </w:r>
      <w:r w:rsidRPr="008146FF">
        <w:rPr>
          <w:rFonts w:ascii="Arial" w:eastAsia="Arial" w:hAnsi="Arial" w:cs="Arial"/>
          <w:spacing w:val="-8"/>
          <w:szCs w:val="24"/>
        </w:rPr>
        <w:t>m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 xml:space="preserve"> o</w:t>
      </w:r>
      <w:r w:rsidRPr="008146FF">
        <w:rPr>
          <w:rFonts w:ascii="Arial" w:eastAsia="Arial" w:hAnsi="Arial" w:cs="Arial"/>
          <w:szCs w:val="24"/>
        </w:rPr>
        <w:t>f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pacing w:val="6"/>
          <w:szCs w:val="24"/>
        </w:rPr>
        <w:t>t</w:t>
      </w:r>
      <w:r w:rsidRPr="008146FF">
        <w:rPr>
          <w:rFonts w:ascii="Arial" w:eastAsia="Arial" w:hAnsi="Arial" w:cs="Arial"/>
          <w:spacing w:val="-4"/>
          <w:szCs w:val="24"/>
        </w:rPr>
        <w:t>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fron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-3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>nd</w:t>
      </w:r>
      <w:r w:rsidRPr="008146FF">
        <w:rPr>
          <w:rFonts w:ascii="Arial" w:eastAsia="Arial" w:hAnsi="Arial" w:cs="Arial"/>
          <w:szCs w:val="24"/>
        </w:rPr>
        <w:t>)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an</w:t>
      </w:r>
      <w:r w:rsidRPr="008146FF">
        <w:rPr>
          <w:rFonts w:ascii="Arial" w:eastAsia="Arial" w:hAnsi="Arial" w:cs="Arial"/>
          <w:szCs w:val="24"/>
        </w:rPr>
        <w:t>d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2"/>
          <w:szCs w:val="24"/>
        </w:rPr>
        <w:t>T</w:t>
      </w:r>
      <w:r w:rsidRPr="008146FF">
        <w:rPr>
          <w:rFonts w:ascii="Arial" w:eastAsia="Arial" w:hAnsi="Arial" w:cs="Arial"/>
          <w:spacing w:val="-4"/>
          <w:szCs w:val="24"/>
        </w:rPr>
        <w:t>e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>eg</w:t>
      </w:r>
      <w:r w:rsidRPr="008146FF">
        <w:rPr>
          <w:rFonts w:ascii="Arial" w:eastAsia="Arial" w:hAnsi="Arial" w:cs="Arial"/>
          <w:spacing w:val="-3"/>
          <w:szCs w:val="24"/>
        </w:rPr>
        <w:t>r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>m</w:t>
      </w:r>
      <w:r w:rsidRPr="008146FF">
        <w:rPr>
          <w:rFonts w:ascii="Arial" w:eastAsia="Arial" w:hAnsi="Arial" w:cs="Arial"/>
          <w:spacing w:val="-8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bo</w:t>
      </w:r>
      <w:r w:rsidRPr="008146FF">
        <w:rPr>
          <w:rFonts w:ascii="Arial" w:eastAsia="Arial" w:hAnsi="Arial" w:cs="Arial"/>
          <w:szCs w:val="24"/>
        </w:rPr>
        <w:t>t t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k</w:t>
      </w:r>
      <w:r w:rsidRPr="008146FF">
        <w:rPr>
          <w:rFonts w:ascii="Arial" w:eastAsia="Arial" w:hAnsi="Arial" w:cs="Arial"/>
          <w:spacing w:val="1"/>
          <w:szCs w:val="24"/>
        </w:rPr>
        <w:t>en</w:t>
      </w:r>
      <w:r w:rsidRPr="008146FF">
        <w:rPr>
          <w:rFonts w:ascii="Arial" w:eastAsia="Arial" w:hAnsi="Arial" w:cs="Arial"/>
          <w:szCs w:val="24"/>
        </w:rPr>
        <w:t>,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5"/>
          <w:szCs w:val="24"/>
        </w:rPr>
        <w:t>w</w:t>
      </w:r>
      <w:r w:rsidRPr="008146FF">
        <w:rPr>
          <w:rFonts w:ascii="Arial" w:eastAsia="Arial" w:hAnsi="Arial" w:cs="Arial"/>
          <w:spacing w:val="1"/>
          <w:szCs w:val="24"/>
        </w:rPr>
        <w:t>h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ch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y</w:t>
      </w:r>
      <w:r w:rsidRPr="008146FF">
        <w:rPr>
          <w:rFonts w:ascii="Arial" w:eastAsia="Arial" w:hAnsi="Arial" w:cs="Arial"/>
          <w:spacing w:val="-3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u</w:t>
      </w:r>
      <w:r w:rsidRPr="008146FF">
        <w:rPr>
          <w:rFonts w:ascii="Arial" w:eastAsia="Arial" w:hAnsi="Arial" w:cs="Arial"/>
          <w:spacing w:val="1"/>
          <w:szCs w:val="24"/>
        </w:rPr>
        <w:t xml:space="preserve"> ge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4"/>
          <w:szCs w:val="24"/>
        </w:rPr>
        <w:t>f</w:t>
      </w:r>
      <w:r w:rsidRPr="008146FF">
        <w:rPr>
          <w:rFonts w:ascii="Arial" w:eastAsia="Arial" w:hAnsi="Arial" w:cs="Arial"/>
          <w:spacing w:val="1"/>
          <w:szCs w:val="24"/>
        </w:rPr>
        <w:t>ro</w:t>
      </w:r>
      <w:r w:rsidRPr="008146FF">
        <w:rPr>
          <w:rFonts w:ascii="Arial" w:eastAsia="Arial" w:hAnsi="Arial" w:cs="Arial"/>
          <w:szCs w:val="24"/>
        </w:rPr>
        <w:t>m</w:t>
      </w:r>
      <w:r w:rsidRPr="008146FF">
        <w:rPr>
          <w:rFonts w:ascii="Arial" w:eastAsia="Arial" w:hAnsi="Arial" w:cs="Arial"/>
          <w:spacing w:val="-8"/>
          <w:szCs w:val="24"/>
        </w:rPr>
        <w:t xml:space="preserve"> </w:t>
      </w:r>
      <w:r w:rsidRPr="008146FF">
        <w:rPr>
          <w:rFonts w:ascii="Arial" w:eastAsia="Arial" w:hAnsi="Arial" w:cs="Arial"/>
          <w:spacing w:val="-1"/>
          <w:szCs w:val="24"/>
        </w:rPr>
        <w:t>B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2"/>
          <w:szCs w:val="24"/>
        </w:rPr>
        <w:t>F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he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pacing w:val="-3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2"/>
          <w:szCs w:val="24"/>
        </w:rPr>
        <w:t>T</w:t>
      </w:r>
      <w:r w:rsidRPr="008146FF">
        <w:rPr>
          <w:rFonts w:ascii="Arial" w:eastAsia="Arial" w:hAnsi="Arial" w:cs="Arial"/>
          <w:spacing w:val="-4"/>
          <w:szCs w:val="24"/>
        </w:rPr>
        <w:t>e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-4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>gra</w:t>
      </w:r>
      <w:r w:rsidRPr="008146FF">
        <w:rPr>
          <w:rFonts w:ascii="Arial" w:eastAsia="Arial" w:hAnsi="Arial" w:cs="Arial"/>
          <w:szCs w:val="24"/>
        </w:rPr>
        <w:t>m</w:t>
      </w:r>
      <w:r w:rsidRPr="008146FF">
        <w:rPr>
          <w:rFonts w:ascii="Arial" w:eastAsia="Arial" w:hAnsi="Arial" w:cs="Arial"/>
          <w:spacing w:val="-8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>f</w:t>
      </w:r>
      <w:r w:rsidRPr="008146FF">
        <w:rPr>
          <w:rFonts w:ascii="Arial" w:eastAsia="Arial" w:hAnsi="Arial" w:cs="Arial"/>
          <w:spacing w:val="1"/>
          <w:szCs w:val="24"/>
        </w:rPr>
        <w:t>te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c</w:t>
      </w:r>
      <w:r w:rsidRPr="008146FF">
        <w:rPr>
          <w:rFonts w:ascii="Arial" w:eastAsia="Arial" w:hAnsi="Arial" w:cs="Arial"/>
          <w:spacing w:val="2"/>
          <w:szCs w:val="24"/>
        </w:rPr>
        <w:t>r</w:t>
      </w:r>
      <w:r w:rsidRPr="008146FF">
        <w:rPr>
          <w:rFonts w:ascii="Arial" w:eastAsia="Arial" w:hAnsi="Arial" w:cs="Arial"/>
          <w:spacing w:val="1"/>
          <w:szCs w:val="24"/>
        </w:rPr>
        <w:t>ea</w:t>
      </w:r>
      <w:r w:rsidRPr="008146FF">
        <w:rPr>
          <w:rFonts w:ascii="Arial" w:eastAsia="Arial" w:hAnsi="Arial" w:cs="Arial"/>
          <w:spacing w:val="-4"/>
          <w:szCs w:val="24"/>
        </w:rPr>
        <w:t>t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pacing w:val="1"/>
          <w:szCs w:val="24"/>
        </w:rPr>
        <w:t>n</w:t>
      </w:r>
      <w:r w:rsidRPr="008146FF">
        <w:rPr>
          <w:rFonts w:ascii="Arial" w:eastAsia="Arial" w:hAnsi="Arial" w:cs="Arial"/>
          <w:szCs w:val="24"/>
        </w:rPr>
        <w:t>g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it.</w:t>
      </w:r>
    </w:p>
    <w:p w:rsidR="0046590B" w:rsidRPr="008146FF" w:rsidRDefault="00CD099B" w:rsidP="008146FF">
      <w:pPr>
        <w:spacing w:before="5" w:line="276" w:lineRule="auto"/>
        <w:ind w:left="460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spacing w:val="1"/>
          <w:szCs w:val="24"/>
        </w:rPr>
        <w:t>5</w:t>
      </w:r>
      <w:r w:rsidRPr="008146FF">
        <w:rPr>
          <w:rFonts w:ascii="Arial" w:eastAsia="Arial" w:hAnsi="Arial" w:cs="Arial"/>
          <w:szCs w:val="24"/>
        </w:rPr>
        <w:t xml:space="preserve">. </w:t>
      </w:r>
      <w:r w:rsidRPr="008146FF">
        <w:rPr>
          <w:rFonts w:ascii="Arial" w:eastAsia="Arial" w:hAnsi="Arial" w:cs="Arial"/>
          <w:spacing w:val="26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O</w:t>
      </w:r>
      <w:r w:rsidRPr="008146FF">
        <w:rPr>
          <w:rFonts w:ascii="Arial" w:eastAsia="Arial" w:hAnsi="Arial" w:cs="Arial"/>
          <w:spacing w:val="1"/>
          <w:szCs w:val="24"/>
        </w:rPr>
        <w:t>pe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 xml:space="preserve"> th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er</w:t>
      </w:r>
      <w:r w:rsidRPr="008146FF">
        <w:rPr>
          <w:rFonts w:ascii="Arial" w:eastAsia="Arial" w:hAnsi="Arial" w:cs="Arial"/>
          <w:spacing w:val="-8"/>
          <w:szCs w:val="24"/>
        </w:rPr>
        <w:t>m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pacing w:val="1"/>
          <w:szCs w:val="24"/>
        </w:rPr>
        <w:t>n</w:t>
      </w:r>
      <w:r w:rsidRPr="008146FF">
        <w:rPr>
          <w:rFonts w:ascii="Arial" w:eastAsia="Arial" w:hAnsi="Arial" w:cs="Arial"/>
          <w:spacing w:val="-4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>l</w:t>
      </w:r>
      <w:r w:rsidRPr="008146FF">
        <w:rPr>
          <w:rFonts w:ascii="Arial" w:eastAsia="Arial" w:hAnsi="Arial" w:cs="Arial"/>
          <w:spacing w:val="4"/>
          <w:szCs w:val="24"/>
        </w:rPr>
        <w:t xml:space="preserve"> </w:t>
      </w:r>
      <w:r w:rsidRPr="008146FF">
        <w:rPr>
          <w:rFonts w:ascii="Arial" w:eastAsia="Arial" w:hAnsi="Arial" w:cs="Arial"/>
          <w:spacing w:val="-5"/>
          <w:szCs w:val="24"/>
        </w:rPr>
        <w:t>w</w:t>
      </w:r>
      <w:r w:rsidRPr="008146FF">
        <w:rPr>
          <w:rFonts w:ascii="Arial" w:eastAsia="Arial" w:hAnsi="Arial" w:cs="Arial"/>
          <w:spacing w:val="1"/>
          <w:szCs w:val="24"/>
        </w:rPr>
        <w:t>h</w:t>
      </w:r>
      <w:r w:rsidRPr="008146FF">
        <w:rPr>
          <w:rFonts w:ascii="Arial" w:eastAsia="Arial" w:hAnsi="Arial" w:cs="Arial"/>
          <w:szCs w:val="24"/>
        </w:rPr>
        <w:t>i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c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pacing w:val="-4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d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 xml:space="preserve"> t</w:t>
      </w:r>
      <w:r w:rsidRPr="008146FF">
        <w:rPr>
          <w:rFonts w:ascii="Arial" w:eastAsia="Arial" w:hAnsi="Arial" w:cs="Arial"/>
          <w:spacing w:val="-4"/>
          <w:szCs w:val="24"/>
        </w:rPr>
        <w:t>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2"/>
          <w:szCs w:val="24"/>
        </w:rPr>
        <w:t>`</w:t>
      </w:r>
      <w:r w:rsidRPr="008146FF">
        <w:rPr>
          <w:rFonts w:ascii="Arial" w:eastAsia="Arial" w:hAnsi="Arial" w:cs="Arial"/>
          <w:spacing w:val="1"/>
          <w:szCs w:val="24"/>
        </w:rPr>
        <w:t>b</w:t>
      </w:r>
      <w:r w:rsidRPr="008146FF">
        <w:rPr>
          <w:rFonts w:ascii="Arial" w:eastAsia="Arial" w:hAnsi="Arial" w:cs="Arial"/>
          <w:spacing w:val="-4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t`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f</w:t>
      </w:r>
      <w:r w:rsidRPr="008146FF">
        <w:rPr>
          <w:rFonts w:ascii="Arial" w:eastAsia="Arial" w:hAnsi="Arial" w:cs="Arial"/>
          <w:spacing w:val="-4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ld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r</w:t>
      </w:r>
    </w:p>
    <w:p w:rsidR="0046590B" w:rsidRPr="008146FF" w:rsidRDefault="00CD099B" w:rsidP="008146FF">
      <w:pPr>
        <w:spacing w:before="45" w:line="276" w:lineRule="auto"/>
        <w:ind w:left="460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spacing w:val="1"/>
          <w:szCs w:val="24"/>
        </w:rPr>
        <w:t>6</w:t>
      </w:r>
      <w:r w:rsidRPr="008146FF">
        <w:rPr>
          <w:rFonts w:ascii="Arial" w:eastAsia="Arial" w:hAnsi="Arial" w:cs="Arial"/>
          <w:szCs w:val="24"/>
        </w:rPr>
        <w:t xml:space="preserve">. </w:t>
      </w:r>
      <w:r w:rsidRPr="008146FF">
        <w:rPr>
          <w:rFonts w:ascii="Arial" w:eastAsia="Arial" w:hAnsi="Arial" w:cs="Arial"/>
          <w:spacing w:val="26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Run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2"/>
          <w:szCs w:val="24"/>
        </w:rPr>
        <w:t>`</w:t>
      </w:r>
      <w:r w:rsidRPr="008146FF">
        <w:rPr>
          <w:rFonts w:ascii="Arial" w:eastAsia="Arial" w:hAnsi="Arial" w:cs="Arial"/>
          <w:spacing w:val="1"/>
          <w:szCs w:val="24"/>
        </w:rPr>
        <w:t>np</w:t>
      </w:r>
      <w:r w:rsidRPr="008146FF">
        <w:rPr>
          <w:rFonts w:ascii="Arial" w:eastAsia="Arial" w:hAnsi="Arial" w:cs="Arial"/>
          <w:szCs w:val="24"/>
        </w:rPr>
        <w:t>m</w:t>
      </w:r>
      <w:r w:rsidRPr="008146FF">
        <w:rPr>
          <w:rFonts w:ascii="Arial" w:eastAsia="Arial" w:hAnsi="Arial" w:cs="Arial"/>
          <w:spacing w:val="-8"/>
          <w:szCs w:val="24"/>
        </w:rPr>
        <w:t xml:space="preserve"> </w:t>
      </w:r>
      <w:r w:rsidRPr="008146FF">
        <w:rPr>
          <w:rFonts w:ascii="Arial" w:eastAsia="Arial" w:hAnsi="Arial" w:cs="Arial"/>
          <w:spacing w:val="5"/>
          <w:szCs w:val="24"/>
        </w:rPr>
        <w:t>i</w:t>
      </w:r>
      <w:r w:rsidRPr="008146FF">
        <w:rPr>
          <w:rFonts w:ascii="Arial" w:eastAsia="Arial" w:hAnsi="Arial" w:cs="Arial"/>
          <w:spacing w:val="1"/>
          <w:szCs w:val="24"/>
        </w:rPr>
        <w:t>n</w:t>
      </w:r>
      <w:r w:rsidRPr="008146FF">
        <w:rPr>
          <w:rFonts w:ascii="Arial" w:eastAsia="Arial" w:hAnsi="Arial" w:cs="Arial"/>
          <w:szCs w:val="24"/>
        </w:rPr>
        <w:t>st</w:t>
      </w:r>
      <w:r w:rsidRPr="008146FF">
        <w:rPr>
          <w:rFonts w:ascii="Arial" w:eastAsia="Arial" w:hAnsi="Arial" w:cs="Arial"/>
          <w:spacing w:val="-3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>l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zCs w:val="24"/>
        </w:rPr>
        <w:t>`</w:t>
      </w:r>
    </w:p>
    <w:p w:rsidR="0046590B" w:rsidRPr="008146FF" w:rsidRDefault="009E63E0" w:rsidP="008146FF">
      <w:pPr>
        <w:spacing w:before="44" w:line="276" w:lineRule="auto"/>
        <w:ind w:left="820"/>
        <w:rPr>
          <w:sz w:val="16"/>
        </w:rPr>
      </w:pPr>
      <w:r>
        <w:rPr>
          <w:sz w:val="16"/>
        </w:rPr>
        <w:pict>
          <v:shape id="_x0000_i1031" type="#_x0000_t75" style="width:468pt;height:135pt">
            <v:imagedata r:id="rId17" o:title=""/>
          </v:shape>
        </w:pict>
      </w:r>
    </w:p>
    <w:p w:rsidR="0046590B" w:rsidRPr="008146FF" w:rsidRDefault="00CD099B" w:rsidP="008146FF">
      <w:pPr>
        <w:spacing w:before="48" w:line="276" w:lineRule="auto"/>
        <w:ind w:left="460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spacing w:val="1"/>
          <w:szCs w:val="24"/>
        </w:rPr>
        <w:t>7</w:t>
      </w:r>
      <w:r w:rsidRPr="008146FF">
        <w:rPr>
          <w:rFonts w:ascii="Arial" w:eastAsia="Arial" w:hAnsi="Arial" w:cs="Arial"/>
          <w:szCs w:val="24"/>
        </w:rPr>
        <w:t xml:space="preserve">. </w:t>
      </w:r>
      <w:r w:rsidRPr="008146FF">
        <w:rPr>
          <w:rFonts w:ascii="Arial" w:eastAsia="Arial" w:hAnsi="Arial" w:cs="Arial"/>
          <w:spacing w:val="26"/>
          <w:szCs w:val="24"/>
        </w:rPr>
        <w:t xml:space="preserve"> </w:t>
      </w:r>
      <w:r w:rsidRPr="008146FF">
        <w:rPr>
          <w:rFonts w:ascii="Arial" w:eastAsia="Arial" w:hAnsi="Arial" w:cs="Arial"/>
          <w:spacing w:val="-2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>f</w:t>
      </w:r>
      <w:r w:rsidRPr="008146FF">
        <w:rPr>
          <w:rFonts w:ascii="Arial" w:eastAsia="Arial" w:hAnsi="Arial" w:cs="Arial"/>
          <w:spacing w:val="1"/>
          <w:szCs w:val="24"/>
        </w:rPr>
        <w:t>te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i</w:t>
      </w:r>
      <w:r w:rsidRPr="008146FF">
        <w:rPr>
          <w:rFonts w:ascii="Arial" w:eastAsia="Arial" w:hAnsi="Arial" w:cs="Arial"/>
          <w:spacing w:val="1"/>
          <w:szCs w:val="24"/>
        </w:rPr>
        <w:t>n</w:t>
      </w:r>
      <w:r w:rsidRPr="008146FF">
        <w:rPr>
          <w:rFonts w:ascii="Arial" w:eastAsia="Arial" w:hAnsi="Arial" w:cs="Arial"/>
          <w:szCs w:val="24"/>
        </w:rPr>
        <w:t>st</w:t>
      </w:r>
      <w:r w:rsidRPr="008146FF">
        <w:rPr>
          <w:rFonts w:ascii="Arial" w:eastAsia="Arial" w:hAnsi="Arial" w:cs="Arial"/>
          <w:spacing w:val="-3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>l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pacing w:val="-4"/>
          <w:szCs w:val="24"/>
        </w:rPr>
        <w:t>t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pacing w:val="1"/>
          <w:szCs w:val="24"/>
        </w:rPr>
        <w:t>on</w:t>
      </w:r>
      <w:r w:rsidRPr="008146FF">
        <w:rPr>
          <w:rFonts w:ascii="Arial" w:eastAsia="Arial" w:hAnsi="Arial" w:cs="Arial"/>
          <w:szCs w:val="24"/>
        </w:rPr>
        <w:t>,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pacing w:val="2"/>
          <w:szCs w:val="24"/>
        </w:rPr>
        <w:t>r</w:t>
      </w:r>
      <w:r w:rsidRPr="008146FF">
        <w:rPr>
          <w:rFonts w:ascii="Arial" w:eastAsia="Arial" w:hAnsi="Arial" w:cs="Arial"/>
          <w:spacing w:val="1"/>
          <w:szCs w:val="24"/>
        </w:rPr>
        <w:t>u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`np</w:t>
      </w:r>
      <w:r w:rsidRPr="008146FF">
        <w:rPr>
          <w:rFonts w:ascii="Arial" w:eastAsia="Arial" w:hAnsi="Arial" w:cs="Arial"/>
          <w:szCs w:val="24"/>
        </w:rPr>
        <w:t>m</w:t>
      </w:r>
      <w:r w:rsidRPr="008146FF">
        <w:rPr>
          <w:rFonts w:ascii="Arial" w:eastAsia="Arial" w:hAnsi="Arial" w:cs="Arial"/>
          <w:spacing w:val="-8"/>
          <w:szCs w:val="24"/>
        </w:rPr>
        <w:t xml:space="preserve"> </w:t>
      </w:r>
      <w:r w:rsidRPr="008146FF">
        <w:rPr>
          <w:rFonts w:ascii="Arial" w:eastAsia="Arial" w:hAnsi="Arial" w:cs="Arial"/>
          <w:spacing w:val="2"/>
          <w:szCs w:val="24"/>
        </w:rPr>
        <w:t>r</w:t>
      </w:r>
      <w:r w:rsidRPr="008146FF">
        <w:rPr>
          <w:rFonts w:ascii="Arial" w:eastAsia="Arial" w:hAnsi="Arial" w:cs="Arial"/>
          <w:spacing w:val="1"/>
          <w:szCs w:val="24"/>
        </w:rPr>
        <w:t>u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 xml:space="preserve"> b</w:t>
      </w:r>
      <w:r w:rsidRPr="008146FF">
        <w:rPr>
          <w:rFonts w:ascii="Arial" w:eastAsia="Arial" w:hAnsi="Arial" w:cs="Arial"/>
          <w:spacing w:val="-4"/>
          <w:szCs w:val="24"/>
        </w:rPr>
        <w:t>u</w:t>
      </w:r>
      <w:r w:rsidRPr="008146FF">
        <w:rPr>
          <w:rFonts w:ascii="Arial" w:eastAsia="Arial" w:hAnsi="Arial" w:cs="Arial"/>
          <w:szCs w:val="24"/>
        </w:rPr>
        <w:t>i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>d</w:t>
      </w:r>
      <w:r w:rsidRPr="008146FF">
        <w:rPr>
          <w:rFonts w:ascii="Arial" w:eastAsia="Arial" w:hAnsi="Arial" w:cs="Arial"/>
          <w:szCs w:val="24"/>
        </w:rPr>
        <w:t>`</w:t>
      </w:r>
    </w:p>
    <w:p w:rsidR="0046590B" w:rsidRPr="008146FF" w:rsidRDefault="009E63E0" w:rsidP="008146FF">
      <w:pPr>
        <w:spacing w:before="41" w:line="276" w:lineRule="auto"/>
        <w:ind w:left="820"/>
        <w:rPr>
          <w:sz w:val="16"/>
        </w:rPr>
      </w:pPr>
      <w:r>
        <w:rPr>
          <w:sz w:val="16"/>
        </w:rPr>
        <w:pict>
          <v:shape id="_x0000_i1032" type="#_x0000_t75" style="width:179.25pt;height:66pt">
            <v:imagedata r:id="rId18" o:title=""/>
          </v:shape>
        </w:pict>
      </w:r>
    </w:p>
    <w:p w:rsidR="0046590B" w:rsidRPr="008146FF" w:rsidRDefault="00CD099B" w:rsidP="008146FF">
      <w:pPr>
        <w:spacing w:before="4" w:line="276" w:lineRule="auto"/>
        <w:ind w:left="821" w:right="943" w:hanging="361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spacing w:val="1"/>
          <w:szCs w:val="24"/>
        </w:rPr>
        <w:t>8</w:t>
      </w:r>
      <w:r w:rsidRPr="008146FF">
        <w:rPr>
          <w:rFonts w:ascii="Arial" w:eastAsia="Arial" w:hAnsi="Arial" w:cs="Arial"/>
          <w:szCs w:val="24"/>
        </w:rPr>
        <w:t xml:space="preserve">. </w:t>
      </w:r>
      <w:r w:rsidRPr="008146FF">
        <w:rPr>
          <w:rFonts w:ascii="Arial" w:eastAsia="Arial" w:hAnsi="Arial" w:cs="Arial"/>
          <w:spacing w:val="26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If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y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u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5"/>
          <w:szCs w:val="24"/>
        </w:rPr>
        <w:t>w</w:t>
      </w:r>
      <w:r w:rsidRPr="008146FF">
        <w:rPr>
          <w:rFonts w:ascii="Arial" w:eastAsia="Arial" w:hAnsi="Arial" w:cs="Arial"/>
          <w:spacing w:val="1"/>
          <w:szCs w:val="24"/>
        </w:rPr>
        <w:t>an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to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2"/>
          <w:szCs w:val="24"/>
        </w:rPr>
        <w:t>r</w:t>
      </w:r>
      <w:r w:rsidRPr="008146FF">
        <w:rPr>
          <w:rFonts w:ascii="Arial" w:eastAsia="Arial" w:hAnsi="Arial" w:cs="Arial"/>
          <w:spacing w:val="-4"/>
          <w:szCs w:val="24"/>
        </w:rPr>
        <w:t>u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 xml:space="preserve"> th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3"/>
          <w:szCs w:val="24"/>
        </w:rPr>
        <w:t>b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c</w:t>
      </w:r>
      <w:r w:rsidRPr="008146FF">
        <w:rPr>
          <w:rFonts w:ascii="Arial" w:eastAsia="Arial" w:hAnsi="Arial" w:cs="Arial"/>
          <w:spacing w:val="-4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>l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zCs w:val="24"/>
        </w:rPr>
        <w:t>y,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y</w:t>
      </w:r>
      <w:r w:rsidRPr="008146FF">
        <w:rPr>
          <w:rFonts w:ascii="Arial" w:eastAsia="Arial" w:hAnsi="Arial" w:cs="Arial"/>
          <w:spacing w:val="-4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u</w:t>
      </w:r>
      <w:r w:rsidRPr="008146FF">
        <w:rPr>
          <w:rFonts w:ascii="Arial" w:eastAsia="Arial" w:hAnsi="Arial" w:cs="Arial"/>
          <w:spacing w:val="1"/>
          <w:szCs w:val="24"/>
        </w:rPr>
        <w:t xml:space="preserve"> nee</w:t>
      </w:r>
      <w:r w:rsidRPr="008146FF">
        <w:rPr>
          <w:rFonts w:ascii="Arial" w:eastAsia="Arial" w:hAnsi="Arial" w:cs="Arial"/>
          <w:szCs w:val="24"/>
        </w:rPr>
        <w:t>d</w:t>
      </w:r>
      <w:r w:rsidRPr="008146FF">
        <w:rPr>
          <w:rFonts w:ascii="Arial" w:eastAsia="Arial" w:hAnsi="Arial" w:cs="Arial"/>
          <w:spacing w:val="3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to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3"/>
          <w:szCs w:val="24"/>
        </w:rPr>
        <w:t>r</w:t>
      </w:r>
      <w:r w:rsidRPr="008146FF">
        <w:rPr>
          <w:rFonts w:ascii="Arial" w:eastAsia="Arial" w:hAnsi="Arial" w:cs="Arial"/>
          <w:spacing w:val="1"/>
          <w:szCs w:val="24"/>
        </w:rPr>
        <w:t>u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2"/>
          <w:szCs w:val="24"/>
        </w:rPr>
        <w:t>`</w:t>
      </w:r>
      <w:r w:rsidRPr="008146FF">
        <w:rPr>
          <w:rFonts w:ascii="Arial" w:eastAsia="Arial" w:hAnsi="Arial" w:cs="Arial"/>
          <w:spacing w:val="1"/>
          <w:szCs w:val="24"/>
        </w:rPr>
        <w:t>np</w:t>
      </w:r>
      <w:r w:rsidRPr="008146FF">
        <w:rPr>
          <w:rFonts w:ascii="Arial" w:eastAsia="Arial" w:hAnsi="Arial" w:cs="Arial"/>
          <w:szCs w:val="24"/>
        </w:rPr>
        <w:t>m</w:t>
      </w:r>
      <w:r w:rsidRPr="008146FF">
        <w:rPr>
          <w:rFonts w:ascii="Arial" w:eastAsia="Arial" w:hAnsi="Arial" w:cs="Arial"/>
          <w:spacing w:val="-8"/>
          <w:szCs w:val="24"/>
        </w:rPr>
        <w:t xml:space="preserve"> </w:t>
      </w:r>
      <w:r w:rsidRPr="008146FF">
        <w:rPr>
          <w:rFonts w:ascii="Arial" w:eastAsia="Arial" w:hAnsi="Arial" w:cs="Arial"/>
          <w:spacing w:val="2"/>
          <w:szCs w:val="24"/>
        </w:rPr>
        <w:t>r</w:t>
      </w:r>
      <w:r w:rsidRPr="008146FF">
        <w:rPr>
          <w:rFonts w:ascii="Arial" w:eastAsia="Arial" w:hAnsi="Arial" w:cs="Arial"/>
          <w:spacing w:val="1"/>
          <w:szCs w:val="24"/>
        </w:rPr>
        <w:t>u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 xml:space="preserve"> de</w:t>
      </w:r>
      <w:r w:rsidRPr="008146FF">
        <w:rPr>
          <w:rFonts w:ascii="Arial" w:eastAsia="Arial" w:hAnsi="Arial" w:cs="Arial"/>
          <w:szCs w:val="24"/>
        </w:rPr>
        <w:t>v</w:t>
      </w:r>
      <w:r w:rsidRPr="008146FF">
        <w:rPr>
          <w:rFonts w:ascii="Arial" w:eastAsia="Arial" w:hAnsi="Arial" w:cs="Arial"/>
          <w:spacing w:val="1"/>
          <w:szCs w:val="24"/>
        </w:rPr>
        <w:t>`</w:t>
      </w:r>
      <w:r w:rsidRPr="008146FF">
        <w:rPr>
          <w:rFonts w:ascii="Arial" w:eastAsia="Arial" w:hAnsi="Arial" w:cs="Arial"/>
          <w:szCs w:val="24"/>
        </w:rPr>
        <w:t>,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h</w:t>
      </w:r>
      <w:r w:rsidRPr="008146FF">
        <w:rPr>
          <w:rFonts w:ascii="Arial" w:eastAsia="Arial" w:hAnsi="Arial" w:cs="Arial"/>
          <w:spacing w:val="-4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>r</w:t>
      </w:r>
      <w:r w:rsidRPr="008146FF">
        <w:rPr>
          <w:rFonts w:ascii="Arial" w:eastAsia="Arial" w:hAnsi="Arial" w:cs="Arial"/>
          <w:spacing w:val="-5"/>
          <w:szCs w:val="24"/>
        </w:rPr>
        <w:t>w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se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y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 xml:space="preserve">u </w:t>
      </w:r>
      <w:r w:rsidRPr="008146FF">
        <w:rPr>
          <w:rFonts w:ascii="Arial" w:eastAsia="Arial" w:hAnsi="Arial" w:cs="Arial"/>
          <w:spacing w:val="1"/>
          <w:szCs w:val="24"/>
        </w:rPr>
        <w:t>nee</w:t>
      </w:r>
      <w:r w:rsidRPr="008146FF">
        <w:rPr>
          <w:rFonts w:ascii="Arial" w:eastAsia="Arial" w:hAnsi="Arial" w:cs="Arial"/>
          <w:szCs w:val="24"/>
        </w:rPr>
        <w:t>d</w:t>
      </w:r>
      <w:r w:rsidRPr="008146FF">
        <w:rPr>
          <w:rFonts w:ascii="Arial" w:eastAsia="Arial" w:hAnsi="Arial" w:cs="Arial"/>
          <w:spacing w:val="1"/>
          <w:szCs w:val="24"/>
        </w:rPr>
        <w:t xml:space="preserve"> t</w:t>
      </w:r>
      <w:r w:rsidRPr="008146FF">
        <w:rPr>
          <w:rFonts w:ascii="Arial" w:eastAsia="Arial" w:hAnsi="Arial" w:cs="Arial"/>
          <w:szCs w:val="24"/>
        </w:rPr>
        <w:t>o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ru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 xml:space="preserve"> t</w:t>
      </w:r>
      <w:r w:rsidRPr="008146FF">
        <w:rPr>
          <w:rFonts w:ascii="Arial" w:eastAsia="Arial" w:hAnsi="Arial" w:cs="Arial"/>
          <w:spacing w:val="-4"/>
          <w:szCs w:val="24"/>
        </w:rPr>
        <w:t>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pacing w:val="1"/>
          <w:szCs w:val="24"/>
        </w:rPr>
        <w:t>nde</w:t>
      </w:r>
      <w:r w:rsidRPr="008146FF">
        <w:rPr>
          <w:rFonts w:ascii="Arial" w:eastAsia="Arial" w:hAnsi="Arial" w:cs="Arial"/>
          <w:spacing w:val="-5"/>
          <w:szCs w:val="24"/>
        </w:rPr>
        <w:t>x</w:t>
      </w:r>
      <w:r w:rsidRPr="008146FF">
        <w:rPr>
          <w:rFonts w:ascii="Arial" w:eastAsia="Arial" w:hAnsi="Arial" w:cs="Arial"/>
          <w:szCs w:val="24"/>
        </w:rPr>
        <w:t>.</w:t>
      </w:r>
      <w:r w:rsidRPr="008146FF">
        <w:rPr>
          <w:rFonts w:ascii="Arial" w:eastAsia="Arial" w:hAnsi="Arial" w:cs="Arial"/>
          <w:spacing w:val="-5"/>
          <w:szCs w:val="24"/>
        </w:rPr>
        <w:t>j</w:t>
      </w:r>
      <w:r w:rsidRPr="008146FF">
        <w:rPr>
          <w:rFonts w:ascii="Arial" w:eastAsia="Arial" w:hAnsi="Arial" w:cs="Arial"/>
          <w:szCs w:val="24"/>
        </w:rPr>
        <w:t xml:space="preserve">s </w:t>
      </w:r>
      <w:r w:rsidRPr="008146FF">
        <w:rPr>
          <w:rFonts w:ascii="Arial" w:eastAsia="Arial" w:hAnsi="Arial" w:cs="Arial"/>
          <w:spacing w:val="1"/>
          <w:szCs w:val="24"/>
        </w:rPr>
        <w:t>f</w:t>
      </w:r>
      <w:r w:rsidRPr="008146FF">
        <w:rPr>
          <w:rFonts w:ascii="Arial" w:eastAsia="Arial" w:hAnsi="Arial" w:cs="Arial"/>
          <w:spacing w:val="4"/>
          <w:szCs w:val="24"/>
        </w:rPr>
        <w:t>il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c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d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in</w:t>
      </w:r>
      <w:r w:rsidRPr="008146FF">
        <w:rPr>
          <w:rFonts w:ascii="Arial" w:eastAsia="Arial" w:hAnsi="Arial" w:cs="Arial"/>
          <w:spacing w:val="1"/>
          <w:szCs w:val="24"/>
        </w:rPr>
        <w:t xml:space="preserve"> th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ge</w:t>
      </w:r>
      <w:r w:rsidRPr="008146FF">
        <w:rPr>
          <w:rFonts w:ascii="Arial" w:eastAsia="Arial" w:hAnsi="Arial" w:cs="Arial"/>
          <w:spacing w:val="-4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>era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d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`</w:t>
      </w:r>
      <w:r w:rsidRPr="008146FF">
        <w:rPr>
          <w:rFonts w:ascii="Arial" w:eastAsia="Arial" w:hAnsi="Arial" w:cs="Arial"/>
          <w:spacing w:val="-4"/>
          <w:szCs w:val="24"/>
        </w:rPr>
        <w:t>d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st`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pacing w:val="-4"/>
          <w:szCs w:val="24"/>
        </w:rPr>
        <w:t>fo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>de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y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pacing w:val="-4"/>
          <w:szCs w:val="24"/>
        </w:rPr>
        <w:t>u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ho</w:t>
      </w:r>
      <w:r w:rsidRPr="008146FF">
        <w:rPr>
          <w:rFonts w:ascii="Arial" w:eastAsia="Arial" w:hAnsi="Arial" w:cs="Arial"/>
          <w:szCs w:val="24"/>
        </w:rPr>
        <w:t>s</w:t>
      </w:r>
      <w:r w:rsidRPr="008146FF">
        <w:rPr>
          <w:rFonts w:ascii="Arial" w:eastAsia="Arial" w:hAnsi="Arial" w:cs="Arial"/>
          <w:spacing w:val="-4"/>
          <w:szCs w:val="24"/>
        </w:rPr>
        <w:t>t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pacing w:val="-4"/>
          <w:szCs w:val="24"/>
        </w:rPr>
        <w:t>n</w:t>
      </w:r>
      <w:r w:rsidRPr="008146FF">
        <w:rPr>
          <w:rFonts w:ascii="Arial" w:eastAsia="Arial" w:hAnsi="Arial" w:cs="Arial"/>
          <w:szCs w:val="24"/>
        </w:rPr>
        <w:t>g s</w:t>
      </w:r>
      <w:r w:rsidRPr="008146FF">
        <w:rPr>
          <w:rFonts w:ascii="Arial" w:eastAsia="Arial" w:hAnsi="Arial" w:cs="Arial"/>
          <w:spacing w:val="1"/>
          <w:szCs w:val="24"/>
        </w:rPr>
        <w:t>er</w:t>
      </w:r>
      <w:r w:rsidRPr="008146FF">
        <w:rPr>
          <w:rFonts w:ascii="Arial" w:eastAsia="Arial" w:hAnsi="Arial" w:cs="Arial"/>
          <w:szCs w:val="24"/>
        </w:rPr>
        <w:t>v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(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-3"/>
          <w:szCs w:val="24"/>
        </w:rPr>
        <w:t>h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s c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b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do</w:t>
      </w:r>
      <w:r w:rsidRPr="008146FF">
        <w:rPr>
          <w:rFonts w:ascii="Arial" w:eastAsia="Arial" w:hAnsi="Arial" w:cs="Arial"/>
          <w:spacing w:val="-4"/>
          <w:szCs w:val="24"/>
        </w:rPr>
        <w:t>n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5"/>
          <w:szCs w:val="24"/>
        </w:rPr>
        <w:t>w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th</w:t>
      </w:r>
      <w:r w:rsidRPr="008146FF">
        <w:rPr>
          <w:rFonts w:ascii="Arial" w:eastAsia="Arial" w:hAnsi="Arial" w:cs="Arial"/>
          <w:spacing w:val="1"/>
          <w:szCs w:val="24"/>
        </w:rPr>
        <w:t xml:space="preserve"> p</w:t>
      </w:r>
      <w:r w:rsidRPr="008146FF">
        <w:rPr>
          <w:rFonts w:ascii="Arial" w:eastAsia="Arial" w:hAnsi="Arial" w:cs="Arial"/>
          <w:spacing w:val="-8"/>
          <w:szCs w:val="24"/>
        </w:rPr>
        <w:t>m</w:t>
      </w:r>
      <w:r w:rsidRPr="008146FF">
        <w:rPr>
          <w:rFonts w:ascii="Arial" w:eastAsia="Arial" w:hAnsi="Arial" w:cs="Arial"/>
          <w:spacing w:val="6"/>
          <w:szCs w:val="24"/>
        </w:rPr>
        <w:t>2</w:t>
      </w:r>
      <w:r w:rsidRPr="008146FF">
        <w:rPr>
          <w:rFonts w:ascii="Arial" w:eastAsia="Arial" w:hAnsi="Arial" w:cs="Arial"/>
          <w:szCs w:val="24"/>
        </w:rPr>
        <w:t xml:space="preserve">: </w:t>
      </w:r>
      <w:r w:rsidRPr="008146FF">
        <w:rPr>
          <w:rFonts w:ascii="Arial" w:eastAsia="Arial" w:hAnsi="Arial" w:cs="Arial"/>
          <w:color w:val="467885"/>
          <w:spacing w:val="-64"/>
          <w:szCs w:val="24"/>
        </w:rPr>
        <w:t xml:space="preserve"> </w:t>
      </w:r>
      <w:hyperlink r:id="rId19">
        <w:r w:rsidRPr="008146FF">
          <w:rPr>
            <w:rFonts w:ascii="Arial" w:eastAsia="Arial" w:hAnsi="Arial" w:cs="Arial"/>
            <w:color w:val="467885"/>
            <w:spacing w:val="1"/>
            <w:szCs w:val="24"/>
            <w:u w:val="thick" w:color="467885"/>
          </w:rPr>
          <w:t>h</w:t>
        </w:r>
        <w:r w:rsidRPr="008146FF">
          <w:rPr>
            <w:rFonts w:ascii="Arial" w:eastAsia="Arial" w:hAnsi="Arial" w:cs="Arial"/>
            <w:color w:val="467885"/>
            <w:szCs w:val="24"/>
            <w:u w:val="thick" w:color="467885"/>
          </w:rPr>
          <w:t>t</w:t>
        </w:r>
        <w:r w:rsidRPr="008146FF">
          <w:rPr>
            <w:rFonts w:ascii="Arial" w:eastAsia="Arial" w:hAnsi="Arial" w:cs="Arial"/>
            <w:color w:val="467885"/>
            <w:spacing w:val="1"/>
            <w:szCs w:val="24"/>
            <w:u w:val="thick" w:color="467885"/>
          </w:rPr>
          <w:t>tp</w:t>
        </w:r>
        <w:r w:rsidRPr="008146FF">
          <w:rPr>
            <w:rFonts w:ascii="Arial" w:eastAsia="Arial" w:hAnsi="Arial" w:cs="Arial"/>
            <w:color w:val="467885"/>
            <w:szCs w:val="24"/>
            <w:u w:val="thick" w:color="467885"/>
          </w:rPr>
          <w:t>s:</w:t>
        </w:r>
        <w:r w:rsidRPr="008146FF">
          <w:rPr>
            <w:rFonts w:ascii="Arial" w:eastAsia="Arial" w:hAnsi="Arial" w:cs="Arial"/>
            <w:color w:val="467885"/>
            <w:spacing w:val="1"/>
            <w:szCs w:val="24"/>
            <w:u w:val="thick" w:color="467885"/>
          </w:rPr>
          <w:t>/</w:t>
        </w:r>
        <w:r w:rsidRPr="008146FF">
          <w:rPr>
            <w:rFonts w:ascii="Arial" w:eastAsia="Arial" w:hAnsi="Arial" w:cs="Arial"/>
            <w:color w:val="467885"/>
            <w:szCs w:val="24"/>
            <w:u w:val="thick" w:color="467885"/>
          </w:rPr>
          <w:t>/</w:t>
        </w:r>
        <w:r w:rsidRPr="008146FF">
          <w:rPr>
            <w:rFonts w:ascii="Arial" w:eastAsia="Arial" w:hAnsi="Arial" w:cs="Arial"/>
            <w:color w:val="467885"/>
            <w:spacing w:val="1"/>
            <w:szCs w:val="24"/>
            <w:u w:val="thick" w:color="467885"/>
          </w:rPr>
          <w:t>p</w:t>
        </w:r>
        <w:r w:rsidRPr="008146FF">
          <w:rPr>
            <w:rFonts w:ascii="Arial" w:eastAsia="Arial" w:hAnsi="Arial" w:cs="Arial"/>
            <w:color w:val="467885"/>
            <w:spacing w:val="-3"/>
            <w:szCs w:val="24"/>
            <w:u w:val="thick" w:color="467885"/>
          </w:rPr>
          <w:t>m</w:t>
        </w:r>
        <w:r w:rsidRPr="008146FF">
          <w:rPr>
            <w:rFonts w:ascii="Arial" w:eastAsia="Arial" w:hAnsi="Arial" w:cs="Arial"/>
            <w:color w:val="467885"/>
            <w:spacing w:val="1"/>
            <w:szCs w:val="24"/>
            <w:u w:val="thick" w:color="467885"/>
          </w:rPr>
          <w:t>2</w:t>
        </w:r>
        <w:r w:rsidRPr="008146FF">
          <w:rPr>
            <w:rFonts w:ascii="Arial" w:eastAsia="Arial" w:hAnsi="Arial" w:cs="Arial"/>
            <w:color w:val="467885"/>
            <w:szCs w:val="24"/>
            <w:u w:val="thick" w:color="467885"/>
          </w:rPr>
          <w:t>.k</w:t>
        </w:r>
        <w:r w:rsidRPr="008146FF">
          <w:rPr>
            <w:rFonts w:ascii="Arial" w:eastAsia="Arial" w:hAnsi="Arial" w:cs="Arial"/>
            <w:color w:val="467885"/>
            <w:spacing w:val="1"/>
            <w:szCs w:val="24"/>
            <w:u w:val="thick" w:color="467885"/>
          </w:rPr>
          <w:t>e</w:t>
        </w:r>
        <w:r w:rsidRPr="008146FF">
          <w:rPr>
            <w:rFonts w:ascii="Arial" w:eastAsia="Arial" w:hAnsi="Arial" w:cs="Arial"/>
            <w:color w:val="467885"/>
            <w:szCs w:val="24"/>
            <w:u w:val="thick" w:color="467885"/>
          </w:rPr>
          <w:t>y</w:t>
        </w:r>
        <w:r w:rsidRPr="008146FF">
          <w:rPr>
            <w:rFonts w:ascii="Arial" w:eastAsia="Arial" w:hAnsi="Arial" w:cs="Arial"/>
            <w:color w:val="467885"/>
            <w:spacing w:val="-8"/>
            <w:szCs w:val="24"/>
            <w:u w:val="thick" w:color="467885"/>
          </w:rPr>
          <w:t>m</w:t>
        </w:r>
        <w:r w:rsidRPr="008146FF">
          <w:rPr>
            <w:rFonts w:ascii="Arial" w:eastAsia="Arial" w:hAnsi="Arial" w:cs="Arial"/>
            <w:color w:val="467885"/>
            <w:spacing w:val="1"/>
            <w:szCs w:val="24"/>
            <w:u w:val="thick" w:color="467885"/>
          </w:rPr>
          <w:t>e</w:t>
        </w:r>
        <w:r w:rsidRPr="008146FF">
          <w:rPr>
            <w:rFonts w:ascii="Arial" w:eastAsia="Arial" w:hAnsi="Arial" w:cs="Arial"/>
            <w:color w:val="467885"/>
            <w:szCs w:val="24"/>
            <w:u w:val="thick" w:color="467885"/>
          </w:rPr>
          <w:t>t</w:t>
        </w:r>
        <w:r w:rsidRPr="008146FF">
          <w:rPr>
            <w:rFonts w:ascii="Arial" w:eastAsia="Arial" w:hAnsi="Arial" w:cs="Arial"/>
            <w:color w:val="467885"/>
            <w:spacing w:val="2"/>
            <w:szCs w:val="24"/>
            <w:u w:val="thick" w:color="467885"/>
          </w:rPr>
          <w:t>r</w:t>
        </w:r>
        <w:r w:rsidRPr="008146FF">
          <w:rPr>
            <w:rFonts w:ascii="Arial" w:eastAsia="Arial" w:hAnsi="Arial" w:cs="Arial"/>
            <w:color w:val="467885"/>
            <w:spacing w:val="4"/>
            <w:szCs w:val="24"/>
            <w:u w:val="thick" w:color="467885"/>
          </w:rPr>
          <w:t>i</w:t>
        </w:r>
        <w:r w:rsidRPr="008146FF">
          <w:rPr>
            <w:rFonts w:ascii="Arial" w:eastAsia="Arial" w:hAnsi="Arial" w:cs="Arial"/>
            <w:color w:val="467885"/>
            <w:szCs w:val="24"/>
            <w:u w:val="thick" w:color="467885"/>
          </w:rPr>
          <w:t>cs.i</w:t>
        </w:r>
        <w:r w:rsidRPr="008146FF">
          <w:rPr>
            <w:rFonts w:ascii="Arial" w:eastAsia="Arial" w:hAnsi="Arial" w:cs="Arial"/>
            <w:color w:val="467885"/>
            <w:spacing w:val="1"/>
            <w:szCs w:val="24"/>
            <w:u w:val="thick" w:color="467885"/>
          </w:rPr>
          <w:t>o</w:t>
        </w:r>
        <w:r w:rsidRPr="008146FF">
          <w:rPr>
            <w:rFonts w:ascii="Arial" w:eastAsia="Arial" w:hAnsi="Arial" w:cs="Arial"/>
            <w:color w:val="467885"/>
            <w:spacing w:val="4"/>
            <w:szCs w:val="24"/>
            <w:u w:val="thick" w:color="467885"/>
          </w:rPr>
          <w:t>/</w:t>
        </w:r>
        <w:r w:rsidRPr="008146FF">
          <w:rPr>
            <w:rFonts w:ascii="Arial" w:eastAsia="Arial" w:hAnsi="Arial" w:cs="Arial"/>
            <w:color w:val="000000"/>
            <w:szCs w:val="24"/>
          </w:rPr>
          <w:t>)</w:t>
        </w:r>
      </w:hyperlink>
    </w:p>
    <w:p w:rsidR="0046590B" w:rsidRPr="008146FF" w:rsidRDefault="0046590B" w:rsidP="008146FF">
      <w:pPr>
        <w:spacing w:line="276" w:lineRule="auto"/>
        <w:rPr>
          <w:sz w:val="16"/>
        </w:rPr>
      </w:pPr>
    </w:p>
    <w:p w:rsidR="0046590B" w:rsidRPr="008146FF" w:rsidRDefault="0046590B" w:rsidP="008146FF">
      <w:pPr>
        <w:spacing w:line="276" w:lineRule="auto"/>
        <w:rPr>
          <w:sz w:val="16"/>
        </w:rPr>
      </w:pPr>
    </w:p>
    <w:p w:rsidR="0046590B" w:rsidRPr="008146FF" w:rsidRDefault="0046590B" w:rsidP="008146FF">
      <w:pPr>
        <w:spacing w:before="15" w:line="276" w:lineRule="auto"/>
        <w:rPr>
          <w:szCs w:val="24"/>
        </w:rPr>
      </w:pPr>
    </w:p>
    <w:p w:rsidR="0046590B" w:rsidRPr="008146FF" w:rsidRDefault="00CD099B" w:rsidP="008146FF">
      <w:pPr>
        <w:spacing w:before="29" w:line="276" w:lineRule="auto"/>
        <w:ind w:left="100" w:right="905"/>
        <w:rPr>
          <w:rFonts w:ascii="Arial" w:eastAsia="Arial" w:hAnsi="Arial" w:cs="Arial"/>
          <w:szCs w:val="24"/>
        </w:rPr>
        <w:sectPr w:rsidR="0046590B" w:rsidRPr="008146FF" w:rsidSect="00360FBC">
          <w:pgSz w:w="12240" w:h="15840"/>
          <w:pgMar w:top="450" w:right="620" w:bottom="280" w:left="720" w:header="0" w:footer="187" w:gutter="0"/>
          <w:cols w:space="720"/>
        </w:sectPr>
      </w:pPr>
      <w:r w:rsidRPr="008146FF">
        <w:rPr>
          <w:rFonts w:ascii="Arial" w:eastAsia="Arial" w:hAnsi="Arial" w:cs="Arial"/>
          <w:spacing w:val="2"/>
          <w:szCs w:val="24"/>
        </w:rPr>
        <w:lastRenderedPageBreak/>
        <w:t>T</w:t>
      </w:r>
      <w:r w:rsidRPr="008146FF">
        <w:rPr>
          <w:rFonts w:ascii="Arial" w:eastAsia="Arial" w:hAnsi="Arial" w:cs="Arial"/>
          <w:spacing w:val="1"/>
          <w:szCs w:val="24"/>
        </w:rPr>
        <w:t>ha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 xml:space="preserve">s </w:t>
      </w:r>
      <w:r w:rsidRPr="008146FF">
        <w:rPr>
          <w:rFonts w:ascii="Arial" w:eastAsia="Arial" w:hAnsi="Arial" w:cs="Arial"/>
          <w:spacing w:val="-3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>l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zCs w:val="24"/>
        </w:rPr>
        <w:t>.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Now</w:t>
      </w:r>
      <w:r w:rsidRPr="008146FF">
        <w:rPr>
          <w:rFonts w:ascii="Arial" w:eastAsia="Arial" w:hAnsi="Arial" w:cs="Arial"/>
          <w:spacing w:val="-5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y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u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s</w:t>
      </w:r>
      <w:r w:rsidRPr="008146FF">
        <w:rPr>
          <w:rFonts w:ascii="Arial" w:eastAsia="Arial" w:hAnsi="Arial" w:cs="Arial"/>
          <w:spacing w:val="1"/>
          <w:szCs w:val="24"/>
        </w:rPr>
        <w:t>h</w:t>
      </w:r>
      <w:r w:rsidRPr="008146FF">
        <w:rPr>
          <w:rFonts w:ascii="Arial" w:eastAsia="Arial" w:hAnsi="Arial" w:cs="Arial"/>
          <w:spacing w:val="4"/>
          <w:szCs w:val="24"/>
        </w:rPr>
        <w:t>o</w:t>
      </w:r>
      <w:r w:rsidRPr="008146FF">
        <w:rPr>
          <w:rFonts w:ascii="Arial" w:eastAsia="Arial" w:hAnsi="Arial" w:cs="Arial"/>
          <w:spacing w:val="-4"/>
          <w:szCs w:val="24"/>
        </w:rPr>
        <w:t>u</w:t>
      </w:r>
      <w:r w:rsidRPr="008146FF">
        <w:rPr>
          <w:rFonts w:ascii="Arial" w:eastAsia="Arial" w:hAnsi="Arial" w:cs="Arial"/>
          <w:szCs w:val="24"/>
        </w:rPr>
        <w:t>ld</w:t>
      </w:r>
      <w:r w:rsidRPr="008146FF">
        <w:rPr>
          <w:rFonts w:ascii="Arial" w:eastAsia="Arial" w:hAnsi="Arial" w:cs="Arial"/>
          <w:spacing w:val="1"/>
          <w:szCs w:val="24"/>
        </w:rPr>
        <w:t xml:space="preserve"> b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3"/>
          <w:szCs w:val="24"/>
        </w:rPr>
        <w:t>a</w:t>
      </w:r>
      <w:r w:rsidRPr="008146FF">
        <w:rPr>
          <w:rFonts w:ascii="Arial" w:eastAsia="Arial" w:hAnsi="Arial" w:cs="Arial"/>
          <w:spacing w:val="1"/>
          <w:szCs w:val="24"/>
        </w:rPr>
        <w:t>b</w:t>
      </w:r>
      <w:r w:rsidRPr="008146FF">
        <w:rPr>
          <w:rFonts w:ascii="Arial" w:eastAsia="Arial" w:hAnsi="Arial" w:cs="Arial"/>
          <w:szCs w:val="24"/>
        </w:rPr>
        <w:t>le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to</w:t>
      </w:r>
      <w:r w:rsidRPr="008146FF">
        <w:rPr>
          <w:rFonts w:ascii="Arial" w:eastAsia="Arial" w:hAnsi="Arial" w:cs="Arial"/>
          <w:spacing w:val="1"/>
          <w:szCs w:val="24"/>
        </w:rPr>
        <w:t xml:space="preserve"> a</w:t>
      </w:r>
      <w:r w:rsidRPr="008146FF">
        <w:rPr>
          <w:rFonts w:ascii="Arial" w:eastAsia="Arial" w:hAnsi="Arial" w:cs="Arial"/>
          <w:szCs w:val="24"/>
        </w:rPr>
        <w:t>c</w:t>
      </w:r>
      <w:r w:rsidRPr="008146FF">
        <w:rPr>
          <w:rFonts w:ascii="Arial" w:eastAsia="Arial" w:hAnsi="Arial" w:cs="Arial"/>
          <w:spacing w:val="-5"/>
          <w:szCs w:val="24"/>
        </w:rPr>
        <w:t>c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ss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y</w:t>
      </w:r>
      <w:r w:rsidRPr="008146FF">
        <w:rPr>
          <w:rFonts w:ascii="Arial" w:eastAsia="Arial" w:hAnsi="Arial" w:cs="Arial"/>
          <w:spacing w:val="1"/>
          <w:szCs w:val="24"/>
        </w:rPr>
        <w:t>ou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bo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b</w:t>
      </w:r>
      <w:r w:rsidRPr="008146FF">
        <w:rPr>
          <w:rFonts w:ascii="Arial" w:eastAsia="Arial" w:hAnsi="Arial" w:cs="Arial"/>
          <w:szCs w:val="24"/>
        </w:rPr>
        <w:t>y s</w:t>
      </w:r>
      <w:r w:rsidRPr="008146FF">
        <w:rPr>
          <w:rFonts w:ascii="Arial" w:eastAsia="Arial" w:hAnsi="Arial" w:cs="Arial"/>
          <w:spacing w:val="1"/>
          <w:szCs w:val="24"/>
        </w:rPr>
        <w:t>en</w:t>
      </w:r>
      <w:r w:rsidRPr="008146FF">
        <w:rPr>
          <w:rFonts w:ascii="Arial" w:eastAsia="Arial" w:hAnsi="Arial" w:cs="Arial"/>
          <w:spacing w:val="-4"/>
          <w:szCs w:val="24"/>
        </w:rPr>
        <w:t>d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pacing w:val="-4"/>
          <w:szCs w:val="24"/>
        </w:rPr>
        <w:t>n</w:t>
      </w:r>
      <w:r w:rsidRPr="008146FF">
        <w:rPr>
          <w:rFonts w:ascii="Arial" w:eastAsia="Arial" w:hAnsi="Arial" w:cs="Arial"/>
          <w:szCs w:val="24"/>
        </w:rPr>
        <w:t>g</w:t>
      </w:r>
      <w:r w:rsidRPr="008146FF">
        <w:rPr>
          <w:rFonts w:ascii="Arial" w:eastAsia="Arial" w:hAnsi="Arial" w:cs="Arial"/>
          <w:spacing w:val="1"/>
          <w:szCs w:val="24"/>
        </w:rPr>
        <w:t xml:space="preserve"> th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`</w:t>
      </w:r>
      <w:r w:rsidRPr="008146FF">
        <w:rPr>
          <w:rFonts w:ascii="Arial" w:eastAsia="Arial" w:hAnsi="Arial" w:cs="Arial"/>
          <w:szCs w:val="24"/>
        </w:rPr>
        <w:t>/s</w:t>
      </w:r>
      <w:r w:rsidRPr="008146FF">
        <w:rPr>
          <w:rFonts w:ascii="Arial" w:eastAsia="Arial" w:hAnsi="Arial" w:cs="Arial"/>
          <w:spacing w:val="1"/>
          <w:szCs w:val="24"/>
        </w:rPr>
        <w:t>t</w:t>
      </w:r>
      <w:r w:rsidRPr="008146FF">
        <w:rPr>
          <w:rFonts w:ascii="Arial" w:eastAsia="Arial" w:hAnsi="Arial" w:cs="Arial"/>
          <w:spacing w:val="-4"/>
          <w:szCs w:val="24"/>
        </w:rPr>
        <w:t>a</w:t>
      </w:r>
      <w:r w:rsidRPr="008146FF">
        <w:rPr>
          <w:rFonts w:ascii="Arial" w:eastAsia="Arial" w:hAnsi="Arial" w:cs="Arial"/>
          <w:spacing w:val="1"/>
          <w:szCs w:val="24"/>
        </w:rPr>
        <w:t>r</w:t>
      </w:r>
      <w:r w:rsidRPr="008146FF">
        <w:rPr>
          <w:rFonts w:ascii="Arial" w:eastAsia="Arial" w:hAnsi="Arial" w:cs="Arial"/>
          <w:szCs w:val="24"/>
        </w:rPr>
        <w:t>t`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c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pacing w:val="-3"/>
          <w:szCs w:val="24"/>
        </w:rPr>
        <w:t>m</w:t>
      </w:r>
      <w:r w:rsidRPr="008146FF">
        <w:rPr>
          <w:rFonts w:ascii="Arial" w:eastAsia="Arial" w:hAnsi="Arial" w:cs="Arial"/>
          <w:spacing w:val="-8"/>
          <w:szCs w:val="24"/>
        </w:rPr>
        <w:t>m</w:t>
      </w:r>
      <w:r w:rsidRPr="008146FF">
        <w:rPr>
          <w:rFonts w:ascii="Arial" w:eastAsia="Arial" w:hAnsi="Arial" w:cs="Arial"/>
          <w:spacing w:val="1"/>
          <w:szCs w:val="24"/>
        </w:rPr>
        <w:t>an</w:t>
      </w:r>
      <w:r w:rsidRPr="008146FF">
        <w:rPr>
          <w:rFonts w:ascii="Arial" w:eastAsia="Arial" w:hAnsi="Arial" w:cs="Arial"/>
          <w:szCs w:val="24"/>
        </w:rPr>
        <w:t>d to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y</w:t>
      </w:r>
      <w:r w:rsidRPr="008146FF">
        <w:rPr>
          <w:rFonts w:ascii="Arial" w:eastAsia="Arial" w:hAnsi="Arial" w:cs="Arial"/>
          <w:spacing w:val="1"/>
          <w:szCs w:val="24"/>
        </w:rPr>
        <w:t>ou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pacing w:val="-3"/>
          <w:szCs w:val="24"/>
        </w:rPr>
        <w:t>b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 xml:space="preserve"> an</w:t>
      </w:r>
      <w:r w:rsidRPr="008146FF">
        <w:rPr>
          <w:rFonts w:ascii="Arial" w:eastAsia="Arial" w:hAnsi="Arial" w:cs="Arial"/>
          <w:szCs w:val="24"/>
        </w:rPr>
        <w:t>d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pre</w:t>
      </w:r>
      <w:r w:rsidRPr="008146FF">
        <w:rPr>
          <w:rFonts w:ascii="Arial" w:eastAsia="Arial" w:hAnsi="Arial" w:cs="Arial"/>
          <w:szCs w:val="24"/>
        </w:rPr>
        <w:t>s</w:t>
      </w:r>
      <w:r w:rsidRPr="008146FF">
        <w:rPr>
          <w:rFonts w:ascii="Arial" w:eastAsia="Arial" w:hAnsi="Arial" w:cs="Arial"/>
          <w:spacing w:val="-5"/>
          <w:szCs w:val="24"/>
        </w:rPr>
        <w:t>s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pacing w:val="-4"/>
          <w:szCs w:val="24"/>
        </w:rPr>
        <w:t>n</w:t>
      </w:r>
      <w:r w:rsidRPr="008146FF">
        <w:rPr>
          <w:rFonts w:ascii="Arial" w:eastAsia="Arial" w:hAnsi="Arial" w:cs="Arial"/>
          <w:szCs w:val="24"/>
        </w:rPr>
        <w:t>g</w:t>
      </w:r>
      <w:r w:rsidRPr="008146FF">
        <w:rPr>
          <w:rFonts w:ascii="Arial" w:eastAsia="Arial" w:hAnsi="Arial" w:cs="Arial"/>
          <w:spacing w:val="1"/>
          <w:szCs w:val="24"/>
        </w:rPr>
        <w:t xml:space="preserve"> th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6"/>
          <w:szCs w:val="24"/>
        </w:rPr>
        <w:t>P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 xml:space="preserve">y </w:t>
      </w:r>
      <w:r w:rsidRPr="008146FF">
        <w:rPr>
          <w:rFonts w:ascii="Arial" w:eastAsia="Arial" w:hAnsi="Arial" w:cs="Arial"/>
          <w:spacing w:val="-4"/>
          <w:szCs w:val="24"/>
        </w:rPr>
        <w:t>G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pacing w:val="-8"/>
          <w:szCs w:val="24"/>
        </w:rPr>
        <w:t>m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bu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to</w:t>
      </w:r>
      <w:r w:rsidRPr="008146FF">
        <w:rPr>
          <w:rFonts w:ascii="Arial" w:eastAsia="Arial" w:hAnsi="Arial" w:cs="Arial"/>
          <w:spacing w:val="-4"/>
          <w:szCs w:val="24"/>
        </w:rPr>
        <w:t>n</w:t>
      </w:r>
      <w:r w:rsidRPr="008146FF">
        <w:rPr>
          <w:rFonts w:ascii="Arial" w:eastAsia="Arial" w:hAnsi="Arial" w:cs="Arial"/>
          <w:szCs w:val="24"/>
        </w:rPr>
        <w:t>!</w:t>
      </w:r>
    </w:p>
    <w:p w:rsidR="0046590B" w:rsidRPr="008146FF" w:rsidRDefault="00CD099B" w:rsidP="008146FF">
      <w:pPr>
        <w:spacing w:before="55" w:line="276" w:lineRule="auto"/>
        <w:ind w:left="100"/>
        <w:rPr>
          <w:rFonts w:ascii="Arial" w:eastAsia="Arial" w:hAnsi="Arial" w:cs="Arial"/>
          <w:sz w:val="32"/>
          <w:szCs w:val="40"/>
        </w:rPr>
      </w:pPr>
      <w:r w:rsidRPr="008146FF">
        <w:rPr>
          <w:rFonts w:ascii="Arial" w:eastAsia="Arial" w:hAnsi="Arial" w:cs="Arial"/>
          <w:color w:val="0E4660"/>
          <w:sz w:val="32"/>
          <w:szCs w:val="40"/>
        </w:rPr>
        <w:lastRenderedPageBreak/>
        <w:t>H</w:t>
      </w:r>
      <w:r w:rsidRPr="008146FF">
        <w:rPr>
          <w:rFonts w:ascii="Arial" w:eastAsia="Arial" w:hAnsi="Arial" w:cs="Arial"/>
          <w:color w:val="0E4660"/>
          <w:spacing w:val="4"/>
          <w:sz w:val="32"/>
          <w:szCs w:val="40"/>
        </w:rPr>
        <w:t>o</w:t>
      </w:r>
      <w:r w:rsidRPr="008146FF">
        <w:rPr>
          <w:rFonts w:ascii="Arial" w:eastAsia="Arial" w:hAnsi="Arial" w:cs="Arial"/>
          <w:color w:val="0E4660"/>
          <w:sz w:val="32"/>
          <w:szCs w:val="40"/>
        </w:rPr>
        <w:t>w</w:t>
      </w:r>
      <w:r w:rsidRPr="008146FF">
        <w:rPr>
          <w:rFonts w:ascii="Arial" w:eastAsia="Arial" w:hAnsi="Arial" w:cs="Arial"/>
          <w:color w:val="0E4660"/>
          <w:spacing w:val="-12"/>
          <w:sz w:val="32"/>
          <w:szCs w:val="40"/>
        </w:rPr>
        <w:t xml:space="preserve"> </w:t>
      </w:r>
      <w:r w:rsidRPr="008146FF">
        <w:rPr>
          <w:rFonts w:ascii="Arial" w:eastAsia="Arial" w:hAnsi="Arial" w:cs="Arial"/>
          <w:color w:val="0E4660"/>
          <w:sz w:val="32"/>
          <w:szCs w:val="40"/>
        </w:rPr>
        <w:t>to</w:t>
      </w:r>
      <w:r w:rsidRPr="008146FF">
        <w:rPr>
          <w:rFonts w:ascii="Arial" w:eastAsia="Arial" w:hAnsi="Arial" w:cs="Arial"/>
          <w:color w:val="0E4660"/>
          <w:spacing w:val="-5"/>
          <w:sz w:val="32"/>
          <w:szCs w:val="40"/>
        </w:rPr>
        <w:t xml:space="preserve"> </w:t>
      </w:r>
      <w:r w:rsidRPr="008146FF">
        <w:rPr>
          <w:rFonts w:ascii="Arial" w:eastAsia="Arial" w:hAnsi="Arial" w:cs="Arial"/>
          <w:color w:val="0E4660"/>
          <w:spacing w:val="6"/>
          <w:sz w:val="32"/>
          <w:szCs w:val="40"/>
        </w:rPr>
        <w:t>r</w:t>
      </w:r>
      <w:r w:rsidRPr="008146FF">
        <w:rPr>
          <w:rFonts w:ascii="Arial" w:eastAsia="Arial" w:hAnsi="Arial" w:cs="Arial"/>
          <w:color w:val="0E4660"/>
          <w:sz w:val="32"/>
          <w:szCs w:val="40"/>
        </w:rPr>
        <w:t>un</w:t>
      </w:r>
      <w:r w:rsidRPr="008146FF">
        <w:rPr>
          <w:rFonts w:ascii="Arial" w:eastAsia="Arial" w:hAnsi="Arial" w:cs="Arial"/>
          <w:color w:val="0E4660"/>
          <w:spacing w:val="-8"/>
          <w:sz w:val="32"/>
          <w:szCs w:val="40"/>
        </w:rPr>
        <w:t xml:space="preserve"> </w:t>
      </w:r>
      <w:r w:rsidRPr="008146FF">
        <w:rPr>
          <w:rFonts w:ascii="Arial" w:eastAsia="Arial" w:hAnsi="Arial" w:cs="Arial"/>
          <w:color w:val="0E4660"/>
          <w:spacing w:val="4"/>
          <w:sz w:val="32"/>
          <w:szCs w:val="40"/>
        </w:rPr>
        <w:t>t</w:t>
      </w:r>
      <w:r w:rsidRPr="008146FF">
        <w:rPr>
          <w:rFonts w:ascii="Arial" w:eastAsia="Arial" w:hAnsi="Arial" w:cs="Arial"/>
          <w:color w:val="0E4660"/>
          <w:sz w:val="32"/>
          <w:szCs w:val="40"/>
        </w:rPr>
        <w:t>he</w:t>
      </w:r>
      <w:r w:rsidRPr="008146FF">
        <w:rPr>
          <w:rFonts w:ascii="Arial" w:eastAsia="Arial" w:hAnsi="Arial" w:cs="Arial"/>
          <w:color w:val="0E4660"/>
          <w:spacing w:val="-8"/>
          <w:sz w:val="32"/>
          <w:szCs w:val="40"/>
        </w:rPr>
        <w:t xml:space="preserve"> </w:t>
      </w:r>
      <w:r w:rsidRPr="008146FF">
        <w:rPr>
          <w:rFonts w:ascii="Arial" w:eastAsia="Arial" w:hAnsi="Arial" w:cs="Arial"/>
          <w:color w:val="0E4660"/>
          <w:spacing w:val="3"/>
          <w:sz w:val="32"/>
          <w:szCs w:val="40"/>
        </w:rPr>
        <w:t>g</w:t>
      </w:r>
      <w:r w:rsidRPr="008146FF">
        <w:rPr>
          <w:rFonts w:ascii="Arial" w:eastAsia="Arial" w:hAnsi="Arial" w:cs="Arial"/>
          <w:color w:val="0E4660"/>
          <w:sz w:val="32"/>
          <w:szCs w:val="40"/>
        </w:rPr>
        <w:t>a</w:t>
      </w:r>
      <w:r w:rsidRPr="008146FF">
        <w:rPr>
          <w:rFonts w:ascii="Arial" w:eastAsia="Arial" w:hAnsi="Arial" w:cs="Arial"/>
          <w:color w:val="0E4660"/>
          <w:spacing w:val="8"/>
          <w:sz w:val="32"/>
          <w:szCs w:val="40"/>
        </w:rPr>
        <w:t>m</w:t>
      </w:r>
      <w:r w:rsidRPr="008146FF">
        <w:rPr>
          <w:rFonts w:ascii="Arial" w:eastAsia="Arial" w:hAnsi="Arial" w:cs="Arial"/>
          <w:color w:val="0E4660"/>
          <w:sz w:val="32"/>
          <w:szCs w:val="40"/>
        </w:rPr>
        <w:t>e</w:t>
      </w:r>
      <w:r w:rsidRPr="008146FF">
        <w:rPr>
          <w:rFonts w:ascii="Arial" w:eastAsia="Arial" w:hAnsi="Arial" w:cs="Arial"/>
          <w:color w:val="0E4660"/>
          <w:spacing w:val="-10"/>
          <w:sz w:val="32"/>
          <w:szCs w:val="40"/>
        </w:rPr>
        <w:t xml:space="preserve"> </w:t>
      </w:r>
      <w:r w:rsidRPr="008146FF">
        <w:rPr>
          <w:rFonts w:ascii="Arial" w:eastAsia="Arial" w:hAnsi="Arial" w:cs="Arial"/>
          <w:color w:val="0E4660"/>
          <w:spacing w:val="-3"/>
          <w:sz w:val="32"/>
          <w:szCs w:val="40"/>
        </w:rPr>
        <w:t>l</w:t>
      </w:r>
      <w:r w:rsidRPr="008146FF">
        <w:rPr>
          <w:rFonts w:ascii="Arial" w:eastAsia="Arial" w:hAnsi="Arial" w:cs="Arial"/>
          <w:color w:val="0E4660"/>
          <w:sz w:val="32"/>
          <w:szCs w:val="40"/>
        </w:rPr>
        <w:t>o</w:t>
      </w:r>
      <w:r w:rsidRPr="008146FF">
        <w:rPr>
          <w:rFonts w:ascii="Arial" w:eastAsia="Arial" w:hAnsi="Arial" w:cs="Arial"/>
          <w:color w:val="0E4660"/>
          <w:spacing w:val="1"/>
          <w:sz w:val="32"/>
          <w:szCs w:val="40"/>
        </w:rPr>
        <w:t>c</w:t>
      </w:r>
      <w:r w:rsidRPr="008146FF">
        <w:rPr>
          <w:rFonts w:ascii="Arial" w:eastAsia="Arial" w:hAnsi="Arial" w:cs="Arial"/>
          <w:color w:val="0E4660"/>
          <w:sz w:val="32"/>
          <w:szCs w:val="40"/>
        </w:rPr>
        <w:t>a</w:t>
      </w:r>
      <w:r w:rsidRPr="008146FF">
        <w:rPr>
          <w:rFonts w:ascii="Arial" w:eastAsia="Arial" w:hAnsi="Arial" w:cs="Arial"/>
          <w:color w:val="0E4660"/>
          <w:spacing w:val="-3"/>
          <w:sz w:val="32"/>
          <w:szCs w:val="40"/>
        </w:rPr>
        <w:t>l</w:t>
      </w:r>
      <w:r w:rsidRPr="008146FF">
        <w:rPr>
          <w:rFonts w:ascii="Arial" w:eastAsia="Arial" w:hAnsi="Arial" w:cs="Arial"/>
          <w:color w:val="0E4660"/>
          <w:spacing w:val="2"/>
          <w:sz w:val="32"/>
          <w:szCs w:val="40"/>
        </w:rPr>
        <w:t>l</w:t>
      </w:r>
      <w:r w:rsidRPr="008146FF">
        <w:rPr>
          <w:rFonts w:ascii="Arial" w:eastAsia="Arial" w:hAnsi="Arial" w:cs="Arial"/>
          <w:color w:val="0E4660"/>
          <w:sz w:val="32"/>
          <w:szCs w:val="40"/>
        </w:rPr>
        <w:t>y</w:t>
      </w:r>
    </w:p>
    <w:p w:rsidR="0046590B" w:rsidRPr="008146FF" w:rsidRDefault="0046590B" w:rsidP="008146FF">
      <w:pPr>
        <w:spacing w:before="1" w:line="276" w:lineRule="auto"/>
        <w:rPr>
          <w:sz w:val="12"/>
          <w:szCs w:val="16"/>
        </w:rPr>
      </w:pPr>
    </w:p>
    <w:p w:rsidR="0046590B" w:rsidRPr="008146FF" w:rsidRDefault="00CD099B" w:rsidP="008146FF">
      <w:pPr>
        <w:spacing w:line="276" w:lineRule="auto"/>
        <w:ind w:left="100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szCs w:val="24"/>
        </w:rPr>
        <w:t>No</w:t>
      </w:r>
      <w:r w:rsidRPr="008146FF">
        <w:rPr>
          <w:rFonts w:ascii="Arial" w:eastAsia="Arial" w:hAnsi="Arial" w:cs="Arial"/>
          <w:spacing w:val="1"/>
          <w:szCs w:val="24"/>
        </w:rPr>
        <w:t>t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tha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y</w:t>
      </w:r>
      <w:r w:rsidRPr="008146FF">
        <w:rPr>
          <w:rFonts w:ascii="Arial" w:eastAsia="Arial" w:hAnsi="Arial" w:cs="Arial"/>
          <w:spacing w:val="-4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u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c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ru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 xml:space="preserve"> t</w:t>
      </w:r>
      <w:r w:rsidRPr="008146FF">
        <w:rPr>
          <w:rFonts w:ascii="Arial" w:eastAsia="Arial" w:hAnsi="Arial" w:cs="Arial"/>
          <w:spacing w:val="-4"/>
          <w:szCs w:val="24"/>
        </w:rPr>
        <w:t>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ga</w:t>
      </w:r>
      <w:r w:rsidRPr="008146FF">
        <w:rPr>
          <w:rFonts w:ascii="Arial" w:eastAsia="Arial" w:hAnsi="Arial" w:cs="Arial"/>
          <w:spacing w:val="-8"/>
          <w:szCs w:val="24"/>
        </w:rPr>
        <w:t>m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5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c</w:t>
      </w:r>
      <w:r w:rsidRPr="008146FF">
        <w:rPr>
          <w:rFonts w:ascii="Arial" w:eastAsia="Arial" w:hAnsi="Arial" w:cs="Arial"/>
          <w:spacing w:val="-4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>l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zCs w:val="24"/>
        </w:rPr>
        <w:t>y</w:t>
      </w:r>
      <w:r w:rsidRPr="008146FF">
        <w:rPr>
          <w:rFonts w:ascii="Arial" w:eastAsia="Arial" w:hAnsi="Arial" w:cs="Arial"/>
          <w:spacing w:val="7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(</w:t>
      </w:r>
      <w:r w:rsidRPr="008146FF">
        <w:rPr>
          <w:rFonts w:ascii="Arial" w:eastAsia="Arial" w:hAnsi="Arial" w:cs="Arial"/>
          <w:spacing w:val="-5"/>
          <w:szCs w:val="24"/>
        </w:rPr>
        <w:t>w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-3"/>
          <w:szCs w:val="24"/>
        </w:rPr>
        <w:t>h</w:t>
      </w:r>
      <w:r w:rsidRPr="008146FF">
        <w:rPr>
          <w:rFonts w:ascii="Arial" w:eastAsia="Arial" w:hAnsi="Arial" w:cs="Arial"/>
          <w:spacing w:val="-4"/>
          <w:szCs w:val="24"/>
        </w:rPr>
        <w:t>o</w:t>
      </w:r>
      <w:r w:rsidRPr="008146FF">
        <w:rPr>
          <w:rFonts w:ascii="Arial" w:eastAsia="Arial" w:hAnsi="Arial" w:cs="Arial"/>
          <w:spacing w:val="1"/>
          <w:szCs w:val="24"/>
        </w:rPr>
        <w:t>u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 xml:space="preserve"> bo</w:t>
      </w:r>
      <w:r w:rsidRPr="008146FF">
        <w:rPr>
          <w:rFonts w:ascii="Arial" w:eastAsia="Arial" w:hAnsi="Arial" w:cs="Arial"/>
          <w:szCs w:val="24"/>
        </w:rPr>
        <w:t>t,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5"/>
          <w:szCs w:val="24"/>
        </w:rPr>
        <w:t>j</w:t>
      </w:r>
      <w:r w:rsidRPr="008146FF">
        <w:rPr>
          <w:rFonts w:ascii="Arial" w:eastAsia="Arial" w:hAnsi="Arial" w:cs="Arial"/>
          <w:spacing w:val="1"/>
          <w:szCs w:val="24"/>
        </w:rPr>
        <w:t>u</w:t>
      </w:r>
      <w:r w:rsidRPr="008146FF">
        <w:rPr>
          <w:rFonts w:ascii="Arial" w:eastAsia="Arial" w:hAnsi="Arial" w:cs="Arial"/>
          <w:szCs w:val="24"/>
        </w:rPr>
        <w:t>st</w:t>
      </w:r>
      <w:r w:rsidRPr="008146FF">
        <w:rPr>
          <w:rFonts w:ascii="Arial" w:eastAsia="Arial" w:hAnsi="Arial" w:cs="Arial"/>
          <w:spacing w:val="1"/>
          <w:szCs w:val="24"/>
        </w:rPr>
        <w:t xml:space="preserve"> ga</w:t>
      </w:r>
      <w:r w:rsidRPr="008146FF">
        <w:rPr>
          <w:rFonts w:ascii="Arial" w:eastAsia="Arial" w:hAnsi="Arial" w:cs="Arial"/>
          <w:spacing w:val="-8"/>
          <w:szCs w:val="24"/>
        </w:rPr>
        <w:t>m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an</w:t>
      </w:r>
      <w:r w:rsidRPr="008146FF">
        <w:rPr>
          <w:rFonts w:ascii="Arial" w:eastAsia="Arial" w:hAnsi="Arial" w:cs="Arial"/>
          <w:szCs w:val="24"/>
        </w:rPr>
        <w:t>d</w:t>
      </w:r>
      <w:r w:rsidRPr="008146FF">
        <w:rPr>
          <w:rFonts w:ascii="Arial" w:eastAsia="Arial" w:hAnsi="Arial" w:cs="Arial"/>
          <w:spacing w:val="1"/>
          <w:szCs w:val="24"/>
        </w:rPr>
        <w:t xml:space="preserve"> a</w:t>
      </w:r>
      <w:r w:rsidRPr="008146FF">
        <w:rPr>
          <w:rFonts w:ascii="Arial" w:eastAsia="Arial" w:hAnsi="Arial" w:cs="Arial"/>
          <w:spacing w:val="-4"/>
          <w:szCs w:val="24"/>
        </w:rPr>
        <w:t>p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pacing w:val="7"/>
          <w:szCs w:val="24"/>
        </w:rPr>
        <w:t>)</w:t>
      </w:r>
      <w:r w:rsidRPr="008146FF">
        <w:rPr>
          <w:rFonts w:ascii="Arial" w:eastAsia="Arial" w:hAnsi="Arial" w:cs="Arial"/>
          <w:szCs w:val="24"/>
        </w:rPr>
        <w:t>,</w:t>
      </w:r>
      <w:r w:rsidRPr="008146FF">
        <w:rPr>
          <w:rFonts w:ascii="Arial" w:eastAsia="Arial" w:hAnsi="Arial" w:cs="Arial"/>
          <w:spacing w:val="1"/>
          <w:szCs w:val="24"/>
        </w:rPr>
        <w:t xml:space="preserve"> b</w:t>
      </w:r>
      <w:r w:rsidRPr="008146FF">
        <w:rPr>
          <w:rFonts w:ascii="Arial" w:eastAsia="Arial" w:hAnsi="Arial" w:cs="Arial"/>
          <w:spacing w:val="-4"/>
          <w:szCs w:val="24"/>
        </w:rPr>
        <w:t>u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f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y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u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5"/>
          <w:szCs w:val="24"/>
        </w:rPr>
        <w:t>w</w:t>
      </w:r>
      <w:r w:rsidRPr="008146FF">
        <w:rPr>
          <w:rFonts w:ascii="Arial" w:eastAsia="Arial" w:hAnsi="Arial" w:cs="Arial"/>
          <w:spacing w:val="1"/>
          <w:szCs w:val="24"/>
        </w:rPr>
        <w:t>an</w:t>
      </w:r>
      <w:r w:rsidRPr="008146FF">
        <w:rPr>
          <w:rFonts w:ascii="Arial" w:eastAsia="Arial" w:hAnsi="Arial" w:cs="Arial"/>
          <w:szCs w:val="24"/>
        </w:rPr>
        <w:t>t</w:t>
      </w:r>
    </w:p>
    <w:p w:rsidR="0046590B" w:rsidRPr="008146FF" w:rsidRDefault="00CD099B" w:rsidP="008146FF">
      <w:pPr>
        <w:spacing w:before="46" w:line="276" w:lineRule="auto"/>
        <w:ind w:left="100" w:right="163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to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b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pacing w:val="-4"/>
          <w:szCs w:val="24"/>
        </w:rPr>
        <w:t>u</w:t>
      </w:r>
      <w:r w:rsidRPr="008146FF">
        <w:rPr>
          <w:rFonts w:ascii="Arial" w:eastAsia="Arial" w:hAnsi="Arial" w:cs="Arial"/>
          <w:spacing w:val="1"/>
          <w:szCs w:val="24"/>
        </w:rPr>
        <w:t>n</w:t>
      </w:r>
      <w:r w:rsidRPr="008146FF">
        <w:rPr>
          <w:rFonts w:ascii="Arial" w:eastAsia="Arial" w:hAnsi="Arial" w:cs="Arial"/>
          <w:szCs w:val="24"/>
        </w:rPr>
        <w:t>c</w:t>
      </w:r>
      <w:r w:rsidRPr="008146FF">
        <w:rPr>
          <w:rFonts w:ascii="Arial" w:eastAsia="Arial" w:hAnsi="Arial" w:cs="Arial"/>
          <w:spacing w:val="1"/>
          <w:szCs w:val="24"/>
        </w:rPr>
        <w:t>ha</w:t>
      </w:r>
      <w:r w:rsidRPr="008146FF">
        <w:rPr>
          <w:rFonts w:ascii="Arial" w:eastAsia="Arial" w:hAnsi="Arial" w:cs="Arial"/>
          <w:spacing w:val="-4"/>
          <w:szCs w:val="24"/>
        </w:rPr>
        <w:t>b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4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hro</w:t>
      </w:r>
      <w:r w:rsidRPr="008146FF">
        <w:rPr>
          <w:rFonts w:ascii="Arial" w:eastAsia="Arial" w:hAnsi="Arial" w:cs="Arial"/>
          <w:spacing w:val="-4"/>
          <w:szCs w:val="24"/>
        </w:rPr>
        <w:t>u</w:t>
      </w:r>
      <w:r w:rsidRPr="008146FF">
        <w:rPr>
          <w:rFonts w:ascii="Arial" w:eastAsia="Arial" w:hAnsi="Arial" w:cs="Arial"/>
          <w:spacing w:val="1"/>
          <w:szCs w:val="24"/>
        </w:rPr>
        <w:t>g</w:t>
      </w:r>
      <w:r w:rsidRPr="008146FF">
        <w:rPr>
          <w:rFonts w:ascii="Arial" w:eastAsia="Arial" w:hAnsi="Arial" w:cs="Arial"/>
          <w:szCs w:val="24"/>
        </w:rPr>
        <w:t>h</w:t>
      </w:r>
      <w:r w:rsidRPr="008146FF">
        <w:rPr>
          <w:rFonts w:ascii="Arial" w:eastAsia="Arial" w:hAnsi="Arial" w:cs="Arial"/>
          <w:spacing w:val="6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-3"/>
          <w:szCs w:val="24"/>
        </w:rPr>
        <w:t>e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pacing w:val="-4"/>
          <w:szCs w:val="24"/>
        </w:rPr>
        <w:t>g</w:t>
      </w:r>
      <w:r w:rsidRPr="008146FF">
        <w:rPr>
          <w:rFonts w:ascii="Arial" w:eastAsia="Arial" w:hAnsi="Arial" w:cs="Arial"/>
          <w:spacing w:val="1"/>
          <w:szCs w:val="24"/>
        </w:rPr>
        <w:t>ra</w:t>
      </w:r>
      <w:r w:rsidRPr="008146FF">
        <w:rPr>
          <w:rFonts w:ascii="Arial" w:eastAsia="Arial" w:hAnsi="Arial" w:cs="Arial"/>
          <w:spacing w:val="-8"/>
          <w:szCs w:val="24"/>
        </w:rPr>
        <w:t>m</w:t>
      </w:r>
      <w:r w:rsidRPr="008146FF">
        <w:rPr>
          <w:rFonts w:ascii="Arial" w:eastAsia="Arial" w:hAnsi="Arial" w:cs="Arial"/>
          <w:szCs w:val="24"/>
        </w:rPr>
        <w:t>,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ga</w:t>
      </w:r>
      <w:r w:rsidRPr="008146FF">
        <w:rPr>
          <w:rFonts w:ascii="Arial" w:eastAsia="Arial" w:hAnsi="Arial" w:cs="Arial"/>
          <w:spacing w:val="-3"/>
          <w:szCs w:val="24"/>
        </w:rPr>
        <w:t>m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need</w:t>
      </w:r>
      <w:r w:rsidRPr="008146FF">
        <w:rPr>
          <w:rFonts w:ascii="Arial" w:eastAsia="Arial" w:hAnsi="Arial" w:cs="Arial"/>
          <w:szCs w:val="24"/>
        </w:rPr>
        <w:t xml:space="preserve">s </w:t>
      </w:r>
      <w:r w:rsidRPr="008146FF">
        <w:rPr>
          <w:rFonts w:ascii="Arial" w:eastAsia="Arial" w:hAnsi="Arial" w:cs="Arial"/>
          <w:spacing w:val="-4"/>
          <w:szCs w:val="24"/>
        </w:rPr>
        <w:t>t</w:t>
      </w:r>
      <w:r w:rsidRPr="008146FF">
        <w:rPr>
          <w:rFonts w:ascii="Arial" w:eastAsia="Arial" w:hAnsi="Arial" w:cs="Arial"/>
          <w:szCs w:val="24"/>
        </w:rPr>
        <w:t>o</w:t>
      </w:r>
      <w:r w:rsidRPr="008146FF">
        <w:rPr>
          <w:rFonts w:ascii="Arial" w:eastAsia="Arial" w:hAnsi="Arial" w:cs="Arial"/>
          <w:spacing w:val="1"/>
          <w:szCs w:val="24"/>
        </w:rPr>
        <w:t xml:space="preserve"> b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3"/>
          <w:szCs w:val="24"/>
        </w:rPr>
        <w:t>h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st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d</w:t>
      </w:r>
      <w:r w:rsidRPr="008146FF">
        <w:rPr>
          <w:rFonts w:ascii="Arial" w:eastAsia="Arial" w:hAnsi="Arial" w:cs="Arial"/>
          <w:spacing w:val="8"/>
          <w:szCs w:val="24"/>
        </w:rPr>
        <w:t xml:space="preserve"> </w:t>
      </w:r>
      <w:r w:rsidRPr="008146FF">
        <w:rPr>
          <w:rFonts w:ascii="Arial" w:eastAsia="Arial" w:hAnsi="Arial" w:cs="Arial"/>
          <w:spacing w:val="-4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 xml:space="preserve"> do</w:t>
      </w:r>
      <w:r w:rsidRPr="008146FF">
        <w:rPr>
          <w:rFonts w:ascii="Arial" w:eastAsia="Arial" w:hAnsi="Arial" w:cs="Arial"/>
          <w:spacing w:val="-8"/>
          <w:szCs w:val="24"/>
        </w:rPr>
        <w:t>m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3"/>
          <w:szCs w:val="24"/>
        </w:rPr>
        <w:t xml:space="preserve"> </w:t>
      </w:r>
      <w:r w:rsidRPr="008146FF">
        <w:rPr>
          <w:rFonts w:ascii="Arial" w:eastAsia="Arial" w:hAnsi="Arial" w:cs="Arial"/>
          <w:spacing w:val="-5"/>
          <w:szCs w:val="24"/>
        </w:rPr>
        <w:t>w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th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1"/>
          <w:szCs w:val="24"/>
        </w:rPr>
        <w:t>S</w:t>
      </w:r>
      <w:r w:rsidRPr="008146FF">
        <w:rPr>
          <w:rFonts w:ascii="Arial" w:eastAsia="Arial" w:hAnsi="Arial" w:cs="Arial"/>
          <w:spacing w:val="-2"/>
          <w:szCs w:val="24"/>
        </w:rPr>
        <w:t>S</w:t>
      </w:r>
      <w:r w:rsidRPr="008146FF">
        <w:rPr>
          <w:rFonts w:ascii="Arial" w:eastAsia="Arial" w:hAnsi="Arial" w:cs="Arial"/>
          <w:szCs w:val="24"/>
        </w:rPr>
        <w:t xml:space="preserve">L </w:t>
      </w:r>
      <w:r w:rsidRPr="008146FF">
        <w:rPr>
          <w:rFonts w:ascii="Arial" w:eastAsia="Arial" w:hAnsi="Arial" w:cs="Arial"/>
          <w:spacing w:val="1"/>
          <w:szCs w:val="24"/>
        </w:rPr>
        <w:t>(h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tp</w:t>
      </w:r>
      <w:r w:rsidRPr="008146FF">
        <w:rPr>
          <w:rFonts w:ascii="Arial" w:eastAsia="Arial" w:hAnsi="Arial" w:cs="Arial"/>
          <w:szCs w:val="24"/>
        </w:rPr>
        <w:t>s</w:t>
      </w:r>
      <w:r w:rsidRPr="008146FF">
        <w:rPr>
          <w:rFonts w:ascii="Arial" w:eastAsia="Arial" w:hAnsi="Arial" w:cs="Arial"/>
          <w:spacing w:val="3"/>
          <w:szCs w:val="24"/>
        </w:rPr>
        <w:t>)</w:t>
      </w:r>
      <w:r w:rsidRPr="008146FF">
        <w:rPr>
          <w:rFonts w:ascii="Arial" w:eastAsia="Arial" w:hAnsi="Arial" w:cs="Arial"/>
          <w:szCs w:val="24"/>
        </w:rPr>
        <w:t>.</w:t>
      </w:r>
    </w:p>
    <w:p w:rsidR="0046590B" w:rsidRPr="008146FF" w:rsidRDefault="0046590B" w:rsidP="008146FF">
      <w:pPr>
        <w:spacing w:before="10" w:line="276" w:lineRule="auto"/>
        <w:rPr>
          <w:sz w:val="11"/>
          <w:szCs w:val="15"/>
        </w:rPr>
      </w:pPr>
    </w:p>
    <w:p w:rsidR="0046590B" w:rsidRPr="008146FF" w:rsidRDefault="00CD099B" w:rsidP="008146FF">
      <w:pPr>
        <w:spacing w:line="276" w:lineRule="auto"/>
        <w:ind w:left="460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spacing w:val="1"/>
          <w:szCs w:val="24"/>
        </w:rPr>
        <w:t>1</w:t>
      </w:r>
      <w:r w:rsidRPr="008146FF">
        <w:rPr>
          <w:rFonts w:ascii="Arial" w:eastAsia="Arial" w:hAnsi="Arial" w:cs="Arial"/>
          <w:szCs w:val="24"/>
        </w:rPr>
        <w:t xml:space="preserve">. </w:t>
      </w:r>
      <w:r w:rsidRPr="008146FF">
        <w:rPr>
          <w:rFonts w:ascii="Arial" w:eastAsia="Arial" w:hAnsi="Arial" w:cs="Arial"/>
          <w:spacing w:val="26"/>
          <w:szCs w:val="24"/>
        </w:rPr>
        <w:t xml:space="preserve"> </w:t>
      </w:r>
      <w:r w:rsidRPr="008146FF">
        <w:rPr>
          <w:rFonts w:ascii="Arial" w:eastAsia="Arial" w:hAnsi="Arial" w:cs="Arial"/>
          <w:spacing w:val="-2"/>
          <w:szCs w:val="24"/>
        </w:rPr>
        <w:t>S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u</w:t>
      </w:r>
      <w:r w:rsidRPr="008146FF">
        <w:rPr>
          <w:rFonts w:ascii="Arial" w:eastAsia="Arial" w:hAnsi="Arial" w:cs="Arial"/>
          <w:szCs w:val="24"/>
        </w:rPr>
        <w:t>p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y</w:t>
      </w:r>
      <w:r w:rsidRPr="008146FF">
        <w:rPr>
          <w:rFonts w:ascii="Arial" w:eastAsia="Arial" w:hAnsi="Arial" w:cs="Arial"/>
          <w:spacing w:val="1"/>
          <w:szCs w:val="24"/>
        </w:rPr>
        <w:t>ou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pacing w:val="-1"/>
          <w:szCs w:val="24"/>
        </w:rPr>
        <w:t>A</w:t>
      </w:r>
      <w:r w:rsidRPr="008146FF">
        <w:rPr>
          <w:rFonts w:ascii="Arial" w:eastAsia="Arial" w:hAnsi="Arial" w:cs="Arial"/>
          <w:spacing w:val="-2"/>
          <w:szCs w:val="24"/>
        </w:rPr>
        <w:t>P</w:t>
      </w:r>
      <w:r w:rsidRPr="008146FF">
        <w:rPr>
          <w:rFonts w:ascii="Arial" w:eastAsia="Arial" w:hAnsi="Arial" w:cs="Arial"/>
          <w:szCs w:val="24"/>
        </w:rPr>
        <w:t>I</w:t>
      </w:r>
      <w:r w:rsidRPr="008146FF">
        <w:rPr>
          <w:rFonts w:ascii="Arial" w:eastAsia="Arial" w:hAnsi="Arial" w:cs="Arial"/>
          <w:spacing w:val="1"/>
          <w:szCs w:val="24"/>
        </w:rPr>
        <w:t xml:space="preserve"> a</w:t>
      </w:r>
      <w:r w:rsidRPr="008146FF">
        <w:rPr>
          <w:rFonts w:ascii="Arial" w:eastAsia="Arial" w:hAnsi="Arial" w:cs="Arial"/>
          <w:szCs w:val="24"/>
        </w:rPr>
        <w:t>s s</w:t>
      </w:r>
      <w:r w:rsidRPr="008146FF">
        <w:rPr>
          <w:rFonts w:ascii="Arial" w:eastAsia="Arial" w:hAnsi="Arial" w:cs="Arial"/>
          <w:spacing w:val="-3"/>
          <w:szCs w:val="24"/>
        </w:rPr>
        <w:t>h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pacing w:val="-5"/>
          <w:szCs w:val="24"/>
        </w:rPr>
        <w:t>w</w:t>
      </w:r>
      <w:r w:rsidRPr="008146FF">
        <w:rPr>
          <w:rFonts w:ascii="Arial" w:eastAsia="Arial" w:hAnsi="Arial" w:cs="Arial"/>
          <w:szCs w:val="24"/>
        </w:rPr>
        <w:t xml:space="preserve">n </w:t>
      </w:r>
      <w:r w:rsidRPr="008146FF">
        <w:rPr>
          <w:rFonts w:ascii="Arial" w:eastAsia="Arial" w:hAnsi="Arial" w:cs="Arial"/>
          <w:color w:val="467885"/>
          <w:spacing w:val="-61"/>
          <w:szCs w:val="24"/>
        </w:rPr>
        <w:t xml:space="preserve"> </w:t>
      </w:r>
      <w:r w:rsidRPr="008146FF">
        <w:rPr>
          <w:rFonts w:ascii="Arial" w:eastAsia="Arial" w:hAnsi="Arial" w:cs="Arial"/>
          <w:color w:val="467885"/>
          <w:spacing w:val="1"/>
          <w:szCs w:val="24"/>
          <w:u w:val="thick" w:color="467885"/>
        </w:rPr>
        <w:t>her</w:t>
      </w:r>
      <w:r w:rsidRPr="008146FF">
        <w:rPr>
          <w:rFonts w:ascii="Arial" w:eastAsia="Arial" w:hAnsi="Arial" w:cs="Arial"/>
          <w:color w:val="467885"/>
          <w:szCs w:val="24"/>
          <w:u w:val="thick" w:color="467885"/>
        </w:rPr>
        <w:t>e</w:t>
      </w:r>
    </w:p>
    <w:p w:rsidR="0046590B" w:rsidRPr="008146FF" w:rsidRDefault="00CD099B" w:rsidP="008146FF">
      <w:pPr>
        <w:spacing w:before="45" w:line="276" w:lineRule="auto"/>
        <w:ind w:left="460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spacing w:val="1"/>
          <w:szCs w:val="24"/>
        </w:rPr>
        <w:t>2</w:t>
      </w:r>
      <w:r w:rsidRPr="008146FF">
        <w:rPr>
          <w:rFonts w:ascii="Arial" w:eastAsia="Arial" w:hAnsi="Arial" w:cs="Arial"/>
          <w:szCs w:val="24"/>
        </w:rPr>
        <w:t xml:space="preserve">. </w:t>
      </w:r>
      <w:r w:rsidRPr="008146FF">
        <w:rPr>
          <w:rFonts w:ascii="Arial" w:eastAsia="Arial" w:hAnsi="Arial" w:cs="Arial"/>
          <w:spacing w:val="26"/>
          <w:szCs w:val="24"/>
        </w:rPr>
        <w:t xml:space="preserve"> </w:t>
      </w:r>
      <w:r w:rsidRPr="008146FF">
        <w:rPr>
          <w:rFonts w:ascii="Arial" w:eastAsia="Arial" w:hAnsi="Arial" w:cs="Arial"/>
          <w:spacing w:val="-2"/>
          <w:szCs w:val="24"/>
        </w:rPr>
        <w:t>S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u</w:t>
      </w:r>
      <w:r w:rsidRPr="008146FF">
        <w:rPr>
          <w:rFonts w:ascii="Arial" w:eastAsia="Arial" w:hAnsi="Arial" w:cs="Arial"/>
          <w:szCs w:val="24"/>
        </w:rPr>
        <w:t>p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y</w:t>
      </w:r>
      <w:r w:rsidRPr="008146FF">
        <w:rPr>
          <w:rFonts w:ascii="Arial" w:eastAsia="Arial" w:hAnsi="Arial" w:cs="Arial"/>
          <w:spacing w:val="1"/>
          <w:szCs w:val="24"/>
        </w:rPr>
        <w:t>ou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pacing w:val="-4"/>
          <w:szCs w:val="24"/>
        </w:rPr>
        <w:t>f</w:t>
      </w:r>
      <w:r w:rsidRPr="008146FF">
        <w:rPr>
          <w:rFonts w:ascii="Arial" w:eastAsia="Arial" w:hAnsi="Arial" w:cs="Arial"/>
          <w:spacing w:val="1"/>
          <w:szCs w:val="24"/>
        </w:rPr>
        <w:t>ron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-3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>n</w:t>
      </w:r>
      <w:r w:rsidRPr="008146FF">
        <w:rPr>
          <w:rFonts w:ascii="Arial" w:eastAsia="Arial" w:hAnsi="Arial" w:cs="Arial"/>
          <w:szCs w:val="24"/>
        </w:rPr>
        <w:t>d</w:t>
      </w:r>
      <w:r w:rsidRPr="008146FF">
        <w:rPr>
          <w:rFonts w:ascii="Arial" w:eastAsia="Arial" w:hAnsi="Arial" w:cs="Arial"/>
          <w:spacing w:val="1"/>
          <w:szCs w:val="24"/>
        </w:rPr>
        <w:t xml:space="preserve"> a</w:t>
      </w:r>
      <w:r w:rsidRPr="008146FF">
        <w:rPr>
          <w:rFonts w:ascii="Arial" w:eastAsia="Arial" w:hAnsi="Arial" w:cs="Arial"/>
          <w:szCs w:val="24"/>
        </w:rPr>
        <w:t xml:space="preserve">s </w:t>
      </w:r>
      <w:r w:rsidRPr="008146FF">
        <w:rPr>
          <w:rFonts w:ascii="Arial" w:eastAsia="Arial" w:hAnsi="Arial" w:cs="Arial"/>
          <w:spacing w:val="-4"/>
          <w:szCs w:val="24"/>
        </w:rPr>
        <w:t>s</w:t>
      </w:r>
      <w:r w:rsidRPr="008146FF">
        <w:rPr>
          <w:rFonts w:ascii="Arial" w:eastAsia="Arial" w:hAnsi="Arial" w:cs="Arial"/>
          <w:spacing w:val="1"/>
          <w:szCs w:val="24"/>
        </w:rPr>
        <w:t>ho</w:t>
      </w:r>
      <w:r w:rsidRPr="008146FF">
        <w:rPr>
          <w:rFonts w:ascii="Arial" w:eastAsia="Arial" w:hAnsi="Arial" w:cs="Arial"/>
          <w:spacing w:val="-5"/>
          <w:szCs w:val="24"/>
        </w:rPr>
        <w:t>w</w:t>
      </w:r>
      <w:r w:rsidRPr="008146FF">
        <w:rPr>
          <w:rFonts w:ascii="Arial" w:eastAsia="Arial" w:hAnsi="Arial" w:cs="Arial"/>
          <w:szCs w:val="24"/>
        </w:rPr>
        <w:t xml:space="preserve">n </w:t>
      </w:r>
      <w:r w:rsidRPr="008146FF">
        <w:rPr>
          <w:rFonts w:ascii="Arial" w:eastAsia="Arial" w:hAnsi="Arial" w:cs="Arial"/>
          <w:color w:val="467885"/>
          <w:spacing w:val="-60"/>
          <w:szCs w:val="24"/>
        </w:rPr>
        <w:t xml:space="preserve"> </w:t>
      </w:r>
      <w:r w:rsidRPr="008146FF">
        <w:rPr>
          <w:rFonts w:ascii="Arial" w:eastAsia="Arial" w:hAnsi="Arial" w:cs="Arial"/>
          <w:color w:val="467885"/>
          <w:spacing w:val="1"/>
          <w:szCs w:val="24"/>
          <w:u w:val="thick" w:color="467885"/>
        </w:rPr>
        <w:t>her</w:t>
      </w:r>
      <w:r w:rsidRPr="008146FF">
        <w:rPr>
          <w:rFonts w:ascii="Arial" w:eastAsia="Arial" w:hAnsi="Arial" w:cs="Arial"/>
          <w:color w:val="467885"/>
          <w:szCs w:val="24"/>
          <w:u w:val="thick" w:color="467885"/>
        </w:rPr>
        <w:t>e</w:t>
      </w:r>
    </w:p>
    <w:p w:rsidR="0046590B" w:rsidRPr="008146FF" w:rsidRDefault="00CD099B" w:rsidP="008146FF">
      <w:pPr>
        <w:spacing w:before="45" w:line="276" w:lineRule="auto"/>
        <w:ind w:left="821" w:right="87" w:hanging="361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spacing w:val="1"/>
          <w:szCs w:val="24"/>
        </w:rPr>
        <w:t>3</w:t>
      </w:r>
      <w:r w:rsidRPr="008146FF">
        <w:rPr>
          <w:rFonts w:ascii="Arial" w:eastAsia="Arial" w:hAnsi="Arial" w:cs="Arial"/>
          <w:szCs w:val="24"/>
        </w:rPr>
        <w:t xml:space="preserve">. </w:t>
      </w:r>
      <w:r w:rsidRPr="008146FF">
        <w:rPr>
          <w:rFonts w:ascii="Arial" w:eastAsia="Arial" w:hAnsi="Arial" w:cs="Arial"/>
          <w:spacing w:val="26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Ne</w:t>
      </w:r>
      <w:r w:rsidRPr="008146FF">
        <w:rPr>
          <w:rFonts w:ascii="Arial" w:eastAsia="Arial" w:hAnsi="Arial" w:cs="Arial"/>
          <w:spacing w:val="-4"/>
          <w:szCs w:val="24"/>
        </w:rPr>
        <w:t>x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h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pacing w:val="1"/>
          <w:szCs w:val="24"/>
        </w:rPr>
        <w:t>n</w:t>
      </w:r>
      <w:r w:rsidRPr="008146FF">
        <w:rPr>
          <w:rFonts w:ascii="Arial" w:eastAsia="Arial" w:hAnsi="Arial" w:cs="Arial"/>
          <w:szCs w:val="24"/>
        </w:rPr>
        <w:t>g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 xml:space="preserve">s </w:t>
      </w:r>
      <w:r w:rsidRPr="008146FF">
        <w:rPr>
          <w:rFonts w:ascii="Arial" w:eastAsia="Arial" w:hAnsi="Arial" w:cs="Arial"/>
          <w:spacing w:val="1"/>
          <w:szCs w:val="24"/>
        </w:rPr>
        <w:t>t</w:t>
      </w:r>
      <w:r w:rsidRPr="008146FF">
        <w:rPr>
          <w:rFonts w:ascii="Arial" w:eastAsia="Arial" w:hAnsi="Arial" w:cs="Arial"/>
          <w:szCs w:val="24"/>
        </w:rPr>
        <w:t>o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4"/>
          <w:szCs w:val="24"/>
        </w:rPr>
        <w:t>s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en</w:t>
      </w:r>
      <w:r w:rsidRPr="008146FF">
        <w:rPr>
          <w:rFonts w:ascii="Arial" w:eastAsia="Arial" w:hAnsi="Arial" w:cs="Arial"/>
          <w:spacing w:val="-5"/>
          <w:szCs w:val="24"/>
        </w:rPr>
        <w:t>v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pacing w:val="1"/>
          <w:szCs w:val="24"/>
        </w:rPr>
        <w:t>r</w:t>
      </w:r>
      <w:r w:rsidRPr="008146FF">
        <w:rPr>
          <w:rFonts w:ascii="Arial" w:eastAsia="Arial" w:hAnsi="Arial" w:cs="Arial"/>
          <w:spacing w:val="-4"/>
          <w:szCs w:val="24"/>
        </w:rPr>
        <w:t>o</w:t>
      </w:r>
      <w:r w:rsidRPr="008146FF">
        <w:rPr>
          <w:rFonts w:ascii="Arial" w:eastAsia="Arial" w:hAnsi="Arial" w:cs="Arial"/>
          <w:spacing w:val="1"/>
          <w:szCs w:val="24"/>
        </w:rPr>
        <w:t>n</w:t>
      </w:r>
      <w:r w:rsidRPr="008146FF">
        <w:rPr>
          <w:rFonts w:ascii="Arial" w:eastAsia="Arial" w:hAnsi="Arial" w:cs="Arial"/>
          <w:spacing w:val="-8"/>
          <w:szCs w:val="24"/>
        </w:rPr>
        <w:t>m</w:t>
      </w:r>
      <w:r w:rsidRPr="008146FF">
        <w:rPr>
          <w:rFonts w:ascii="Arial" w:eastAsia="Arial" w:hAnsi="Arial" w:cs="Arial"/>
          <w:spacing w:val="1"/>
          <w:szCs w:val="24"/>
        </w:rPr>
        <w:t>en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v</w:t>
      </w:r>
      <w:r w:rsidRPr="008146FF">
        <w:rPr>
          <w:rFonts w:ascii="Arial" w:eastAsia="Arial" w:hAnsi="Arial" w:cs="Arial"/>
          <w:spacing w:val="1"/>
          <w:szCs w:val="24"/>
        </w:rPr>
        <w:t>ar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pacing w:val="-4"/>
          <w:szCs w:val="24"/>
        </w:rPr>
        <w:t>b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s</w:t>
      </w:r>
      <w:r w:rsidRPr="008146FF">
        <w:rPr>
          <w:rFonts w:ascii="Arial" w:eastAsia="Arial" w:hAnsi="Arial" w:cs="Arial"/>
          <w:spacing w:val="-1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(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.en</w:t>
      </w:r>
      <w:r w:rsidRPr="008146FF">
        <w:rPr>
          <w:rFonts w:ascii="Arial" w:eastAsia="Arial" w:hAnsi="Arial" w:cs="Arial"/>
          <w:szCs w:val="24"/>
        </w:rPr>
        <w:t xml:space="preserve">v </w:t>
      </w:r>
      <w:r w:rsidRPr="008146FF">
        <w:rPr>
          <w:rFonts w:ascii="Arial" w:eastAsia="Arial" w:hAnsi="Arial" w:cs="Arial"/>
          <w:spacing w:val="-4"/>
          <w:szCs w:val="24"/>
        </w:rPr>
        <w:t>f</w:t>
      </w:r>
      <w:r w:rsidRPr="008146FF">
        <w:rPr>
          <w:rFonts w:ascii="Arial" w:eastAsia="Arial" w:hAnsi="Arial" w:cs="Arial"/>
          <w:szCs w:val="24"/>
        </w:rPr>
        <w:t>i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-4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)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y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pacing w:val="-4"/>
          <w:szCs w:val="24"/>
        </w:rPr>
        <w:t>u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fr</w:t>
      </w:r>
      <w:r w:rsidRPr="008146FF">
        <w:rPr>
          <w:rFonts w:ascii="Arial" w:eastAsia="Arial" w:hAnsi="Arial" w:cs="Arial"/>
          <w:spacing w:val="-4"/>
          <w:szCs w:val="24"/>
        </w:rPr>
        <w:t>o</w:t>
      </w:r>
      <w:r w:rsidRPr="008146FF">
        <w:rPr>
          <w:rFonts w:ascii="Arial" w:eastAsia="Arial" w:hAnsi="Arial" w:cs="Arial"/>
          <w:spacing w:val="1"/>
          <w:szCs w:val="24"/>
        </w:rPr>
        <w:t>n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en</w:t>
      </w:r>
      <w:r w:rsidRPr="008146FF">
        <w:rPr>
          <w:rFonts w:ascii="Arial" w:eastAsia="Arial" w:hAnsi="Arial" w:cs="Arial"/>
          <w:szCs w:val="24"/>
        </w:rPr>
        <w:t>d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to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y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pacing w:val="-4"/>
          <w:szCs w:val="24"/>
        </w:rPr>
        <w:t>u</w:t>
      </w:r>
      <w:r w:rsidRPr="008146FF">
        <w:rPr>
          <w:rFonts w:ascii="Arial" w:eastAsia="Arial" w:hAnsi="Arial" w:cs="Arial"/>
          <w:szCs w:val="24"/>
        </w:rPr>
        <w:t xml:space="preserve">r 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c</w:t>
      </w:r>
      <w:r w:rsidRPr="008146FF">
        <w:rPr>
          <w:rFonts w:ascii="Arial" w:eastAsia="Arial" w:hAnsi="Arial" w:cs="Arial"/>
          <w:spacing w:val="-4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>l</w:t>
      </w:r>
      <w:r w:rsidRPr="008146FF">
        <w:rPr>
          <w:rFonts w:ascii="Arial" w:eastAsia="Arial" w:hAnsi="Arial" w:cs="Arial"/>
          <w:spacing w:val="4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URLs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>s s</w:t>
      </w:r>
      <w:r w:rsidRPr="008146FF">
        <w:rPr>
          <w:rFonts w:ascii="Arial" w:eastAsia="Arial" w:hAnsi="Arial" w:cs="Arial"/>
          <w:spacing w:val="1"/>
          <w:szCs w:val="24"/>
        </w:rPr>
        <w:t>ho</w:t>
      </w:r>
      <w:r w:rsidRPr="008146FF">
        <w:rPr>
          <w:rFonts w:ascii="Arial" w:eastAsia="Arial" w:hAnsi="Arial" w:cs="Arial"/>
          <w:spacing w:val="-5"/>
          <w:szCs w:val="24"/>
        </w:rPr>
        <w:t>w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 xml:space="preserve"> b</w:t>
      </w:r>
      <w:r w:rsidRPr="008146FF">
        <w:rPr>
          <w:rFonts w:ascii="Arial" w:eastAsia="Arial" w:hAnsi="Arial" w:cs="Arial"/>
          <w:spacing w:val="-4"/>
          <w:szCs w:val="24"/>
        </w:rPr>
        <w:t>e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pacing w:val="-5"/>
          <w:szCs w:val="24"/>
        </w:rPr>
        <w:t>w</w:t>
      </w:r>
      <w:r w:rsidRPr="008146FF">
        <w:rPr>
          <w:rFonts w:ascii="Arial" w:eastAsia="Arial" w:hAnsi="Arial" w:cs="Arial"/>
          <w:szCs w:val="24"/>
        </w:rPr>
        <w:t>:</w:t>
      </w:r>
    </w:p>
    <w:p w:rsidR="0046590B" w:rsidRPr="008146FF" w:rsidRDefault="009E63E0" w:rsidP="008146FF">
      <w:pPr>
        <w:spacing w:before="5" w:line="276" w:lineRule="auto"/>
        <w:ind w:left="820"/>
        <w:rPr>
          <w:sz w:val="16"/>
        </w:rPr>
      </w:pPr>
      <w:r>
        <w:rPr>
          <w:sz w:val="16"/>
        </w:rPr>
        <w:pict>
          <v:shape id="_x0000_i1033" type="#_x0000_t75" style="width:276.75pt;height:105pt">
            <v:imagedata r:id="rId20" o:title=""/>
          </v:shape>
        </w:pict>
      </w:r>
    </w:p>
    <w:p w:rsidR="0046590B" w:rsidRPr="008146FF" w:rsidRDefault="00CD099B" w:rsidP="008146FF">
      <w:pPr>
        <w:spacing w:before="47" w:line="276" w:lineRule="auto"/>
        <w:ind w:left="821" w:right="778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spacing w:val="-2"/>
          <w:szCs w:val="24"/>
        </w:rPr>
        <w:t>Y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u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c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>ea</w:t>
      </w:r>
      <w:r w:rsidRPr="008146FF">
        <w:rPr>
          <w:rFonts w:ascii="Arial" w:eastAsia="Arial" w:hAnsi="Arial" w:cs="Arial"/>
          <w:szCs w:val="24"/>
        </w:rPr>
        <w:t>ve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4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1"/>
          <w:szCs w:val="24"/>
        </w:rPr>
        <w:t>V</w:t>
      </w:r>
      <w:r w:rsidRPr="008146FF">
        <w:rPr>
          <w:rFonts w:ascii="Arial" w:eastAsia="Arial" w:hAnsi="Arial" w:cs="Arial"/>
          <w:szCs w:val="24"/>
        </w:rPr>
        <w:t>I</w:t>
      </w:r>
      <w:r w:rsidRPr="008146FF">
        <w:rPr>
          <w:rFonts w:ascii="Arial" w:eastAsia="Arial" w:hAnsi="Arial" w:cs="Arial"/>
          <w:spacing w:val="2"/>
          <w:szCs w:val="24"/>
        </w:rPr>
        <w:t>T</w:t>
      </w:r>
      <w:r w:rsidRPr="008146FF">
        <w:rPr>
          <w:rFonts w:ascii="Arial" w:eastAsia="Arial" w:hAnsi="Arial" w:cs="Arial"/>
          <w:spacing w:val="-2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>_</w:t>
      </w:r>
      <w:r w:rsidRPr="008146FF">
        <w:rPr>
          <w:rFonts w:ascii="Arial" w:eastAsia="Arial" w:hAnsi="Arial" w:cs="Arial"/>
          <w:spacing w:val="-2"/>
          <w:szCs w:val="24"/>
        </w:rPr>
        <w:t>B</w:t>
      </w:r>
      <w:r w:rsidRPr="008146FF">
        <w:rPr>
          <w:rFonts w:ascii="Arial" w:eastAsia="Arial" w:hAnsi="Arial" w:cs="Arial"/>
          <w:szCs w:val="24"/>
        </w:rPr>
        <w:t>O</w:t>
      </w:r>
      <w:r w:rsidRPr="008146FF">
        <w:rPr>
          <w:rFonts w:ascii="Arial" w:eastAsia="Arial" w:hAnsi="Arial" w:cs="Arial"/>
          <w:spacing w:val="2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_</w:t>
      </w:r>
      <w:r w:rsidRPr="008146FF">
        <w:rPr>
          <w:rFonts w:ascii="Arial" w:eastAsia="Arial" w:hAnsi="Arial" w:cs="Arial"/>
          <w:szCs w:val="24"/>
        </w:rPr>
        <w:t>U</w:t>
      </w:r>
      <w:r w:rsidRPr="008146FF">
        <w:rPr>
          <w:rFonts w:ascii="Arial" w:eastAsia="Arial" w:hAnsi="Arial" w:cs="Arial"/>
          <w:spacing w:val="-1"/>
          <w:szCs w:val="24"/>
        </w:rPr>
        <w:t>R</w:t>
      </w:r>
      <w:r w:rsidRPr="008146FF">
        <w:rPr>
          <w:rFonts w:ascii="Arial" w:eastAsia="Arial" w:hAnsi="Arial" w:cs="Arial"/>
          <w:szCs w:val="24"/>
        </w:rPr>
        <w:t>L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pacing w:val="-8"/>
          <w:szCs w:val="24"/>
        </w:rPr>
        <w:t>m</w:t>
      </w:r>
      <w:r w:rsidRPr="008146FF">
        <w:rPr>
          <w:rFonts w:ascii="Arial" w:eastAsia="Arial" w:hAnsi="Arial" w:cs="Arial"/>
          <w:spacing w:val="1"/>
          <w:szCs w:val="24"/>
        </w:rPr>
        <w:t>p</w:t>
      </w:r>
      <w:r w:rsidRPr="008146FF">
        <w:rPr>
          <w:rFonts w:ascii="Arial" w:eastAsia="Arial" w:hAnsi="Arial" w:cs="Arial"/>
          <w:szCs w:val="24"/>
        </w:rPr>
        <w:t>ty,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s</w:t>
      </w:r>
      <w:r w:rsidRPr="008146FF">
        <w:rPr>
          <w:rFonts w:ascii="Arial" w:eastAsia="Arial" w:hAnsi="Arial" w:cs="Arial"/>
          <w:spacing w:val="5"/>
          <w:szCs w:val="24"/>
        </w:rPr>
        <w:t>i</w:t>
      </w:r>
      <w:r w:rsidRPr="008146FF">
        <w:rPr>
          <w:rFonts w:ascii="Arial" w:eastAsia="Arial" w:hAnsi="Arial" w:cs="Arial"/>
          <w:spacing w:val="1"/>
          <w:szCs w:val="24"/>
        </w:rPr>
        <w:t>n</w:t>
      </w:r>
      <w:r w:rsidRPr="008146FF">
        <w:rPr>
          <w:rFonts w:ascii="Arial" w:eastAsia="Arial" w:hAnsi="Arial" w:cs="Arial"/>
          <w:szCs w:val="24"/>
        </w:rPr>
        <w:t>ce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5"/>
          <w:szCs w:val="24"/>
        </w:rPr>
        <w:t>w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5"/>
          <w:szCs w:val="24"/>
        </w:rPr>
        <w:t>w</w:t>
      </w:r>
      <w:r w:rsidRPr="008146FF">
        <w:rPr>
          <w:rFonts w:ascii="Arial" w:eastAsia="Arial" w:hAnsi="Arial" w:cs="Arial"/>
          <w:spacing w:val="1"/>
          <w:szCs w:val="24"/>
        </w:rPr>
        <w:t>on</w:t>
      </w:r>
      <w:r w:rsidRPr="008146FF">
        <w:rPr>
          <w:rFonts w:ascii="Arial" w:eastAsia="Arial" w:hAnsi="Arial" w:cs="Arial"/>
          <w:spacing w:val="2"/>
          <w:szCs w:val="24"/>
        </w:rPr>
        <w:t>'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 xml:space="preserve"> b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u</w:t>
      </w:r>
      <w:r w:rsidRPr="008146FF">
        <w:rPr>
          <w:rFonts w:ascii="Arial" w:eastAsia="Arial" w:hAnsi="Arial" w:cs="Arial"/>
          <w:szCs w:val="24"/>
        </w:rPr>
        <w:t>s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pacing w:val="-4"/>
          <w:szCs w:val="24"/>
        </w:rPr>
        <w:t>n</w:t>
      </w:r>
      <w:r w:rsidRPr="008146FF">
        <w:rPr>
          <w:rFonts w:ascii="Arial" w:eastAsia="Arial" w:hAnsi="Arial" w:cs="Arial"/>
          <w:szCs w:val="24"/>
        </w:rPr>
        <w:t>g</w:t>
      </w:r>
      <w:r w:rsidRPr="008146FF">
        <w:rPr>
          <w:rFonts w:ascii="Arial" w:eastAsia="Arial" w:hAnsi="Arial" w:cs="Arial"/>
          <w:spacing w:val="1"/>
          <w:szCs w:val="24"/>
        </w:rPr>
        <w:t xml:space="preserve"> th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bo</w:t>
      </w:r>
      <w:r w:rsidRPr="008146FF">
        <w:rPr>
          <w:rFonts w:ascii="Arial" w:eastAsia="Arial" w:hAnsi="Arial" w:cs="Arial"/>
          <w:szCs w:val="24"/>
        </w:rPr>
        <w:t xml:space="preserve">t 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c</w:t>
      </w:r>
      <w:r w:rsidRPr="008146FF">
        <w:rPr>
          <w:rFonts w:ascii="Arial" w:eastAsia="Arial" w:hAnsi="Arial" w:cs="Arial"/>
          <w:spacing w:val="-4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>l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zCs w:val="24"/>
        </w:rPr>
        <w:t>y.</w:t>
      </w:r>
    </w:p>
    <w:p w:rsidR="0046590B" w:rsidRPr="008146FF" w:rsidRDefault="00CD099B" w:rsidP="008146FF">
      <w:pPr>
        <w:spacing w:before="1" w:line="276" w:lineRule="auto"/>
        <w:ind w:left="821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spacing w:val="-2"/>
          <w:szCs w:val="24"/>
        </w:rPr>
        <w:t>A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zCs w:val="24"/>
        </w:rPr>
        <w:t>so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3"/>
          <w:szCs w:val="24"/>
        </w:rPr>
        <w:t>p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>ea</w:t>
      </w:r>
      <w:r w:rsidRPr="008146FF">
        <w:rPr>
          <w:rFonts w:ascii="Arial" w:eastAsia="Arial" w:hAnsi="Arial" w:cs="Arial"/>
          <w:spacing w:val="-5"/>
          <w:szCs w:val="24"/>
        </w:rPr>
        <w:t>s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no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,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tha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5"/>
          <w:szCs w:val="24"/>
        </w:rPr>
        <w:t>y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u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7"/>
          <w:szCs w:val="24"/>
        </w:rPr>
        <w:t>m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 xml:space="preserve">y </w:t>
      </w:r>
      <w:r w:rsidRPr="008146FF">
        <w:rPr>
          <w:rFonts w:ascii="Arial" w:eastAsia="Arial" w:hAnsi="Arial" w:cs="Arial"/>
          <w:spacing w:val="1"/>
          <w:szCs w:val="24"/>
        </w:rPr>
        <w:t>ha</w:t>
      </w:r>
      <w:r w:rsidRPr="008146FF">
        <w:rPr>
          <w:rFonts w:ascii="Arial" w:eastAsia="Arial" w:hAnsi="Arial" w:cs="Arial"/>
          <w:szCs w:val="24"/>
        </w:rPr>
        <w:t>ve</w:t>
      </w:r>
      <w:r w:rsidRPr="008146FF">
        <w:rPr>
          <w:rFonts w:ascii="Arial" w:eastAsia="Arial" w:hAnsi="Arial" w:cs="Arial"/>
          <w:spacing w:val="1"/>
          <w:szCs w:val="24"/>
        </w:rPr>
        <w:t xml:space="preserve"> d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f</w:t>
      </w:r>
      <w:r w:rsidRPr="008146FF">
        <w:rPr>
          <w:rFonts w:ascii="Arial" w:eastAsia="Arial" w:hAnsi="Arial" w:cs="Arial"/>
          <w:spacing w:val="-4"/>
          <w:szCs w:val="24"/>
        </w:rPr>
        <w:t>f</w:t>
      </w:r>
      <w:r w:rsidRPr="008146FF">
        <w:rPr>
          <w:rFonts w:ascii="Arial" w:eastAsia="Arial" w:hAnsi="Arial" w:cs="Arial"/>
          <w:spacing w:val="1"/>
          <w:szCs w:val="24"/>
        </w:rPr>
        <w:t>ere</w:t>
      </w:r>
      <w:r w:rsidRPr="008146FF">
        <w:rPr>
          <w:rFonts w:ascii="Arial" w:eastAsia="Arial" w:hAnsi="Arial" w:cs="Arial"/>
          <w:spacing w:val="-4"/>
          <w:szCs w:val="24"/>
        </w:rPr>
        <w:t>n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por</w:t>
      </w:r>
      <w:r w:rsidRPr="008146FF">
        <w:rPr>
          <w:rFonts w:ascii="Arial" w:eastAsia="Arial" w:hAnsi="Arial" w:cs="Arial"/>
          <w:szCs w:val="24"/>
        </w:rPr>
        <w:t>ts,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c</w:t>
      </w:r>
      <w:r w:rsidRPr="008146FF">
        <w:rPr>
          <w:rFonts w:ascii="Arial" w:eastAsia="Arial" w:hAnsi="Arial" w:cs="Arial"/>
          <w:spacing w:val="1"/>
          <w:szCs w:val="24"/>
        </w:rPr>
        <w:t>h</w:t>
      </w:r>
      <w:r w:rsidRPr="008146FF">
        <w:rPr>
          <w:rFonts w:ascii="Arial" w:eastAsia="Arial" w:hAnsi="Arial" w:cs="Arial"/>
          <w:spacing w:val="-4"/>
          <w:szCs w:val="24"/>
        </w:rPr>
        <w:t>a</w:t>
      </w:r>
      <w:r w:rsidRPr="008146FF">
        <w:rPr>
          <w:rFonts w:ascii="Arial" w:eastAsia="Arial" w:hAnsi="Arial" w:cs="Arial"/>
          <w:spacing w:val="1"/>
          <w:szCs w:val="24"/>
        </w:rPr>
        <w:t>ng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t</w:t>
      </w:r>
      <w:r w:rsidRPr="008146FF">
        <w:rPr>
          <w:rFonts w:ascii="Arial" w:eastAsia="Arial" w:hAnsi="Arial" w:cs="Arial"/>
          <w:spacing w:val="-4"/>
          <w:szCs w:val="24"/>
        </w:rPr>
        <w:t>h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m</w:t>
      </w:r>
      <w:r w:rsidRPr="008146FF">
        <w:rPr>
          <w:rFonts w:ascii="Arial" w:eastAsia="Arial" w:hAnsi="Arial" w:cs="Arial"/>
          <w:spacing w:val="-8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>cc</w:t>
      </w:r>
      <w:r w:rsidRPr="008146FF">
        <w:rPr>
          <w:rFonts w:ascii="Arial" w:eastAsia="Arial" w:hAnsi="Arial" w:cs="Arial"/>
          <w:spacing w:val="1"/>
          <w:szCs w:val="24"/>
        </w:rPr>
        <w:t>ord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pacing w:val="1"/>
          <w:szCs w:val="24"/>
        </w:rPr>
        <w:t>n</w:t>
      </w:r>
      <w:r w:rsidRPr="008146FF">
        <w:rPr>
          <w:rFonts w:ascii="Arial" w:eastAsia="Arial" w:hAnsi="Arial" w:cs="Arial"/>
          <w:spacing w:val="-4"/>
          <w:szCs w:val="24"/>
        </w:rPr>
        <w:t>g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zCs w:val="24"/>
        </w:rPr>
        <w:t>y.</w:t>
      </w:r>
    </w:p>
    <w:p w:rsidR="0046590B" w:rsidRPr="008146FF" w:rsidRDefault="00CD099B" w:rsidP="008146FF">
      <w:pPr>
        <w:spacing w:before="46" w:line="276" w:lineRule="auto"/>
        <w:ind w:left="821" w:right="313" w:hanging="361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spacing w:val="1"/>
          <w:szCs w:val="24"/>
        </w:rPr>
        <w:t>4</w:t>
      </w:r>
      <w:r w:rsidRPr="008146FF">
        <w:rPr>
          <w:rFonts w:ascii="Arial" w:eastAsia="Arial" w:hAnsi="Arial" w:cs="Arial"/>
          <w:szCs w:val="24"/>
        </w:rPr>
        <w:t xml:space="preserve">. </w:t>
      </w:r>
      <w:r w:rsidRPr="008146FF">
        <w:rPr>
          <w:rFonts w:ascii="Arial" w:eastAsia="Arial" w:hAnsi="Arial" w:cs="Arial"/>
          <w:spacing w:val="26"/>
          <w:szCs w:val="24"/>
        </w:rPr>
        <w:t xml:space="preserve"> </w:t>
      </w:r>
      <w:r w:rsidRPr="008146FF">
        <w:rPr>
          <w:rFonts w:ascii="Arial" w:eastAsia="Arial" w:hAnsi="Arial" w:cs="Arial"/>
          <w:spacing w:val="-2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>f</w:t>
      </w:r>
      <w:r w:rsidRPr="008146FF">
        <w:rPr>
          <w:rFonts w:ascii="Arial" w:eastAsia="Arial" w:hAnsi="Arial" w:cs="Arial"/>
          <w:spacing w:val="1"/>
          <w:szCs w:val="24"/>
        </w:rPr>
        <w:t>te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y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u</w:t>
      </w:r>
      <w:r w:rsidRPr="008146FF">
        <w:rPr>
          <w:rFonts w:ascii="Arial" w:eastAsia="Arial" w:hAnsi="Arial" w:cs="Arial"/>
          <w:spacing w:val="1"/>
          <w:szCs w:val="24"/>
        </w:rPr>
        <w:t xml:space="preserve"> ha</w:t>
      </w:r>
      <w:r w:rsidRPr="008146FF">
        <w:rPr>
          <w:rFonts w:ascii="Arial" w:eastAsia="Arial" w:hAnsi="Arial" w:cs="Arial"/>
          <w:spacing w:val="-5"/>
          <w:szCs w:val="24"/>
        </w:rPr>
        <w:t>v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s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4"/>
          <w:szCs w:val="24"/>
        </w:rPr>
        <w:t>u</w:t>
      </w:r>
      <w:r w:rsidRPr="008146FF">
        <w:rPr>
          <w:rFonts w:ascii="Arial" w:eastAsia="Arial" w:hAnsi="Arial" w:cs="Arial"/>
          <w:szCs w:val="24"/>
        </w:rPr>
        <w:t>p</w:t>
      </w:r>
      <w:r w:rsidRPr="008146FF">
        <w:rPr>
          <w:rFonts w:ascii="Arial" w:eastAsia="Arial" w:hAnsi="Arial" w:cs="Arial"/>
          <w:spacing w:val="1"/>
          <w:szCs w:val="24"/>
        </w:rPr>
        <w:t xml:space="preserve"> bo</w:t>
      </w:r>
      <w:r w:rsidRPr="008146FF">
        <w:rPr>
          <w:rFonts w:ascii="Arial" w:eastAsia="Arial" w:hAnsi="Arial" w:cs="Arial"/>
          <w:szCs w:val="24"/>
        </w:rPr>
        <w:t>th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f</w:t>
      </w:r>
      <w:r w:rsidRPr="008146FF">
        <w:rPr>
          <w:rFonts w:ascii="Arial" w:eastAsia="Arial" w:hAnsi="Arial" w:cs="Arial"/>
          <w:spacing w:val="7"/>
          <w:szCs w:val="24"/>
        </w:rPr>
        <w:t>r</w:t>
      </w:r>
      <w:r w:rsidRPr="008146FF">
        <w:rPr>
          <w:rFonts w:ascii="Arial" w:eastAsia="Arial" w:hAnsi="Arial" w:cs="Arial"/>
          <w:spacing w:val="1"/>
          <w:szCs w:val="24"/>
        </w:rPr>
        <w:t>on</w:t>
      </w:r>
      <w:r w:rsidRPr="008146FF">
        <w:rPr>
          <w:rFonts w:ascii="Arial" w:eastAsia="Arial" w:hAnsi="Arial" w:cs="Arial"/>
          <w:spacing w:val="-4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en</w:t>
      </w:r>
      <w:r w:rsidRPr="008146FF">
        <w:rPr>
          <w:rFonts w:ascii="Arial" w:eastAsia="Arial" w:hAnsi="Arial" w:cs="Arial"/>
          <w:szCs w:val="24"/>
        </w:rPr>
        <w:t>d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3"/>
          <w:szCs w:val="24"/>
        </w:rPr>
        <w:t>a</w:t>
      </w:r>
      <w:r w:rsidRPr="008146FF">
        <w:rPr>
          <w:rFonts w:ascii="Arial" w:eastAsia="Arial" w:hAnsi="Arial" w:cs="Arial"/>
          <w:spacing w:val="1"/>
          <w:szCs w:val="24"/>
        </w:rPr>
        <w:t>n</w:t>
      </w:r>
      <w:r w:rsidRPr="008146FF">
        <w:rPr>
          <w:rFonts w:ascii="Arial" w:eastAsia="Arial" w:hAnsi="Arial" w:cs="Arial"/>
          <w:szCs w:val="24"/>
        </w:rPr>
        <w:t>d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1"/>
          <w:szCs w:val="24"/>
        </w:rPr>
        <w:t>A</w:t>
      </w:r>
      <w:r w:rsidRPr="008146FF">
        <w:rPr>
          <w:rFonts w:ascii="Arial" w:eastAsia="Arial" w:hAnsi="Arial" w:cs="Arial"/>
          <w:spacing w:val="-2"/>
          <w:szCs w:val="24"/>
        </w:rPr>
        <w:t>P</w:t>
      </w:r>
      <w:r w:rsidRPr="008146FF">
        <w:rPr>
          <w:rFonts w:ascii="Arial" w:eastAsia="Arial" w:hAnsi="Arial" w:cs="Arial"/>
          <w:szCs w:val="24"/>
        </w:rPr>
        <w:t>I,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y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u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s</w:t>
      </w:r>
      <w:r w:rsidRPr="008146FF">
        <w:rPr>
          <w:rFonts w:ascii="Arial" w:eastAsia="Arial" w:hAnsi="Arial" w:cs="Arial"/>
          <w:spacing w:val="1"/>
          <w:szCs w:val="24"/>
        </w:rPr>
        <w:t>ho</w:t>
      </w:r>
      <w:r w:rsidRPr="008146FF">
        <w:rPr>
          <w:rFonts w:ascii="Arial" w:eastAsia="Arial" w:hAnsi="Arial" w:cs="Arial"/>
          <w:spacing w:val="-4"/>
          <w:szCs w:val="24"/>
        </w:rPr>
        <w:t>u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zCs w:val="24"/>
        </w:rPr>
        <w:t>d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3"/>
          <w:szCs w:val="24"/>
        </w:rPr>
        <w:t>b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a</w:t>
      </w:r>
      <w:r w:rsidRPr="008146FF">
        <w:rPr>
          <w:rFonts w:ascii="Arial" w:eastAsia="Arial" w:hAnsi="Arial" w:cs="Arial"/>
          <w:spacing w:val="-4"/>
          <w:szCs w:val="24"/>
        </w:rPr>
        <w:t>b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to</w:t>
      </w:r>
      <w:r w:rsidRPr="008146FF">
        <w:rPr>
          <w:rFonts w:ascii="Arial" w:eastAsia="Arial" w:hAnsi="Arial" w:cs="Arial"/>
          <w:spacing w:val="1"/>
          <w:szCs w:val="24"/>
        </w:rPr>
        <w:t xml:space="preserve"> a</w:t>
      </w:r>
      <w:r w:rsidRPr="008146FF">
        <w:rPr>
          <w:rFonts w:ascii="Arial" w:eastAsia="Arial" w:hAnsi="Arial" w:cs="Arial"/>
          <w:szCs w:val="24"/>
        </w:rPr>
        <w:t>cc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ss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b</w:t>
      </w:r>
      <w:r w:rsidRPr="008146FF">
        <w:rPr>
          <w:rFonts w:ascii="Arial" w:eastAsia="Arial" w:hAnsi="Arial" w:cs="Arial"/>
          <w:szCs w:val="24"/>
        </w:rPr>
        <w:t>y v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pacing w:val="-5"/>
          <w:szCs w:val="24"/>
        </w:rPr>
        <w:t>s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pacing w:val="-4"/>
          <w:szCs w:val="24"/>
        </w:rPr>
        <w:t>t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pacing w:val="1"/>
          <w:szCs w:val="24"/>
        </w:rPr>
        <w:t>n</w:t>
      </w:r>
      <w:r w:rsidRPr="008146FF">
        <w:rPr>
          <w:rFonts w:ascii="Arial" w:eastAsia="Arial" w:hAnsi="Arial" w:cs="Arial"/>
          <w:szCs w:val="24"/>
        </w:rPr>
        <w:t>g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4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f</w:t>
      </w:r>
      <w:r w:rsidRPr="008146FF">
        <w:rPr>
          <w:rFonts w:ascii="Arial" w:eastAsia="Arial" w:hAnsi="Arial" w:cs="Arial"/>
          <w:spacing w:val="-3"/>
          <w:szCs w:val="24"/>
        </w:rPr>
        <w:t>r</w:t>
      </w:r>
      <w:r w:rsidRPr="008146FF">
        <w:rPr>
          <w:rFonts w:ascii="Arial" w:eastAsia="Arial" w:hAnsi="Arial" w:cs="Arial"/>
          <w:spacing w:val="1"/>
          <w:szCs w:val="24"/>
        </w:rPr>
        <w:t>on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en</w:t>
      </w:r>
      <w:r w:rsidRPr="008146FF">
        <w:rPr>
          <w:rFonts w:ascii="Arial" w:eastAsia="Arial" w:hAnsi="Arial" w:cs="Arial"/>
          <w:szCs w:val="24"/>
        </w:rPr>
        <w:t>d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URL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y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pacing w:val="-4"/>
          <w:szCs w:val="24"/>
        </w:rPr>
        <w:t>u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bro</w:t>
      </w:r>
      <w:r w:rsidRPr="008146FF">
        <w:rPr>
          <w:rFonts w:ascii="Arial" w:eastAsia="Arial" w:hAnsi="Arial" w:cs="Arial"/>
          <w:spacing w:val="-5"/>
          <w:szCs w:val="24"/>
        </w:rPr>
        <w:t>w</w:t>
      </w:r>
      <w:r w:rsidRPr="008146FF">
        <w:rPr>
          <w:rFonts w:ascii="Arial" w:eastAsia="Arial" w:hAnsi="Arial" w:cs="Arial"/>
          <w:szCs w:val="24"/>
        </w:rPr>
        <w:t>s</w:t>
      </w:r>
      <w:r w:rsidRPr="008146FF">
        <w:rPr>
          <w:rFonts w:ascii="Arial" w:eastAsia="Arial" w:hAnsi="Arial" w:cs="Arial"/>
          <w:spacing w:val="1"/>
          <w:szCs w:val="24"/>
        </w:rPr>
        <w:t>er</w:t>
      </w:r>
      <w:r w:rsidRPr="008146FF">
        <w:rPr>
          <w:rFonts w:ascii="Arial" w:eastAsia="Arial" w:hAnsi="Arial" w:cs="Arial"/>
          <w:szCs w:val="24"/>
        </w:rPr>
        <w:t>.</w:t>
      </w:r>
    </w:p>
    <w:p w:rsidR="0046590B" w:rsidRPr="008146FF" w:rsidRDefault="009E63E0" w:rsidP="008146FF">
      <w:pPr>
        <w:spacing w:before="4" w:line="276" w:lineRule="auto"/>
        <w:ind w:left="820"/>
        <w:rPr>
          <w:sz w:val="16"/>
        </w:rPr>
        <w:sectPr w:rsidR="0046590B" w:rsidRPr="008146FF" w:rsidSect="009010DA">
          <w:pgSz w:w="12240" w:h="15840"/>
          <w:pgMar w:top="450" w:right="1320" w:bottom="280" w:left="1340" w:header="0" w:footer="97" w:gutter="0"/>
          <w:cols w:space="720"/>
        </w:sectPr>
      </w:pPr>
      <w:r>
        <w:rPr>
          <w:sz w:val="16"/>
        </w:rPr>
        <w:pict>
          <v:shape id="_x0000_i1034" type="#_x0000_t75" style="width:420.75pt;height:270pt">
            <v:imagedata r:id="rId21" o:title=""/>
          </v:shape>
        </w:pict>
      </w:r>
    </w:p>
    <w:p w:rsidR="0046590B" w:rsidRPr="008146FF" w:rsidRDefault="00CD099B" w:rsidP="008146FF">
      <w:pPr>
        <w:spacing w:before="55" w:line="276" w:lineRule="auto"/>
        <w:ind w:left="100"/>
        <w:rPr>
          <w:rFonts w:ascii="Arial" w:eastAsia="Arial" w:hAnsi="Arial" w:cs="Arial"/>
          <w:sz w:val="32"/>
          <w:szCs w:val="40"/>
        </w:rPr>
      </w:pPr>
      <w:r w:rsidRPr="008146FF">
        <w:rPr>
          <w:rFonts w:ascii="Arial" w:eastAsia="Arial" w:hAnsi="Arial" w:cs="Arial"/>
          <w:color w:val="0E4660"/>
          <w:sz w:val="32"/>
          <w:szCs w:val="40"/>
        </w:rPr>
        <w:lastRenderedPageBreak/>
        <w:t>H</w:t>
      </w:r>
      <w:r w:rsidRPr="008146FF">
        <w:rPr>
          <w:rFonts w:ascii="Arial" w:eastAsia="Arial" w:hAnsi="Arial" w:cs="Arial"/>
          <w:color w:val="0E4660"/>
          <w:spacing w:val="4"/>
          <w:sz w:val="32"/>
          <w:szCs w:val="40"/>
        </w:rPr>
        <w:t>o</w:t>
      </w:r>
      <w:r w:rsidRPr="008146FF">
        <w:rPr>
          <w:rFonts w:ascii="Arial" w:eastAsia="Arial" w:hAnsi="Arial" w:cs="Arial"/>
          <w:color w:val="0E4660"/>
          <w:sz w:val="32"/>
          <w:szCs w:val="40"/>
        </w:rPr>
        <w:t>w</w:t>
      </w:r>
      <w:r w:rsidRPr="008146FF">
        <w:rPr>
          <w:rFonts w:ascii="Arial" w:eastAsia="Arial" w:hAnsi="Arial" w:cs="Arial"/>
          <w:color w:val="0E4660"/>
          <w:spacing w:val="-12"/>
          <w:sz w:val="32"/>
          <w:szCs w:val="40"/>
        </w:rPr>
        <w:t xml:space="preserve"> </w:t>
      </w:r>
      <w:r w:rsidRPr="008146FF">
        <w:rPr>
          <w:rFonts w:ascii="Arial" w:eastAsia="Arial" w:hAnsi="Arial" w:cs="Arial"/>
          <w:color w:val="0E4660"/>
          <w:sz w:val="32"/>
          <w:szCs w:val="40"/>
        </w:rPr>
        <w:t>to</w:t>
      </w:r>
      <w:r w:rsidRPr="008146FF">
        <w:rPr>
          <w:rFonts w:ascii="Arial" w:eastAsia="Arial" w:hAnsi="Arial" w:cs="Arial"/>
          <w:color w:val="0E4660"/>
          <w:spacing w:val="-1"/>
          <w:sz w:val="32"/>
          <w:szCs w:val="40"/>
        </w:rPr>
        <w:t xml:space="preserve"> </w:t>
      </w:r>
      <w:r w:rsidRPr="008146FF">
        <w:rPr>
          <w:rFonts w:ascii="Arial" w:eastAsia="Arial" w:hAnsi="Arial" w:cs="Arial"/>
          <w:color w:val="0E4660"/>
          <w:sz w:val="32"/>
          <w:szCs w:val="40"/>
        </w:rPr>
        <w:t>a</w:t>
      </w:r>
      <w:r w:rsidRPr="008146FF">
        <w:rPr>
          <w:rFonts w:ascii="Arial" w:eastAsia="Arial" w:hAnsi="Arial" w:cs="Arial"/>
          <w:color w:val="0E4660"/>
          <w:spacing w:val="-2"/>
          <w:sz w:val="32"/>
          <w:szCs w:val="40"/>
        </w:rPr>
        <w:t>d</w:t>
      </w:r>
      <w:r w:rsidRPr="008146FF">
        <w:rPr>
          <w:rFonts w:ascii="Arial" w:eastAsia="Arial" w:hAnsi="Arial" w:cs="Arial"/>
          <w:color w:val="0E4660"/>
          <w:spacing w:val="4"/>
          <w:sz w:val="32"/>
          <w:szCs w:val="40"/>
        </w:rPr>
        <w:t>d</w:t>
      </w:r>
      <w:r w:rsidRPr="008146FF">
        <w:rPr>
          <w:rFonts w:ascii="Arial" w:eastAsia="Arial" w:hAnsi="Arial" w:cs="Arial"/>
          <w:color w:val="0E4660"/>
          <w:sz w:val="32"/>
          <w:szCs w:val="40"/>
        </w:rPr>
        <w:t>/</w:t>
      </w:r>
      <w:r w:rsidRPr="008146FF">
        <w:rPr>
          <w:rFonts w:ascii="Arial" w:eastAsia="Arial" w:hAnsi="Arial" w:cs="Arial"/>
          <w:color w:val="0E4660"/>
          <w:spacing w:val="2"/>
          <w:sz w:val="32"/>
          <w:szCs w:val="40"/>
        </w:rPr>
        <w:t>c</w:t>
      </w:r>
      <w:r w:rsidRPr="008146FF">
        <w:rPr>
          <w:rFonts w:ascii="Arial" w:eastAsia="Arial" w:hAnsi="Arial" w:cs="Arial"/>
          <w:color w:val="0E4660"/>
          <w:sz w:val="32"/>
          <w:szCs w:val="40"/>
        </w:rPr>
        <w:t>u</w:t>
      </w:r>
      <w:r w:rsidRPr="008146FF">
        <w:rPr>
          <w:rFonts w:ascii="Arial" w:eastAsia="Arial" w:hAnsi="Arial" w:cs="Arial"/>
          <w:color w:val="0E4660"/>
          <w:spacing w:val="1"/>
          <w:sz w:val="32"/>
          <w:szCs w:val="40"/>
        </w:rPr>
        <w:t>s</w:t>
      </w:r>
      <w:r w:rsidRPr="008146FF">
        <w:rPr>
          <w:rFonts w:ascii="Arial" w:eastAsia="Arial" w:hAnsi="Arial" w:cs="Arial"/>
          <w:color w:val="0E4660"/>
          <w:sz w:val="32"/>
          <w:szCs w:val="40"/>
        </w:rPr>
        <w:t>to</w:t>
      </w:r>
      <w:r w:rsidRPr="008146FF">
        <w:rPr>
          <w:rFonts w:ascii="Arial" w:eastAsia="Arial" w:hAnsi="Arial" w:cs="Arial"/>
          <w:color w:val="0E4660"/>
          <w:spacing w:val="8"/>
          <w:sz w:val="32"/>
          <w:szCs w:val="40"/>
        </w:rPr>
        <w:t>m</w:t>
      </w:r>
      <w:r w:rsidRPr="008146FF">
        <w:rPr>
          <w:rFonts w:ascii="Arial" w:eastAsia="Arial" w:hAnsi="Arial" w:cs="Arial"/>
          <w:color w:val="0E4660"/>
          <w:spacing w:val="-2"/>
          <w:sz w:val="32"/>
          <w:szCs w:val="40"/>
        </w:rPr>
        <w:t>iz</w:t>
      </w:r>
      <w:r w:rsidRPr="008146FF">
        <w:rPr>
          <w:rFonts w:ascii="Arial" w:eastAsia="Arial" w:hAnsi="Arial" w:cs="Arial"/>
          <w:color w:val="0E4660"/>
          <w:sz w:val="32"/>
          <w:szCs w:val="40"/>
        </w:rPr>
        <w:t>e</w:t>
      </w:r>
      <w:r w:rsidRPr="008146FF">
        <w:rPr>
          <w:rFonts w:ascii="Arial" w:eastAsia="Arial" w:hAnsi="Arial" w:cs="Arial"/>
          <w:color w:val="0E4660"/>
          <w:spacing w:val="-26"/>
          <w:sz w:val="32"/>
          <w:szCs w:val="40"/>
        </w:rPr>
        <w:t xml:space="preserve"> </w:t>
      </w:r>
      <w:r w:rsidRPr="008146FF">
        <w:rPr>
          <w:rFonts w:ascii="Arial" w:eastAsia="Arial" w:hAnsi="Arial" w:cs="Arial"/>
          <w:color w:val="0E4660"/>
          <w:spacing w:val="1"/>
          <w:sz w:val="32"/>
          <w:szCs w:val="40"/>
        </w:rPr>
        <w:t>l</w:t>
      </w:r>
      <w:r w:rsidRPr="008146FF">
        <w:rPr>
          <w:rFonts w:ascii="Arial" w:eastAsia="Arial" w:hAnsi="Arial" w:cs="Arial"/>
          <w:color w:val="0E4660"/>
          <w:sz w:val="32"/>
          <w:szCs w:val="40"/>
        </w:rPr>
        <w:t>e</w:t>
      </w:r>
      <w:r w:rsidRPr="008146FF">
        <w:rPr>
          <w:rFonts w:ascii="Arial" w:eastAsia="Arial" w:hAnsi="Arial" w:cs="Arial"/>
          <w:color w:val="0E4660"/>
          <w:spacing w:val="1"/>
          <w:sz w:val="32"/>
          <w:szCs w:val="40"/>
        </w:rPr>
        <w:t>v</w:t>
      </w:r>
      <w:r w:rsidRPr="008146FF">
        <w:rPr>
          <w:rFonts w:ascii="Arial" w:eastAsia="Arial" w:hAnsi="Arial" w:cs="Arial"/>
          <w:color w:val="0E4660"/>
          <w:sz w:val="32"/>
          <w:szCs w:val="40"/>
        </w:rPr>
        <w:t>e</w:t>
      </w:r>
      <w:r w:rsidRPr="008146FF">
        <w:rPr>
          <w:rFonts w:ascii="Arial" w:eastAsia="Arial" w:hAnsi="Arial" w:cs="Arial"/>
          <w:color w:val="0E4660"/>
          <w:spacing w:val="2"/>
          <w:sz w:val="32"/>
          <w:szCs w:val="40"/>
        </w:rPr>
        <w:t>ls</w:t>
      </w:r>
      <w:r w:rsidRPr="008146FF">
        <w:rPr>
          <w:rFonts w:ascii="Arial" w:eastAsia="Arial" w:hAnsi="Arial" w:cs="Arial"/>
          <w:color w:val="0E4660"/>
          <w:sz w:val="32"/>
          <w:szCs w:val="40"/>
        </w:rPr>
        <w:t>,</w:t>
      </w:r>
      <w:r w:rsidRPr="008146FF">
        <w:rPr>
          <w:rFonts w:ascii="Arial" w:eastAsia="Arial" w:hAnsi="Arial" w:cs="Arial"/>
          <w:color w:val="0E4660"/>
          <w:spacing w:val="-17"/>
          <w:sz w:val="32"/>
          <w:szCs w:val="40"/>
        </w:rPr>
        <w:t xml:space="preserve"> </w:t>
      </w:r>
      <w:r w:rsidRPr="008146FF">
        <w:rPr>
          <w:rFonts w:ascii="Arial" w:eastAsia="Arial" w:hAnsi="Arial" w:cs="Arial"/>
          <w:color w:val="0E4660"/>
          <w:spacing w:val="8"/>
          <w:sz w:val="32"/>
          <w:szCs w:val="40"/>
        </w:rPr>
        <w:t>m</w:t>
      </w:r>
      <w:r w:rsidRPr="008146FF">
        <w:rPr>
          <w:rFonts w:ascii="Arial" w:eastAsia="Arial" w:hAnsi="Arial" w:cs="Arial"/>
          <w:color w:val="0E4660"/>
          <w:spacing w:val="-2"/>
          <w:sz w:val="32"/>
          <w:szCs w:val="40"/>
        </w:rPr>
        <w:t>i</w:t>
      </w:r>
      <w:r w:rsidRPr="008146FF">
        <w:rPr>
          <w:rFonts w:ascii="Arial" w:eastAsia="Arial" w:hAnsi="Arial" w:cs="Arial"/>
          <w:color w:val="0E4660"/>
          <w:spacing w:val="2"/>
          <w:sz w:val="32"/>
          <w:szCs w:val="40"/>
        </w:rPr>
        <w:t>ss</w:t>
      </w:r>
      <w:r w:rsidRPr="008146FF">
        <w:rPr>
          <w:rFonts w:ascii="Arial" w:eastAsia="Arial" w:hAnsi="Arial" w:cs="Arial"/>
          <w:color w:val="0E4660"/>
          <w:spacing w:val="-2"/>
          <w:sz w:val="32"/>
          <w:szCs w:val="40"/>
        </w:rPr>
        <w:t>i</w:t>
      </w:r>
      <w:r w:rsidRPr="008146FF">
        <w:rPr>
          <w:rFonts w:ascii="Arial" w:eastAsia="Arial" w:hAnsi="Arial" w:cs="Arial"/>
          <w:color w:val="0E4660"/>
          <w:sz w:val="32"/>
          <w:szCs w:val="40"/>
        </w:rPr>
        <w:t>o</w:t>
      </w:r>
      <w:r w:rsidRPr="008146FF">
        <w:rPr>
          <w:rFonts w:ascii="Arial" w:eastAsia="Arial" w:hAnsi="Arial" w:cs="Arial"/>
          <w:color w:val="0E4660"/>
          <w:spacing w:val="-2"/>
          <w:sz w:val="32"/>
          <w:szCs w:val="40"/>
        </w:rPr>
        <w:t>n</w:t>
      </w:r>
      <w:r w:rsidRPr="008146FF">
        <w:rPr>
          <w:rFonts w:ascii="Arial" w:eastAsia="Arial" w:hAnsi="Arial" w:cs="Arial"/>
          <w:color w:val="0E4660"/>
          <w:sz w:val="32"/>
          <w:szCs w:val="40"/>
        </w:rPr>
        <w:t>s</w:t>
      </w:r>
      <w:r w:rsidRPr="008146FF">
        <w:rPr>
          <w:rFonts w:ascii="Arial" w:eastAsia="Arial" w:hAnsi="Arial" w:cs="Arial"/>
          <w:color w:val="0E4660"/>
          <w:spacing w:val="-14"/>
          <w:sz w:val="32"/>
          <w:szCs w:val="40"/>
        </w:rPr>
        <w:t xml:space="preserve"> </w:t>
      </w:r>
      <w:r w:rsidRPr="008146FF">
        <w:rPr>
          <w:rFonts w:ascii="Arial" w:eastAsia="Arial" w:hAnsi="Arial" w:cs="Arial"/>
          <w:color w:val="0E4660"/>
          <w:sz w:val="32"/>
          <w:szCs w:val="40"/>
        </w:rPr>
        <w:t>a</w:t>
      </w:r>
      <w:r w:rsidRPr="008146FF">
        <w:rPr>
          <w:rFonts w:ascii="Arial" w:eastAsia="Arial" w:hAnsi="Arial" w:cs="Arial"/>
          <w:color w:val="0E4660"/>
          <w:spacing w:val="-2"/>
          <w:sz w:val="32"/>
          <w:szCs w:val="40"/>
        </w:rPr>
        <w:t>n</w:t>
      </w:r>
      <w:r w:rsidRPr="008146FF">
        <w:rPr>
          <w:rFonts w:ascii="Arial" w:eastAsia="Arial" w:hAnsi="Arial" w:cs="Arial"/>
          <w:color w:val="0E4660"/>
          <w:sz w:val="32"/>
          <w:szCs w:val="40"/>
        </w:rPr>
        <w:t>d</w:t>
      </w:r>
      <w:r w:rsidRPr="008146FF">
        <w:rPr>
          <w:rFonts w:ascii="Arial" w:eastAsia="Arial" w:hAnsi="Arial" w:cs="Arial"/>
          <w:color w:val="0E4660"/>
          <w:spacing w:val="-4"/>
          <w:sz w:val="32"/>
          <w:szCs w:val="40"/>
        </w:rPr>
        <w:t xml:space="preserve"> </w:t>
      </w:r>
      <w:r w:rsidRPr="008146FF">
        <w:rPr>
          <w:rFonts w:ascii="Arial" w:eastAsia="Arial" w:hAnsi="Arial" w:cs="Arial"/>
          <w:color w:val="0E4660"/>
          <w:sz w:val="32"/>
          <w:szCs w:val="40"/>
        </w:rPr>
        <w:t>ta</w:t>
      </w:r>
      <w:r w:rsidRPr="008146FF">
        <w:rPr>
          <w:rFonts w:ascii="Arial" w:eastAsia="Arial" w:hAnsi="Arial" w:cs="Arial"/>
          <w:color w:val="0E4660"/>
          <w:spacing w:val="1"/>
          <w:sz w:val="32"/>
          <w:szCs w:val="40"/>
        </w:rPr>
        <w:t>s</w:t>
      </w:r>
      <w:r w:rsidRPr="008146FF">
        <w:rPr>
          <w:rFonts w:ascii="Arial" w:eastAsia="Arial" w:hAnsi="Arial" w:cs="Arial"/>
          <w:color w:val="0E4660"/>
          <w:spacing w:val="7"/>
          <w:sz w:val="32"/>
          <w:szCs w:val="40"/>
        </w:rPr>
        <w:t>k</w:t>
      </w:r>
      <w:r w:rsidRPr="008146FF">
        <w:rPr>
          <w:rFonts w:ascii="Arial" w:eastAsia="Arial" w:hAnsi="Arial" w:cs="Arial"/>
          <w:color w:val="0E4660"/>
          <w:sz w:val="32"/>
          <w:szCs w:val="40"/>
        </w:rPr>
        <w:t>s</w:t>
      </w:r>
    </w:p>
    <w:p w:rsidR="0046590B" w:rsidRPr="008146FF" w:rsidRDefault="0046590B" w:rsidP="008146FF">
      <w:pPr>
        <w:spacing w:before="1" w:line="276" w:lineRule="auto"/>
        <w:rPr>
          <w:sz w:val="12"/>
          <w:szCs w:val="16"/>
        </w:rPr>
      </w:pPr>
    </w:p>
    <w:p w:rsidR="0046590B" w:rsidRPr="008146FF" w:rsidRDefault="00CD099B" w:rsidP="008146FF">
      <w:pPr>
        <w:spacing w:line="276" w:lineRule="auto"/>
        <w:ind w:left="100" w:right="93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spacing w:val="2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c</w:t>
      </w:r>
      <w:r w:rsidRPr="008146FF">
        <w:rPr>
          <w:rFonts w:ascii="Arial" w:eastAsia="Arial" w:hAnsi="Arial" w:cs="Arial"/>
          <w:spacing w:val="1"/>
          <w:szCs w:val="24"/>
        </w:rPr>
        <w:t>u</w:t>
      </w:r>
      <w:r w:rsidRPr="008146FF">
        <w:rPr>
          <w:rFonts w:ascii="Arial" w:eastAsia="Arial" w:hAnsi="Arial" w:cs="Arial"/>
          <w:szCs w:val="24"/>
        </w:rPr>
        <w:t>st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pacing w:val="-8"/>
          <w:szCs w:val="24"/>
        </w:rPr>
        <w:t>m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z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pacing w:val="-4"/>
          <w:szCs w:val="24"/>
        </w:rPr>
        <w:t>t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pacing w:val="1"/>
          <w:szCs w:val="24"/>
        </w:rPr>
        <w:t>on</w:t>
      </w:r>
      <w:r w:rsidRPr="008146FF">
        <w:rPr>
          <w:rFonts w:ascii="Arial" w:eastAsia="Arial" w:hAnsi="Arial" w:cs="Arial"/>
          <w:spacing w:val="-4"/>
          <w:szCs w:val="24"/>
        </w:rPr>
        <w:t>/</w:t>
      </w:r>
      <w:r w:rsidRPr="008146FF">
        <w:rPr>
          <w:rFonts w:ascii="Arial" w:eastAsia="Arial" w:hAnsi="Arial" w:cs="Arial"/>
          <w:spacing w:val="1"/>
          <w:szCs w:val="24"/>
        </w:rPr>
        <w:t>ad</w:t>
      </w:r>
      <w:r w:rsidRPr="008146FF">
        <w:rPr>
          <w:rFonts w:ascii="Arial" w:eastAsia="Arial" w:hAnsi="Arial" w:cs="Arial"/>
          <w:spacing w:val="-4"/>
          <w:szCs w:val="24"/>
        </w:rPr>
        <w:t>d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pacing w:val="1"/>
          <w:szCs w:val="24"/>
        </w:rPr>
        <w:t>n</w:t>
      </w:r>
      <w:r w:rsidRPr="008146FF">
        <w:rPr>
          <w:rFonts w:ascii="Arial" w:eastAsia="Arial" w:hAnsi="Arial" w:cs="Arial"/>
          <w:szCs w:val="24"/>
        </w:rPr>
        <w:t>g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f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v</w:t>
      </w:r>
      <w:r w:rsidRPr="008146FF">
        <w:rPr>
          <w:rFonts w:ascii="Arial" w:eastAsia="Arial" w:hAnsi="Arial" w:cs="Arial"/>
          <w:spacing w:val="-4"/>
          <w:szCs w:val="24"/>
        </w:rPr>
        <w:t>e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zCs w:val="24"/>
        </w:rPr>
        <w:t>s,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8"/>
          <w:szCs w:val="24"/>
        </w:rPr>
        <w:t>m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ssio</w:t>
      </w:r>
      <w:r w:rsidRPr="008146FF">
        <w:rPr>
          <w:rFonts w:ascii="Arial" w:eastAsia="Arial" w:hAnsi="Arial" w:cs="Arial"/>
          <w:spacing w:val="1"/>
          <w:szCs w:val="24"/>
        </w:rPr>
        <w:t>n</w:t>
      </w:r>
      <w:r w:rsidRPr="008146FF">
        <w:rPr>
          <w:rFonts w:ascii="Arial" w:eastAsia="Arial" w:hAnsi="Arial" w:cs="Arial"/>
          <w:szCs w:val="24"/>
        </w:rPr>
        <w:t>s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an</w:t>
      </w:r>
      <w:r w:rsidRPr="008146FF">
        <w:rPr>
          <w:rFonts w:ascii="Arial" w:eastAsia="Arial" w:hAnsi="Arial" w:cs="Arial"/>
          <w:szCs w:val="24"/>
        </w:rPr>
        <w:t>d</w:t>
      </w:r>
      <w:r w:rsidRPr="008146FF">
        <w:rPr>
          <w:rFonts w:ascii="Arial" w:eastAsia="Arial" w:hAnsi="Arial" w:cs="Arial"/>
          <w:spacing w:val="1"/>
          <w:szCs w:val="24"/>
        </w:rPr>
        <w:t xml:space="preserve"> ta</w:t>
      </w:r>
      <w:r w:rsidRPr="008146FF">
        <w:rPr>
          <w:rFonts w:ascii="Arial" w:eastAsia="Arial" w:hAnsi="Arial" w:cs="Arial"/>
          <w:szCs w:val="24"/>
        </w:rPr>
        <w:t>sks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 xml:space="preserve">s </w:t>
      </w:r>
      <w:r w:rsidRPr="008146FF">
        <w:rPr>
          <w:rFonts w:ascii="Arial" w:eastAsia="Arial" w:hAnsi="Arial" w:cs="Arial"/>
          <w:spacing w:val="-3"/>
          <w:szCs w:val="24"/>
        </w:rPr>
        <w:t>d</w:t>
      </w:r>
      <w:r w:rsidRPr="008146FF">
        <w:rPr>
          <w:rFonts w:ascii="Arial" w:eastAsia="Arial" w:hAnsi="Arial" w:cs="Arial"/>
          <w:spacing w:val="1"/>
          <w:szCs w:val="24"/>
        </w:rPr>
        <w:t>on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4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1"/>
          <w:szCs w:val="24"/>
        </w:rPr>
        <w:t>A</w:t>
      </w:r>
      <w:r w:rsidRPr="008146FF">
        <w:rPr>
          <w:rFonts w:ascii="Arial" w:eastAsia="Arial" w:hAnsi="Arial" w:cs="Arial"/>
          <w:spacing w:val="-2"/>
          <w:szCs w:val="24"/>
        </w:rPr>
        <w:t>P</w:t>
      </w:r>
      <w:r w:rsidRPr="008146FF">
        <w:rPr>
          <w:rFonts w:ascii="Arial" w:eastAsia="Arial" w:hAnsi="Arial" w:cs="Arial"/>
          <w:szCs w:val="24"/>
        </w:rPr>
        <w:t>I,</w:t>
      </w:r>
      <w:r w:rsidRPr="008146FF">
        <w:rPr>
          <w:rFonts w:ascii="Arial" w:eastAsia="Arial" w:hAnsi="Arial" w:cs="Arial"/>
          <w:spacing w:val="1"/>
          <w:szCs w:val="24"/>
        </w:rPr>
        <w:t xml:space="preserve"> be</w:t>
      </w:r>
      <w:r w:rsidRPr="008146FF">
        <w:rPr>
          <w:rFonts w:ascii="Arial" w:eastAsia="Arial" w:hAnsi="Arial" w:cs="Arial"/>
          <w:szCs w:val="24"/>
        </w:rPr>
        <w:t>c</w:t>
      </w:r>
      <w:r w:rsidRPr="008146FF">
        <w:rPr>
          <w:rFonts w:ascii="Arial" w:eastAsia="Arial" w:hAnsi="Arial" w:cs="Arial"/>
          <w:spacing w:val="1"/>
          <w:szCs w:val="24"/>
        </w:rPr>
        <w:t>au</w:t>
      </w:r>
      <w:r w:rsidRPr="008146FF">
        <w:rPr>
          <w:rFonts w:ascii="Arial" w:eastAsia="Arial" w:hAnsi="Arial" w:cs="Arial"/>
          <w:szCs w:val="24"/>
        </w:rPr>
        <w:t>se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the</w:t>
      </w:r>
      <w:r w:rsidRPr="008146FF">
        <w:rPr>
          <w:rFonts w:ascii="Arial" w:eastAsia="Arial" w:hAnsi="Arial" w:cs="Arial"/>
          <w:szCs w:val="24"/>
        </w:rPr>
        <w:t xml:space="preserve">y </w:t>
      </w:r>
      <w:r w:rsidRPr="008146FF">
        <w:rPr>
          <w:rFonts w:ascii="Arial" w:eastAsia="Arial" w:hAnsi="Arial" w:cs="Arial"/>
          <w:spacing w:val="1"/>
          <w:szCs w:val="24"/>
        </w:rPr>
        <w:t>ar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s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>v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d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in</w:t>
      </w:r>
      <w:r w:rsidRPr="008146FF">
        <w:rPr>
          <w:rFonts w:ascii="Arial" w:eastAsia="Arial" w:hAnsi="Arial" w:cs="Arial"/>
          <w:spacing w:val="1"/>
          <w:szCs w:val="24"/>
        </w:rPr>
        <w:t xml:space="preserve"> th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da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ab</w:t>
      </w:r>
      <w:r w:rsidRPr="008146FF">
        <w:rPr>
          <w:rFonts w:ascii="Arial" w:eastAsia="Arial" w:hAnsi="Arial" w:cs="Arial"/>
          <w:spacing w:val="5"/>
          <w:szCs w:val="24"/>
        </w:rPr>
        <w:t>a</w:t>
      </w:r>
      <w:r w:rsidRPr="008146FF">
        <w:rPr>
          <w:rFonts w:ascii="Arial" w:eastAsia="Arial" w:hAnsi="Arial" w:cs="Arial"/>
          <w:spacing w:val="-5"/>
          <w:szCs w:val="24"/>
        </w:rPr>
        <w:t>s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.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2"/>
          <w:szCs w:val="24"/>
        </w:rPr>
        <w:t>S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,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f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y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u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pacing w:val="-5"/>
          <w:szCs w:val="24"/>
        </w:rPr>
        <w:t>w</w:t>
      </w:r>
      <w:r w:rsidRPr="008146FF">
        <w:rPr>
          <w:rFonts w:ascii="Arial" w:eastAsia="Arial" w:hAnsi="Arial" w:cs="Arial"/>
          <w:spacing w:val="1"/>
          <w:szCs w:val="24"/>
        </w:rPr>
        <w:t>an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to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c</w:t>
      </w:r>
      <w:r w:rsidRPr="008146FF">
        <w:rPr>
          <w:rFonts w:ascii="Arial" w:eastAsia="Arial" w:hAnsi="Arial" w:cs="Arial"/>
          <w:spacing w:val="1"/>
          <w:szCs w:val="24"/>
        </w:rPr>
        <w:t>hang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t</w:t>
      </w:r>
      <w:r w:rsidRPr="008146FF">
        <w:rPr>
          <w:rFonts w:ascii="Arial" w:eastAsia="Arial" w:hAnsi="Arial" w:cs="Arial"/>
          <w:spacing w:val="-4"/>
          <w:szCs w:val="24"/>
        </w:rPr>
        <w:t>h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pacing w:val="-8"/>
          <w:szCs w:val="24"/>
        </w:rPr>
        <w:t>m</w:t>
      </w:r>
      <w:r w:rsidRPr="008146FF">
        <w:rPr>
          <w:rFonts w:ascii="Arial" w:eastAsia="Arial" w:hAnsi="Arial" w:cs="Arial"/>
          <w:szCs w:val="24"/>
        </w:rPr>
        <w:t>,</w:t>
      </w:r>
      <w:r w:rsidRPr="008146FF">
        <w:rPr>
          <w:rFonts w:ascii="Arial" w:eastAsia="Arial" w:hAnsi="Arial" w:cs="Arial"/>
          <w:spacing w:val="1"/>
          <w:szCs w:val="24"/>
        </w:rPr>
        <w:t xml:space="preserve"> p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>ea</w:t>
      </w:r>
      <w:r w:rsidRPr="008146FF">
        <w:rPr>
          <w:rFonts w:ascii="Arial" w:eastAsia="Arial" w:hAnsi="Arial" w:cs="Arial"/>
          <w:szCs w:val="24"/>
        </w:rPr>
        <w:t>se</w:t>
      </w:r>
      <w:r w:rsidRPr="008146FF">
        <w:rPr>
          <w:rFonts w:ascii="Arial" w:eastAsia="Arial" w:hAnsi="Arial" w:cs="Arial"/>
          <w:spacing w:val="1"/>
          <w:szCs w:val="24"/>
        </w:rPr>
        <w:t xml:space="preserve"> f</w:t>
      </w:r>
      <w:r w:rsidRPr="008146FF">
        <w:rPr>
          <w:rFonts w:ascii="Arial" w:eastAsia="Arial" w:hAnsi="Arial" w:cs="Arial"/>
          <w:spacing w:val="-4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l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w</w:t>
      </w:r>
      <w:r w:rsidRPr="008146FF">
        <w:rPr>
          <w:rFonts w:ascii="Arial" w:eastAsia="Arial" w:hAnsi="Arial" w:cs="Arial"/>
          <w:spacing w:val="-5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the</w:t>
      </w:r>
      <w:r w:rsidRPr="008146FF">
        <w:rPr>
          <w:rFonts w:ascii="Arial" w:eastAsia="Arial" w:hAnsi="Arial" w:cs="Arial"/>
          <w:szCs w:val="24"/>
        </w:rPr>
        <w:t>se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s</w:t>
      </w:r>
      <w:r w:rsidRPr="008146FF">
        <w:rPr>
          <w:rFonts w:ascii="Arial" w:eastAsia="Arial" w:hAnsi="Arial" w:cs="Arial"/>
          <w:spacing w:val="1"/>
          <w:szCs w:val="24"/>
        </w:rPr>
        <w:t>t</w:t>
      </w:r>
      <w:r w:rsidRPr="008146FF">
        <w:rPr>
          <w:rFonts w:ascii="Arial" w:eastAsia="Arial" w:hAnsi="Arial" w:cs="Arial"/>
          <w:spacing w:val="-4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>p</w:t>
      </w:r>
      <w:r w:rsidRPr="008146FF">
        <w:rPr>
          <w:rFonts w:ascii="Arial" w:eastAsia="Arial" w:hAnsi="Arial" w:cs="Arial"/>
          <w:szCs w:val="24"/>
        </w:rPr>
        <w:t>s:</w:t>
      </w:r>
    </w:p>
    <w:p w:rsidR="0046590B" w:rsidRPr="008146FF" w:rsidRDefault="0046590B" w:rsidP="008146FF">
      <w:pPr>
        <w:spacing w:before="9" w:line="276" w:lineRule="auto"/>
        <w:rPr>
          <w:sz w:val="11"/>
          <w:szCs w:val="15"/>
        </w:rPr>
      </w:pPr>
    </w:p>
    <w:p w:rsidR="0046590B" w:rsidRPr="008146FF" w:rsidRDefault="00CD099B" w:rsidP="008146FF">
      <w:pPr>
        <w:spacing w:line="276" w:lineRule="auto"/>
        <w:ind w:left="460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spacing w:val="1"/>
          <w:szCs w:val="24"/>
        </w:rPr>
        <w:t>1</w:t>
      </w:r>
      <w:r w:rsidRPr="008146FF">
        <w:rPr>
          <w:rFonts w:ascii="Arial" w:eastAsia="Arial" w:hAnsi="Arial" w:cs="Arial"/>
          <w:szCs w:val="24"/>
        </w:rPr>
        <w:t xml:space="preserve">. </w:t>
      </w:r>
      <w:r w:rsidRPr="008146FF">
        <w:rPr>
          <w:rFonts w:ascii="Arial" w:eastAsia="Arial" w:hAnsi="Arial" w:cs="Arial"/>
          <w:spacing w:val="26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O</w:t>
      </w:r>
      <w:r w:rsidRPr="008146FF">
        <w:rPr>
          <w:rFonts w:ascii="Arial" w:eastAsia="Arial" w:hAnsi="Arial" w:cs="Arial"/>
          <w:spacing w:val="1"/>
          <w:szCs w:val="24"/>
        </w:rPr>
        <w:t>pe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y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pacing w:val="-4"/>
          <w:szCs w:val="24"/>
        </w:rPr>
        <w:t>u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pro</w:t>
      </w:r>
      <w:r w:rsidRPr="008146FF">
        <w:rPr>
          <w:rFonts w:ascii="Arial" w:eastAsia="Arial" w:hAnsi="Arial" w:cs="Arial"/>
          <w:spacing w:val="-5"/>
          <w:szCs w:val="24"/>
        </w:rPr>
        <w:t>j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ct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1"/>
          <w:szCs w:val="24"/>
        </w:rPr>
        <w:t>V</w:t>
      </w:r>
      <w:r w:rsidRPr="008146FF">
        <w:rPr>
          <w:rFonts w:ascii="Arial" w:eastAsia="Arial" w:hAnsi="Arial" w:cs="Arial"/>
          <w:szCs w:val="24"/>
        </w:rPr>
        <w:t>S</w:t>
      </w:r>
      <w:r w:rsidRPr="008146FF">
        <w:rPr>
          <w:rFonts w:ascii="Arial" w:eastAsia="Arial" w:hAnsi="Arial" w:cs="Arial"/>
          <w:spacing w:val="-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C</w:t>
      </w:r>
      <w:r w:rsidRPr="008146FF">
        <w:rPr>
          <w:rFonts w:ascii="Arial" w:eastAsia="Arial" w:hAnsi="Arial" w:cs="Arial"/>
          <w:spacing w:val="1"/>
          <w:szCs w:val="24"/>
        </w:rPr>
        <w:t>od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3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an</w:t>
      </w:r>
      <w:r w:rsidRPr="008146FF">
        <w:rPr>
          <w:rFonts w:ascii="Arial" w:eastAsia="Arial" w:hAnsi="Arial" w:cs="Arial"/>
          <w:szCs w:val="24"/>
        </w:rPr>
        <w:t xml:space="preserve">y 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pacing w:val="-4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he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I</w:t>
      </w:r>
      <w:r w:rsidRPr="008146FF">
        <w:rPr>
          <w:rFonts w:ascii="Arial" w:eastAsia="Arial" w:hAnsi="Arial" w:cs="Arial"/>
          <w:spacing w:val="-5"/>
          <w:szCs w:val="24"/>
        </w:rPr>
        <w:t>D</w:t>
      </w:r>
      <w:r w:rsidRPr="008146FF">
        <w:rPr>
          <w:rFonts w:ascii="Arial" w:eastAsia="Arial" w:hAnsi="Arial" w:cs="Arial"/>
          <w:szCs w:val="24"/>
        </w:rPr>
        <w:t>E</w:t>
      </w:r>
    </w:p>
    <w:p w:rsidR="0046590B" w:rsidRPr="008146FF" w:rsidRDefault="00CD099B" w:rsidP="008146FF">
      <w:pPr>
        <w:spacing w:before="45" w:line="276" w:lineRule="auto"/>
        <w:ind w:left="460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spacing w:val="1"/>
          <w:szCs w:val="24"/>
        </w:rPr>
        <w:t>2</w:t>
      </w:r>
      <w:r w:rsidRPr="008146FF">
        <w:rPr>
          <w:rFonts w:ascii="Arial" w:eastAsia="Arial" w:hAnsi="Arial" w:cs="Arial"/>
          <w:szCs w:val="24"/>
        </w:rPr>
        <w:t xml:space="preserve">. </w:t>
      </w:r>
      <w:r w:rsidRPr="008146FF">
        <w:rPr>
          <w:rFonts w:ascii="Arial" w:eastAsia="Arial" w:hAnsi="Arial" w:cs="Arial"/>
          <w:spacing w:val="26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Nav</w:t>
      </w:r>
      <w:r w:rsidRPr="008146FF">
        <w:rPr>
          <w:rFonts w:ascii="Arial" w:eastAsia="Arial" w:hAnsi="Arial" w:cs="Arial"/>
          <w:spacing w:val="5"/>
          <w:szCs w:val="24"/>
        </w:rPr>
        <w:t>i</w:t>
      </w:r>
      <w:r w:rsidRPr="008146FF">
        <w:rPr>
          <w:rFonts w:ascii="Arial" w:eastAsia="Arial" w:hAnsi="Arial" w:cs="Arial"/>
          <w:spacing w:val="1"/>
          <w:szCs w:val="24"/>
        </w:rPr>
        <w:t>ga</w:t>
      </w:r>
      <w:r w:rsidRPr="008146FF">
        <w:rPr>
          <w:rFonts w:ascii="Arial" w:eastAsia="Arial" w:hAnsi="Arial" w:cs="Arial"/>
          <w:spacing w:val="-4"/>
          <w:szCs w:val="24"/>
        </w:rPr>
        <w:t>t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t</w:t>
      </w:r>
      <w:r w:rsidRPr="008146FF">
        <w:rPr>
          <w:rFonts w:ascii="Arial" w:eastAsia="Arial" w:hAnsi="Arial" w:cs="Arial"/>
          <w:szCs w:val="24"/>
        </w:rPr>
        <w:t>o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4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2"/>
          <w:szCs w:val="24"/>
        </w:rPr>
        <w:t>`</w:t>
      </w:r>
      <w:r w:rsidRPr="008146FF">
        <w:rPr>
          <w:rFonts w:ascii="Arial" w:eastAsia="Arial" w:hAnsi="Arial" w:cs="Arial"/>
          <w:spacing w:val="-4"/>
          <w:szCs w:val="24"/>
        </w:rPr>
        <w:t>a</w:t>
      </w:r>
      <w:r w:rsidRPr="008146FF">
        <w:rPr>
          <w:rFonts w:ascii="Arial" w:eastAsia="Arial" w:hAnsi="Arial" w:cs="Arial"/>
          <w:spacing w:val="1"/>
          <w:szCs w:val="24"/>
        </w:rPr>
        <w:t>p</w:t>
      </w:r>
      <w:r w:rsidRPr="008146FF">
        <w:rPr>
          <w:rFonts w:ascii="Arial" w:eastAsia="Arial" w:hAnsi="Arial" w:cs="Arial"/>
          <w:szCs w:val="24"/>
        </w:rPr>
        <w:t>i`</w:t>
      </w:r>
      <w:r w:rsidRPr="008146FF">
        <w:rPr>
          <w:rFonts w:ascii="Arial" w:eastAsia="Arial" w:hAnsi="Arial" w:cs="Arial"/>
          <w:spacing w:val="1"/>
          <w:szCs w:val="24"/>
        </w:rPr>
        <w:t xml:space="preserve"> f</w:t>
      </w:r>
      <w:r w:rsidRPr="008146FF">
        <w:rPr>
          <w:rFonts w:ascii="Arial" w:eastAsia="Arial" w:hAnsi="Arial" w:cs="Arial"/>
          <w:spacing w:val="-4"/>
          <w:szCs w:val="24"/>
        </w:rPr>
        <w:t>o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-4"/>
          <w:szCs w:val="24"/>
        </w:rPr>
        <w:t>d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r</w:t>
      </w:r>
    </w:p>
    <w:p w:rsidR="0046590B" w:rsidRPr="008146FF" w:rsidRDefault="00CD099B" w:rsidP="008146FF">
      <w:pPr>
        <w:spacing w:before="45" w:line="276" w:lineRule="auto"/>
        <w:ind w:left="821" w:right="253" w:hanging="361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spacing w:val="1"/>
          <w:szCs w:val="24"/>
        </w:rPr>
        <w:t>3</w:t>
      </w:r>
      <w:r w:rsidRPr="008146FF">
        <w:rPr>
          <w:rFonts w:ascii="Arial" w:eastAsia="Arial" w:hAnsi="Arial" w:cs="Arial"/>
          <w:szCs w:val="24"/>
        </w:rPr>
        <w:t xml:space="preserve">. </w:t>
      </w:r>
      <w:r w:rsidRPr="008146FF">
        <w:rPr>
          <w:rFonts w:ascii="Arial" w:eastAsia="Arial" w:hAnsi="Arial" w:cs="Arial"/>
          <w:spacing w:val="26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O</w:t>
      </w:r>
      <w:r w:rsidRPr="008146FF">
        <w:rPr>
          <w:rFonts w:ascii="Arial" w:eastAsia="Arial" w:hAnsi="Arial" w:cs="Arial"/>
          <w:spacing w:val="1"/>
          <w:szCs w:val="24"/>
        </w:rPr>
        <w:t>pe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 xml:space="preserve"> th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`da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-3"/>
          <w:szCs w:val="24"/>
        </w:rPr>
        <w:t>a</w:t>
      </w:r>
      <w:r w:rsidRPr="008146FF">
        <w:rPr>
          <w:rFonts w:ascii="Arial" w:eastAsia="Arial" w:hAnsi="Arial" w:cs="Arial"/>
          <w:spacing w:val="1"/>
          <w:szCs w:val="24"/>
        </w:rPr>
        <w:t>ba</w:t>
      </w:r>
      <w:r w:rsidRPr="008146FF">
        <w:rPr>
          <w:rFonts w:ascii="Arial" w:eastAsia="Arial" w:hAnsi="Arial" w:cs="Arial"/>
          <w:szCs w:val="24"/>
        </w:rPr>
        <w:t>s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/s</w:t>
      </w:r>
      <w:r w:rsidRPr="008146FF">
        <w:rPr>
          <w:rFonts w:ascii="Arial" w:eastAsia="Arial" w:hAnsi="Arial" w:cs="Arial"/>
          <w:spacing w:val="-3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>eder</w:t>
      </w:r>
      <w:r w:rsidRPr="008146FF">
        <w:rPr>
          <w:rFonts w:ascii="Arial" w:eastAsia="Arial" w:hAnsi="Arial" w:cs="Arial"/>
          <w:spacing w:val="-5"/>
          <w:szCs w:val="24"/>
        </w:rPr>
        <w:t>s</w:t>
      </w:r>
      <w:r w:rsidRPr="008146FF">
        <w:rPr>
          <w:rFonts w:ascii="Arial" w:eastAsia="Arial" w:hAnsi="Arial" w:cs="Arial"/>
          <w:szCs w:val="24"/>
        </w:rPr>
        <w:t>`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f</w:t>
      </w:r>
      <w:r w:rsidRPr="008146FF">
        <w:rPr>
          <w:rFonts w:ascii="Arial" w:eastAsia="Arial" w:hAnsi="Arial" w:cs="Arial"/>
          <w:spacing w:val="-4"/>
          <w:szCs w:val="24"/>
        </w:rPr>
        <w:t>o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>d</w:t>
      </w:r>
      <w:r w:rsidRPr="008146FF">
        <w:rPr>
          <w:rFonts w:ascii="Arial" w:eastAsia="Arial" w:hAnsi="Arial" w:cs="Arial"/>
          <w:spacing w:val="-4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>r</w:t>
      </w:r>
      <w:r w:rsidRPr="008146FF">
        <w:rPr>
          <w:rFonts w:ascii="Arial" w:eastAsia="Arial" w:hAnsi="Arial" w:cs="Arial"/>
          <w:szCs w:val="24"/>
        </w:rPr>
        <w:t>,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h</w:t>
      </w:r>
      <w:r w:rsidRPr="008146FF">
        <w:rPr>
          <w:rFonts w:ascii="Arial" w:eastAsia="Arial" w:hAnsi="Arial" w:cs="Arial"/>
          <w:spacing w:val="-4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>r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y</w:t>
      </w:r>
      <w:r w:rsidRPr="008146FF">
        <w:rPr>
          <w:rFonts w:ascii="Arial" w:eastAsia="Arial" w:hAnsi="Arial" w:cs="Arial"/>
          <w:spacing w:val="-3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u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5"/>
          <w:szCs w:val="24"/>
        </w:rPr>
        <w:t>w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ll</w:t>
      </w:r>
      <w:r w:rsidRPr="008146FF">
        <w:rPr>
          <w:rFonts w:ascii="Arial" w:eastAsia="Arial" w:hAnsi="Arial" w:cs="Arial"/>
          <w:spacing w:val="4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ha</w:t>
      </w:r>
      <w:r w:rsidRPr="008146FF">
        <w:rPr>
          <w:rFonts w:ascii="Arial" w:eastAsia="Arial" w:hAnsi="Arial" w:cs="Arial"/>
          <w:spacing w:val="-5"/>
          <w:szCs w:val="24"/>
        </w:rPr>
        <w:t>v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3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>ll</w:t>
      </w:r>
      <w:r w:rsidRPr="008146FF">
        <w:rPr>
          <w:rFonts w:ascii="Arial" w:eastAsia="Arial" w:hAnsi="Arial" w:cs="Arial"/>
          <w:spacing w:val="4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th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da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pacing w:val="-4"/>
          <w:szCs w:val="24"/>
        </w:rPr>
        <w:t>b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>se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s</w:t>
      </w:r>
      <w:r w:rsidRPr="008146FF">
        <w:rPr>
          <w:rFonts w:ascii="Arial" w:eastAsia="Arial" w:hAnsi="Arial" w:cs="Arial"/>
          <w:spacing w:val="1"/>
          <w:szCs w:val="24"/>
        </w:rPr>
        <w:t>ee</w:t>
      </w:r>
      <w:r w:rsidRPr="008146FF">
        <w:rPr>
          <w:rFonts w:ascii="Arial" w:eastAsia="Arial" w:hAnsi="Arial" w:cs="Arial"/>
          <w:spacing w:val="-4"/>
          <w:szCs w:val="24"/>
        </w:rPr>
        <w:t>d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r fi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s</w:t>
      </w:r>
    </w:p>
    <w:p w:rsidR="0046590B" w:rsidRPr="008146FF" w:rsidRDefault="00CD099B" w:rsidP="008146FF">
      <w:pPr>
        <w:spacing w:line="276" w:lineRule="auto"/>
        <w:ind w:left="460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spacing w:val="1"/>
          <w:szCs w:val="24"/>
        </w:rPr>
        <w:t>4</w:t>
      </w:r>
      <w:r w:rsidRPr="008146FF">
        <w:rPr>
          <w:rFonts w:ascii="Arial" w:eastAsia="Arial" w:hAnsi="Arial" w:cs="Arial"/>
          <w:szCs w:val="24"/>
        </w:rPr>
        <w:t xml:space="preserve">. </w:t>
      </w:r>
      <w:r w:rsidRPr="008146FF">
        <w:rPr>
          <w:rFonts w:ascii="Arial" w:eastAsia="Arial" w:hAnsi="Arial" w:cs="Arial"/>
          <w:spacing w:val="26"/>
          <w:szCs w:val="24"/>
        </w:rPr>
        <w:t xml:space="preserve"> </w:t>
      </w:r>
      <w:r w:rsidRPr="008146FF">
        <w:rPr>
          <w:rFonts w:ascii="Arial" w:eastAsia="Arial" w:hAnsi="Arial" w:cs="Arial"/>
          <w:spacing w:val="2"/>
          <w:szCs w:val="24"/>
        </w:rPr>
        <w:t>T</w:t>
      </w:r>
      <w:r w:rsidRPr="008146FF">
        <w:rPr>
          <w:rFonts w:ascii="Arial" w:eastAsia="Arial" w:hAnsi="Arial" w:cs="Arial"/>
          <w:szCs w:val="24"/>
        </w:rPr>
        <w:t>o</w:t>
      </w:r>
      <w:r w:rsidRPr="008146FF">
        <w:rPr>
          <w:rFonts w:ascii="Arial" w:eastAsia="Arial" w:hAnsi="Arial" w:cs="Arial"/>
          <w:spacing w:val="1"/>
          <w:szCs w:val="24"/>
        </w:rPr>
        <w:t xml:space="preserve"> ad</w:t>
      </w:r>
      <w:r w:rsidRPr="008146FF">
        <w:rPr>
          <w:rFonts w:ascii="Arial" w:eastAsia="Arial" w:hAnsi="Arial" w:cs="Arial"/>
          <w:szCs w:val="24"/>
        </w:rPr>
        <w:t>d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7"/>
          <w:szCs w:val="24"/>
        </w:rPr>
        <w:t>m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s</w:t>
      </w:r>
      <w:r w:rsidRPr="008146FF">
        <w:rPr>
          <w:rFonts w:ascii="Arial" w:eastAsia="Arial" w:hAnsi="Arial" w:cs="Arial"/>
          <w:spacing w:val="-5"/>
          <w:szCs w:val="24"/>
        </w:rPr>
        <w:t>s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pacing w:val="1"/>
          <w:szCs w:val="24"/>
        </w:rPr>
        <w:t>on</w:t>
      </w:r>
      <w:r w:rsidRPr="008146FF">
        <w:rPr>
          <w:rFonts w:ascii="Arial" w:eastAsia="Arial" w:hAnsi="Arial" w:cs="Arial"/>
          <w:szCs w:val="24"/>
        </w:rPr>
        <w:t>s,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4"/>
          <w:szCs w:val="24"/>
        </w:rPr>
        <w:t>o</w:t>
      </w:r>
      <w:r w:rsidRPr="008146FF">
        <w:rPr>
          <w:rFonts w:ascii="Arial" w:eastAsia="Arial" w:hAnsi="Arial" w:cs="Arial"/>
          <w:spacing w:val="1"/>
          <w:szCs w:val="24"/>
        </w:rPr>
        <w:t>pe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 xml:space="preserve"> t</w:t>
      </w:r>
      <w:r w:rsidRPr="008146FF">
        <w:rPr>
          <w:rFonts w:ascii="Arial" w:eastAsia="Arial" w:hAnsi="Arial" w:cs="Arial"/>
          <w:spacing w:val="-4"/>
          <w:szCs w:val="24"/>
        </w:rPr>
        <w:t>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7"/>
          <w:szCs w:val="24"/>
        </w:rPr>
        <w:t>`</w:t>
      </w:r>
      <w:r w:rsidRPr="008146FF">
        <w:rPr>
          <w:rFonts w:ascii="Arial" w:eastAsia="Arial" w:hAnsi="Arial" w:cs="Arial"/>
          <w:spacing w:val="-3"/>
          <w:szCs w:val="24"/>
        </w:rPr>
        <w:t>M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s</w:t>
      </w:r>
      <w:r w:rsidRPr="008146FF">
        <w:rPr>
          <w:rFonts w:ascii="Arial" w:eastAsia="Arial" w:hAnsi="Arial" w:cs="Arial"/>
          <w:spacing w:val="-5"/>
          <w:szCs w:val="24"/>
        </w:rPr>
        <w:t>s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pacing w:val="-4"/>
          <w:szCs w:val="24"/>
        </w:rPr>
        <w:t>o</w:t>
      </w:r>
      <w:r w:rsidRPr="008146FF">
        <w:rPr>
          <w:rFonts w:ascii="Arial" w:eastAsia="Arial" w:hAnsi="Arial" w:cs="Arial"/>
          <w:spacing w:val="1"/>
          <w:szCs w:val="24"/>
        </w:rPr>
        <w:t>n</w:t>
      </w:r>
      <w:r w:rsidRPr="008146FF">
        <w:rPr>
          <w:rFonts w:ascii="Arial" w:eastAsia="Arial" w:hAnsi="Arial" w:cs="Arial"/>
          <w:spacing w:val="-2"/>
          <w:szCs w:val="24"/>
        </w:rPr>
        <w:t>S</w:t>
      </w:r>
      <w:r w:rsidRPr="008146FF">
        <w:rPr>
          <w:rFonts w:ascii="Arial" w:eastAsia="Arial" w:hAnsi="Arial" w:cs="Arial"/>
          <w:spacing w:val="1"/>
          <w:szCs w:val="24"/>
        </w:rPr>
        <w:t>eede</w:t>
      </w:r>
      <w:r w:rsidRPr="008146FF">
        <w:rPr>
          <w:rFonts w:ascii="Arial" w:eastAsia="Arial" w:hAnsi="Arial" w:cs="Arial"/>
          <w:spacing w:val="-3"/>
          <w:szCs w:val="24"/>
        </w:rPr>
        <w:t>r</w:t>
      </w:r>
      <w:r w:rsidRPr="008146FF">
        <w:rPr>
          <w:rFonts w:ascii="Arial" w:eastAsia="Arial" w:hAnsi="Arial" w:cs="Arial"/>
          <w:szCs w:val="24"/>
        </w:rPr>
        <w:t>.</w:t>
      </w:r>
      <w:r w:rsidRPr="008146FF">
        <w:rPr>
          <w:rFonts w:ascii="Arial" w:eastAsia="Arial" w:hAnsi="Arial" w:cs="Arial"/>
          <w:spacing w:val="1"/>
          <w:szCs w:val="24"/>
        </w:rPr>
        <w:t>p</w:t>
      </w:r>
      <w:r w:rsidRPr="008146FF">
        <w:rPr>
          <w:rFonts w:ascii="Arial" w:eastAsia="Arial" w:hAnsi="Arial" w:cs="Arial"/>
          <w:spacing w:val="-4"/>
          <w:szCs w:val="24"/>
        </w:rPr>
        <w:t>h</w:t>
      </w:r>
      <w:r w:rsidRPr="008146FF">
        <w:rPr>
          <w:rFonts w:ascii="Arial" w:eastAsia="Arial" w:hAnsi="Arial" w:cs="Arial"/>
          <w:spacing w:val="1"/>
          <w:szCs w:val="24"/>
        </w:rPr>
        <w:t>p</w:t>
      </w:r>
      <w:r w:rsidRPr="008146FF">
        <w:rPr>
          <w:rFonts w:ascii="Arial" w:eastAsia="Arial" w:hAnsi="Arial" w:cs="Arial"/>
          <w:szCs w:val="24"/>
        </w:rPr>
        <w:t>`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pacing w:val="-4"/>
          <w:szCs w:val="24"/>
        </w:rPr>
        <w:t>f</w:t>
      </w:r>
      <w:r w:rsidRPr="008146FF">
        <w:rPr>
          <w:rFonts w:ascii="Arial" w:eastAsia="Arial" w:hAnsi="Arial" w:cs="Arial"/>
          <w:szCs w:val="24"/>
        </w:rPr>
        <w:t>i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,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s</w:t>
      </w:r>
      <w:r w:rsidRPr="008146FF">
        <w:rPr>
          <w:rFonts w:ascii="Arial" w:eastAsia="Arial" w:hAnsi="Arial" w:cs="Arial"/>
          <w:spacing w:val="1"/>
          <w:szCs w:val="24"/>
        </w:rPr>
        <w:t>h</w:t>
      </w:r>
      <w:r w:rsidRPr="008146FF">
        <w:rPr>
          <w:rFonts w:ascii="Arial" w:eastAsia="Arial" w:hAnsi="Arial" w:cs="Arial"/>
          <w:spacing w:val="-4"/>
          <w:szCs w:val="24"/>
        </w:rPr>
        <w:t>ou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zCs w:val="24"/>
        </w:rPr>
        <w:t>d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>oo</w:t>
      </w:r>
      <w:r w:rsidRPr="008146FF">
        <w:rPr>
          <w:rFonts w:ascii="Arial" w:eastAsia="Arial" w:hAnsi="Arial" w:cs="Arial"/>
          <w:szCs w:val="24"/>
        </w:rPr>
        <w:t>k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l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ke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4"/>
          <w:szCs w:val="24"/>
        </w:rPr>
        <w:t>th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s:</w:t>
      </w:r>
    </w:p>
    <w:p w:rsidR="0046590B" w:rsidRPr="008146FF" w:rsidRDefault="009E63E0" w:rsidP="008146FF">
      <w:pPr>
        <w:spacing w:before="45" w:line="276" w:lineRule="auto"/>
        <w:ind w:left="820"/>
        <w:rPr>
          <w:sz w:val="16"/>
        </w:rPr>
      </w:pPr>
      <w:r>
        <w:rPr>
          <w:sz w:val="16"/>
        </w:rPr>
        <w:pict>
          <v:shape id="_x0000_i1035" type="#_x0000_t75" style="width:387pt;height:343.5pt">
            <v:imagedata r:id="rId22" o:title=""/>
          </v:shape>
        </w:pict>
      </w:r>
    </w:p>
    <w:p w:rsidR="0046590B" w:rsidRPr="008146FF" w:rsidRDefault="00CD099B" w:rsidP="008146FF">
      <w:pPr>
        <w:spacing w:before="48" w:line="276" w:lineRule="auto"/>
        <w:ind w:left="821" w:right="256" w:hanging="361"/>
        <w:rPr>
          <w:rFonts w:ascii="Arial" w:eastAsia="Arial" w:hAnsi="Arial" w:cs="Arial"/>
          <w:szCs w:val="24"/>
        </w:rPr>
        <w:sectPr w:rsidR="0046590B" w:rsidRPr="008146FF" w:rsidSect="00A274B3">
          <w:pgSz w:w="12240" w:h="15840"/>
          <w:pgMar w:top="450" w:right="1320" w:bottom="280" w:left="1340" w:header="0" w:footer="277" w:gutter="0"/>
          <w:cols w:space="720"/>
        </w:sectPr>
      </w:pPr>
      <w:r w:rsidRPr="008146FF">
        <w:rPr>
          <w:rFonts w:ascii="Arial" w:eastAsia="Arial" w:hAnsi="Arial" w:cs="Arial"/>
          <w:spacing w:val="1"/>
          <w:szCs w:val="24"/>
        </w:rPr>
        <w:t>5</w:t>
      </w:r>
      <w:r w:rsidRPr="008146FF">
        <w:rPr>
          <w:rFonts w:ascii="Arial" w:eastAsia="Arial" w:hAnsi="Arial" w:cs="Arial"/>
          <w:szCs w:val="24"/>
        </w:rPr>
        <w:t xml:space="preserve">. </w:t>
      </w:r>
      <w:r w:rsidRPr="008146FF">
        <w:rPr>
          <w:rFonts w:ascii="Arial" w:eastAsia="Arial" w:hAnsi="Arial" w:cs="Arial"/>
          <w:spacing w:val="26"/>
          <w:szCs w:val="24"/>
        </w:rPr>
        <w:t xml:space="preserve"> </w:t>
      </w:r>
      <w:r w:rsidRPr="008146FF">
        <w:rPr>
          <w:rFonts w:ascii="Arial" w:eastAsia="Arial" w:hAnsi="Arial" w:cs="Arial"/>
          <w:spacing w:val="2"/>
          <w:szCs w:val="24"/>
        </w:rPr>
        <w:t>F</w:t>
      </w:r>
      <w:r w:rsidRPr="008146FF">
        <w:rPr>
          <w:rFonts w:ascii="Arial" w:eastAsia="Arial" w:hAnsi="Arial" w:cs="Arial"/>
          <w:spacing w:val="-4"/>
          <w:szCs w:val="24"/>
        </w:rPr>
        <w:t>o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zCs w:val="24"/>
        </w:rPr>
        <w:t>lo</w:t>
      </w:r>
      <w:r w:rsidRPr="008146FF">
        <w:rPr>
          <w:rFonts w:ascii="Arial" w:eastAsia="Arial" w:hAnsi="Arial" w:cs="Arial"/>
          <w:spacing w:val="-5"/>
          <w:szCs w:val="24"/>
        </w:rPr>
        <w:t>w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pacing w:val="1"/>
          <w:szCs w:val="24"/>
        </w:rPr>
        <w:t>n</w:t>
      </w:r>
      <w:r w:rsidRPr="008146FF">
        <w:rPr>
          <w:rFonts w:ascii="Arial" w:eastAsia="Arial" w:hAnsi="Arial" w:cs="Arial"/>
          <w:szCs w:val="24"/>
        </w:rPr>
        <w:t>g</w:t>
      </w:r>
      <w:r w:rsidRPr="008146FF">
        <w:rPr>
          <w:rFonts w:ascii="Arial" w:eastAsia="Arial" w:hAnsi="Arial" w:cs="Arial"/>
          <w:spacing w:val="1"/>
          <w:szCs w:val="24"/>
        </w:rPr>
        <w:t xml:space="preserve"> th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pro</w:t>
      </w:r>
      <w:r w:rsidRPr="008146FF">
        <w:rPr>
          <w:rFonts w:ascii="Arial" w:eastAsia="Arial" w:hAnsi="Arial" w:cs="Arial"/>
          <w:spacing w:val="-5"/>
          <w:szCs w:val="24"/>
        </w:rPr>
        <w:t>v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pacing w:val="-4"/>
          <w:szCs w:val="24"/>
        </w:rPr>
        <w:t>d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d</w:t>
      </w:r>
      <w:r w:rsidRPr="008146FF">
        <w:rPr>
          <w:rFonts w:ascii="Arial" w:eastAsia="Arial" w:hAnsi="Arial" w:cs="Arial"/>
          <w:spacing w:val="1"/>
          <w:szCs w:val="24"/>
        </w:rPr>
        <w:t xml:space="preserve"> e</w:t>
      </w:r>
      <w:r w:rsidRPr="008146FF">
        <w:rPr>
          <w:rFonts w:ascii="Arial" w:eastAsia="Arial" w:hAnsi="Arial" w:cs="Arial"/>
          <w:spacing w:val="-5"/>
          <w:szCs w:val="24"/>
        </w:rPr>
        <w:t>x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pacing w:val="-8"/>
          <w:szCs w:val="24"/>
        </w:rPr>
        <w:t>m</w:t>
      </w:r>
      <w:r w:rsidRPr="008146FF">
        <w:rPr>
          <w:rFonts w:ascii="Arial" w:eastAsia="Arial" w:hAnsi="Arial" w:cs="Arial"/>
          <w:spacing w:val="1"/>
          <w:szCs w:val="24"/>
        </w:rPr>
        <w:t>p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,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y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u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c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3"/>
          <w:szCs w:val="24"/>
        </w:rPr>
        <w:t>a</w:t>
      </w:r>
      <w:r w:rsidRPr="008146FF">
        <w:rPr>
          <w:rFonts w:ascii="Arial" w:eastAsia="Arial" w:hAnsi="Arial" w:cs="Arial"/>
          <w:spacing w:val="1"/>
          <w:szCs w:val="24"/>
        </w:rPr>
        <w:t>d</w:t>
      </w:r>
      <w:r w:rsidRPr="008146FF">
        <w:rPr>
          <w:rFonts w:ascii="Arial" w:eastAsia="Arial" w:hAnsi="Arial" w:cs="Arial"/>
          <w:szCs w:val="24"/>
        </w:rPr>
        <w:t>d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y</w:t>
      </w:r>
      <w:r w:rsidRPr="008146FF">
        <w:rPr>
          <w:rFonts w:ascii="Arial" w:eastAsia="Arial" w:hAnsi="Arial" w:cs="Arial"/>
          <w:spacing w:val="1"/>
          <w:szCs w:val="24"/>
        </w:rPr>
        <w:t>ou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pacing w:val="-5"/>
          <w:szCs w:val="24"/>
        </w:rPr>
        <w:t>w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7"/>
          <w:szCs w:val="24"/>
        </w:rPr>
        <w:t>m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ss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pacing w:val="1"/>
          <w:szCs w:val="24"/>
        </w:rPr>
        <w:t>on</w:t>
      </w:r>
      <w:r w:rsidRPr="008146FF">
        <w:rPr>
          <w:rFonts w:ascii="Arial" w:eastAsia="Arial" w:hAnsi="Arial" w:cs="Arial"/>
          <w:szCs w:val="24"/>
        </w:rPr>
        <w:t xml:space="preserve">s 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pacing w:val="-4"/>
          <w:szCs w:val="24"/>
        </w:rPr>
        <w:t>n</w:t>
      </w:r>
      <w:r w:rsidRPr="008146FF">
        <w:rPr>
          <w:rFonts w:ascii="Arial" w:eastAsia="Arial" w:hAnsi="Arial" w:cs="Arial"/>
          <w:szCs w:val="24"/>
        </w:rPr>
        <w:t>d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c</w:t>
      </w:r>
      <w:r w:rsidRPr="008146FF">
        <w:rPr>
          <w:rFonts w:ascii="Arial" w:eastAsia="Arial" w:hAnsi="Arial" w:cs="Arial"/>
          <w:spacing w:val="1"/>
          <w:szCs w:val="24"/>
        </w:rPr>
        <w:t>u</w:t>
      </w:r>
      <w:r w:rsidRPr="008146FF">
        <w:rPr>
          <w:rFonts w:ascii="Arial" w:eastAsia="Arial" w:hAnsi="Arial" w:cs="Arial"/>
          <w:szCs w:val="24"/>
        </w:rPr>
        <w:t>st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pacing w:val="-8"/>
          <w:szCs w:val="24"/>
        </w:rPr>
        <w:t>m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ze t</w:t>
      </w:r>
      <w:r w:rsidRPr="008146FF">
        <w:rPr>
          <w:rFonts w:ascii="Arial" w:eastAsia="Arial" w:hAnsi="Arial" w:cs="Arial"/>
          <w:spacing w:val="1"/>
          <w:szCs w:val="24"/>
        </w:rPr>
        <w:t>he</w:t>
      </w:r>
      <w:r w:rsidRPr="008146FF">
        <w:rPr>
          <w:rFonts w:ascii="Arial" w:eastAsia="Arial" w:hAnsi="Arial" w:cs="Arial"/>
          <w:szCs w:val="24"/>
        </w:rPr>
        <w:t>ir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v</w:t>
      </w:r>
      <w:r w:rsidRPr="008146FF">
        <w:rPr>
          <w:rFonts w:ascii="Arial" w:eastAsia="Arial" w:hAnsi="Arial" w:cs="Arial"/>
          <w:spacing w:val="-4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l</w:t>
      </w:r>
      <w:r w:rsidRPr="008146FF">
        <w:rPr>
          <w:rFonts w:ascii="Arial" w:eastAsia="Arial" w:hAnsi="Arial" w:cs="Arial"/>
          <w:spacing w:val="4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c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st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an</w:t>
      </w:r>
      <w:r w:rsidRPr="008146FF">
        <w:rPr>
          <w:rFonts w:ascii="Arial" w:eastAsia="Arial" w:hAnsi="Arial" w:cs="Arial"/>
          <w:szCs w:val="24"/>
        </w:rPr>
        <w:t>d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3"/>
          <w:szCs w:val="24"/>
        </w:rPr>
        <w:t>p</w:t>
      </w:r>
      <w:r w:rsidRPr="008146FF">
        <w:rPr>
          <w:rFonts w:ascii="Arial" w:eastAsia="Arial" w:hAnsi="Arial" w:cs="Arial"/>
          <w:spacing w:val="1"/>
          <w:szCs w:val="24"/>
        </w:rPr>
        <w:t>rodu</w:t>
      </w:r>
      <w:r w:rsidRPr="008146FF">
        <w:rPr>
          <w:rFonts w:ascii="Arial" w:eastAsia="Arial" w:hAnsi="Arial" w:cs="Arial"/>
          <w:spacing w:val="-5"/>
          <w:szCs w:val="24"/>
        </w:rPr>
        <w:t>c</w:t>
      </w:r>
      <w:r w:rsidRPr="008146FF">
        <w:rPr>
          <w:rFonts w:ascii="Arial" w:eastAsia="Arial" w:hAnsi="Arial" w:cs="Arial"/>
          <w:szCs w:val="24"/>
        </w:rPr>
        <w:t>ti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 xml:space="preserve"> p</w:t>
      </w:r>
      <w:r w:rsidRPr="008146FF">
        <w:rPr>
          <w:rFonts w:ascii="Arial" w:eastAsia="Arial" w:hAnsi="Arial" w:cs="Arial"/>
          <w:spacing w:val="-4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ho</w:t>
      </w:r>
      <w:r w:rsidRPr="008146FF">
        <w:rPr>
          <w:rFonts w:ascii="Arial" w:eastAsia="Arial" w:hAnsi="Arial" w:cs="Arial"/>
          <w:spacing w:val="-4"/>
          <w:szCs w:val="24"/>
        </w:rPr>
        <w:t>u</w:t>
      </w:r>
      <w:r w:rsidRPr="008146FF">
        <w:rPr>
          <w:rFonts w:ascii="Arial" w:eastAsia="Arial" w:hAnsi="Arial" w:cs="Arial"/>
          <w:spacing w:val="1"/>
          <w:szCs w:val="24"/>
        </w:rPr>
        <w:t>r</w:t>
      </w:r>
      <w:r w:rsidRPr="008146FF">
        <w:rPr>
          <w:rFonts w:ascii="Arial" w:eastAsia="Arial" w:hAnsi="Arial" w:cs="Arial"/>
          <w:szCs w:val="24"/>
        </w:rPr>
        <w:t>.</w:t>
      </w:r>
    </w:p>
    <w:p w:rsidR="0046590B" w:rsidRPr="008146FF" w:rsidRDefault="00CD099B" w:rsidP="008146FF">
      <w:pPr>
        <w:spacing w:before="61" w:line="276" w:lineRule="auto"/>
        <w:ind w:left="100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spacing w:val="1"/>
          <w:szCs w:val="24"/>
        </w:rPr>
        <w:lastRenderedPageBreak/>
        <w:t>6</w:t>
      </w:r>
      <w:r w:rsidRPr="008146FF">
        <w:rPr>
          <w:rFonts w:ascii="Arial" w:eastAsia="Arial" w:hAnsi="Arial" w:cs="Arial"/>
          <w:szCs w:val="24"/>
        </w:rPr>
        <w:t xml:space="preserve">. </w:t>
      </w:r>
      <w:r w:rsidRPr="008146FF">
        <w:rPr>
          <w:rFonts w:ascii="Arial" w:eastAsia="Arial" w:hAnsi="Arial" w:cs="Arial"/>
          <w:spacing w:val="26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If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y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u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5"/>
          <w:szCs w:val="24"/>
        </w:rPr>
        <w:t>w</w:t>
      </w:r>
      <w:r w:rsidRPr="008146FF">
        <w:rPr>
          <w:rFonts w:ascii="Arial" w:eastAsia="Arial" w:hAnsi="Arial" w:cs="Arial"/>
          <w:spacing w:val="1"/>
          <w:szCs w:val="24"/>
        </w:rPr>
        <w:t>an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to</w:t>
      </w:r>
      <w:r w:rsidRPr="008146FF">
        <w:rPr>
          <w:rFonts w:ascii="Arial" w:eastAsia="Arial" w:hAnsi="Arial" w:cs="Arial"/>
          <w:spacing w:val="1"/>
          <w:szCs w:val="24"/>
        </w:rPr>
        <w:t xml:space="preserve"> ad</w:t>
      </w:r>
      <w:r w:rsidRPr="008146FF">
        <w:rPr>
          <w:rFonts w:ascii="Arial" w:eastAsia="Arial" w:hAnsi="Arial" w:cs="Arial"/>
          <w:szCs w:val="24"/>
        </w:rPr>
        <w:t>d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lev</w:t>
      </w:r>
      <w:r w:rsidRPr="008146FF">
        <w:rPr>
          <w:rFonts w:ascii="Arial" w:eastAsia="Arial" w:hAnsi="Arial" w:cs="Arial"/>
          <w:spacing w:val="-3"/>
          <w:szCs w:val="24"/>
        </w:rPr>
        <w:t>e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zCs w:val="24"/>
        </w:rPr>
        <w:t>s,</w:t>
      </w:r>
      <w:r w:rsidRPr="008146FF">
        <w:rPr>
          <w:rFonts w:ascii="Arial" w:eastAsia="Arial" w:hAnsi="Arial" w:cs="Arial"/>
          <w:spacing w:val="1"/>
          <w:szCs w:val="24"/>
        </w:rPr>
        <w:t xml:space="preserve"> op</w:t>
      </w:r>
      <w:r w:rsidRPr="008146FF">
        <w:rPr>
          <w:rFonts w:ascii="Arial" w:eastAsia="Arial" w:hAnsi="Arial" w:cs="Arial"/>
          <w:spacing w:val="-4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 xml:space="preserve"> th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`Le</w:t>
      </w:r>
      <w:r w:rsidRPr="008146FF">
        <w:rPr>
          <w:rFonts w:ascii="Arial" w:eastAsia="Arial" w:hAnsi="Arial" w:cs="Arial"/>
          <w:szCs w:val="24"/>
        </w:rPr>
        <w:t>v</w:t>
      </w:r>
      <w:r w:rsidRPr="008146FF">
        <w:rPr>
          <w:rFonts w:ascii="Arial" w:eastAsia="Arial" w:hAnsi="Arial" w:cs="Arial"/>
          <w:spacing w:val="-4"/>
          <w:szCs w:val="24"/>
        </w:rPr>
        <w:t>e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-2"/>
          <w:szCs w:val="24"/>
        </w:rPr>
        <w:t>S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pacing w:val="-4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>der</w:t>
      </w:r>
      <w:r w:rsidRPr="008146FF">
        <w:rPr>
          <w:rFonts w:ascii="Arial" w:eastAsia="Arial" w:hAnsi="Arial" w:cs="Arial"/>
          <w:szCs w:val="24"/>
        </w:rPr>
        <w:t>.</w:t>
      </w:r>
      <w:r w:rsidRPr="008146FF">
        <w:rPr>
          <w:rFonts w:ascii="Arial" w:eastAsia="Arial" w:hAnsi="Arial" w:cs="Arial"/>
          <w:spacing w:val="1"/>
          <w:szCs w:val="24"/>
        </w:rPr>
        <w:t>ph</w:t>
      </w:r>
      <w:r w:rsidRPr="008146FF">
        <w:rPr>
          <w:rFonts w:ascii="Arial" w:eastAsia="Arial" w:hAnsi="Arial" w:cs="Arial"/>
          <w:spacing w:val="-4"/>
          <w:szCs w:val="24"/>
        </w:rPr>
        <w:t>p</w:t>
      </w:r>
      <w:r w:rsidRPr="008146FF">
        <w:rPr>
          <w:rFonts w:ascii="Arial" w:eastAsia="Arial" w:hAnsi="Arial" w:cs="Arial"/>
          <w:szCs w:val="24"/>
        </w:rPr>
        <w:t>`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pacing w:val="-4"/>
          <w:szCs w:val="24"/>
        </w:rPr>
        <w:t>f</w:t>
      </w:r>
      <w:r w:rsidRPr="008146FF">
        <w:rPr>
          <w:rFonts w:ascii="Arial" w:eastAsia="Arial" w:hAnsi="Arial" w:cs="Arial"/>
          <w:szCs w:val="24"/>
        </w:rPr>
        <w:t>i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,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5"/>
          <w:szCs w:val="24"/>
        </w:rPr>
        <w:t>s</w:t>
      </w:r>
      <w:r w:rsidRPr="008146FF">
        <w:rPr>
          <w:rFonts w:ascii="Arial" w:eastAsia="Arial" w:hAnsi="Arial" w:cs="Arial"/>
          <w:spacing w:val="1"/>
          <w:szCs w:val="24"/>
        </w:rPr>
        <w:t>ho</w:t>
      </w:r>
      <w:r w:rsidRPr="008146FF">
        <w:rPr>
          <w:rFonts w:ascii="Arial" w:eastAsia="Arial" w:hAnsi="Arial" w:cs="Arial"/>
          <w:spacing w:val="-4"/>
          <w:szCs w:val="24"/>
        </w:rPr>
        <w:t>u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zCs w:val="24"/>
        </w:rPr>
        <w:t>d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>oo</w:t>
      </w:r>
      <w:r w:rsidRPr="008146FF">
        <w:rPr>
          <w:rFonts w:ascii="Arial" w:eastAsia="Arial" w:hAnsi="Arial" w:cs="Arial"/>
          <w:szCs w:val="24"/>
        </w:rPr>
        <w:t>k</w:t>
      </w:r>
      <w:r w:rsidRPr="008146FF">
        <w:rPr>
          <w:rFonts w:ascii="Arial" w:eastAsia="Arial" w:hAnsi="Arial" w:cs="Arial"/>
          <w:spacing w:val="-5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l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pacing w:val="-5"/>
          <w:szCs w:val="24"/>
        </w:rPr>
        <w:t>k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t</w:t>
      </w:r>
      <w:r w:rsidRPr="008146FF">
        <w:rPr>
          <w:rFonts w:ascii="Arial" w:eastAsia="Arial" w:hAnsi="Arial" w:cs="Arial"/>
          <w:spacing w:val="-4"/>
          <w:szCs w:val="24"/>
        </w:rPr>
        <w:t>h</w:t>
      </w:r>
      <w:r w:rsidRPr="008146FF">
        <w:rPr>
          <w:rFonts w:ascii="Arial" w:eastAsia="Arial" w:hAnsi="Arial" w:cs="Arial"/>
          <w:szCs w:val="24"/>
        </w:rPr>
        <w:t>i</w:t>
      </w:r>
      <w:r w:rsidRPr="008146FF">
        <w:rPr>
          <w:rFonts w:ascii="Arial" w:eastAsia="Arial" w:hAnsi="Arial" w:cs="Arial"/>
          <w:spacing w:val="-49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s:</w:t>
      </w:r>
    </w:p>
    <w:p w:rsidR="0046590B" w:rsidRPr="008146FF" w:rsidRDefault="009E63E0" w:rsidP="008146FF">
      <w:pPr>
        <w:spacing w:before="44" w:line="276" w:lineRule="auto"/>
        <w:ind w:left="460"/>
        <w:rPr>
          <w:sz w:val="16"/>
        </w:rPr>
      </w:pPr>
      <w:r>
        <w:rPr>
          <w:sz w:val="16"/>
        </w:rPr>
        <w:pict>
          <v:shape id="_x0000_i1036" type="#_x0000_t75" style="width:351.75pt;height:243pt">
            <v:imagedata r:id="rId23" o:title=""/>
          </v:shape>
        </w:pict>
      </w:r>
    </w:p>
    <w:p w:rsidR="0046590B" w:rsidRPr="008146FF" w:rsidRDefault="00CD099B" w:rsidP="008146FF">
      <w:pPr>
        <w:spacing w:before="45" w:line="276" w:lineRule="auto"/>
        <w:ind w:left="461" w:right="578" w:hanging="361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spacing w:val="1"/>
          <w:szCs w:val="24"/>
        </w:rPr>
        <w:t>7</w:t>
      </w:r>
      <w:r w:rsidRPr="008146FF">
        <w:rPr>
          <w:rFonts w:ascii="Arial" w:eastAsia="Arial" w:hAnsi="Arial" w:cs="Arial"/>
          <w:szCs w:val="24"/>
        </w:rPr>
        <w:t xml:space="preserve">. </w:t>
      </w:r>
      <w:r w:rsidRPr="008146FF">
        <w:rPr>
          <w:rFonts w:ascii="Arial" w:eastAsia="Arial" w:hAnsi="Arial" w:cs="Arial"/>
          <w:spacing w:val="26"/>
          <w:szCs w:val="24"/>
        </w:rPr>
        <w:t xml:space="preserve"> </w:t>
      </w:r>
      <w:r w:rsidRPr="008146FF">
        <w:rPr>
          <w:rFonts w:ascii="Arial" w:eastAsia="Arial" w:hAnsi="Arial" w:cs="Arial"/>
          <w:spacing w:val="2"/>
          <w:szCs w:val="24"/>
        </w:rPr>
        <w:t>F</w:t>
      </w:r>
      <w:r w:rsidRPr="008146FF">
        <w:rPr>
          <w:rFonts w:ascii="Arial" w:eastAsia="Arial" w:hAnsi="Arial" w:cs="Arial"/>
          <w:spacing w:val="-4"/>
          <w:szCs w:val="24"/>
        </w:rPr>
        <w:t>o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zCs w:val="24"/>
        </w:rPr>
        <w:t>lo</w:t>
      </w:r>
      <w:r w:rsidRPr="008146FF">
        <w:rPr>
          <w:rFonts w:ascii="Arial" w:eastAsia="Arial" w:hAnsi="Arial" w:cs="Arial"/>
          <w:spacing w:val="-5"/>
          <w:szCs w:val="24"/>
        </w:rPr>
        <w:t>w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pacing w:val="1"/>
          <w:szCs w:val="24"/>
        </w:rPr>
        <w:t>n</w:t>
      </w:r>
      <w:r w:rsidRPr="008146FF">
        <w:rPr>
          <w:rFonts w:ascii="Arial" w:eastAsia="Arial" w:hAnsi="Arial" w:cs="Arial"/>
          <w:szCs w:val="24"/>
        </w:rPr>
        <w:t>g</w:t>
      </w:r>
      <w:r w:rsidRPr="008146FF">
        <w:rPr>
          <w:rFonts w:ascii="Arial" w:eastAsia="Arial" w:hAnsi="Arial" w:cs="Arial"/>
          <w:spacing w:val="1"/>
          <w:szCs w:val="24"/>
        </w:rPr>
        <w:t xml:space="preserve"> th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pro</w:t>
      </w:r>
      <w:r w:rsidRPr="008146FF">
        <w:rPr>
          <w:rFonts w:ascii="Arial" w:eastAsia="Arial" w:hAnsi="Arial" w:cs="Arial"/>
          <w:spacing w:val="-5"/>
          <w:szCs w:val="24"/>
        </w:rPr>
        <w:t>v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pacing w:val="-4"/>
          <w:szCs w:val="24"/>
        </w:rPr>
        <w:t>d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d</w:t>
      </w:r>
      <w:r w:rsidRPr="008146FF">
        <w:rPr>
          <w:rFonts w:ascii="Arial" w:eastAsia="Arial" w:hAnsi="Arial" w:cs="Arial"/>
          <w:spacing w:val="1"/>
          <w:szCs w:val="24"/>
        </w:rPr>
        <w:t xml:space="preserve"> e</w:t>
      </w:r>
      <w:r w:rsidRPr="008146FF">
        <w:rPr>
          <w:rFonts w:ascii="Arial" w:eastAsia="Arial" w:hAnsi="Arial" w:cs="Arial"/>
          <w:spacing w:val="-5"/>
          <w:szCs w:val="24"/>
        </w:rPr>
        <w:t>x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pacing w:val="-8"/>
          <w:szCs w:val="24"/>
        </w:rPr>
        <w:t>m</w:t>
      </w:r>
      <w:r w:rsidRPr="008146FF">
        <w:rPr>
          <w:rFonts w:ascii="Arial" w:eastAsia="Arial" w:hAnsi="Arial" w:cs="Arial"/>
          <w:spacing w:val="1"/>
          <w:szCs w:val="24"/>
        </w:rPr>
        <w:t>p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,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y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u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c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3"/>
          <w:szCs w:val="24"/>
        </w:rPr>
        <w:t>a</w:t>
      </w:r>
      <w:r w:rsidRPr="008146FF">
        <w:rPr>
          <w:rFonts w:ascii="Arial" w:eastAsia="Arial" w:hAnsi="Arial" w:cs="Arial"/>
          <w:spacing w:val="1"/>
          <w:szCs w:val="24"/>
        </w:rPr>
        <w:t>d</w:t>
      </w:r>
      <w:r w:rsidRPr="008146FF">
        <w:rPr>
          <w:rFonts w:ascii="Arial" w:eastAsia="Arial" w:hAnsi="Arial" w:cs="Arial"/>
          <w:szCs w:val="24"/>
        </w:rPr>
        <w:t>d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y</w:t>
      </w:r>
      <w:r w:rsidRPr="008146FF">
        <w:rPr>
          <w:rFonts w:ascii="Arial" w:eastAsia="Arial" w:hAnsi="Arial" w:cs="Arial"/>
          <w:spacing w:val="1"/>
          <w:szCs w:val="24"/>
        </w:rPr>
        <w:t>ou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pacing w:val="-5"/>
          <w:szCs w:val="24"/>
        </w:rPr>
        <w:t>w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5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pacing w:val="-5"/>
          <w:szCs w:val="24"/>
        </w:rPr>
        <w:t>v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zCs w:val="24"/>
        </w:rPr>
        <w:t>s</w:t>
      </w:r>
      <w:r w:rsidRPr="008146FF">
        <w:rPr>
          <w:rFonts w:ascii="Arial" w:eastAsia="Arial" w:hAnsi="Arial" w:cs="Arial"/>
          <w:spacing w:val="-5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an</w:t>
      </w:r>
      <w:r w:rsidRPr="008146FF">
        <w:rPr>
          <w:rFonts w:ascii="Arial" w:eastAsia="Arial" w:hAnsi="Arial" w:cs="Arial"/>
          <w:szCs w:val="24"/>
        </w:rPr>
        <w:t>d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c</w:t>
      </w:r>
      <w:r w:rsidRPr="008146FF">
        <w:rPr>
          <w:rFonts w:ascii="Arial" w:eastAsia="Arial" w:hAnsi="Arial" w:cs="Arial"/>
          <w:spacing w:val="1"/>
          <w:szCs w:val="24"/>
        </w:rPr>
        <w:t>u</w:t>
      </w:r>
      <w:r w:rsidRPr="008146FF">
        <w:rPr>
          <w:rFonts w:ascii="Arial" w:eastAsia="Arial" w:hAnsi="Arial" w:cs="Arial"/>
          <w:spacing w:val="-5"/>
          <w:szCs w:val="24"/>
        </w:rPr>
        <w:t>s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pacing w:val="-8"/>
          <w:szCs w:val="24"/>
        </w:rPr>
        <w:t>m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ze t</w:t>
      </w:r>
      <w:r w:rsidRPr="008146FF">
        <w:rPr>
          <w:rFonts w:ascii="Arial" w:eastAsia="Arial" w:hAnsi="Arial" w:cs="Arial"/>
          <w:spacing w:val="1"/>
          <w:szCs w:val="24"/>
        </w:rPr>
        <w:t>he</w:t>
      </w:r>
      <w:r w:rsidRPr="008146FF">
        <w:rPr>
          <w:rFonts w:ascii="Arial" w:eastAsia="Arial" w:hAnsi="Arial" w:cs="Arial"/>
          <w:szCs w:val="24"/>
        </w:rPr>
        <w:t>ir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2"/>
          <w:szCs w:val="24"/>
        </w:rPr>
        <w:t>r</w:t>
      </w:r>
      <w:r w:rsidRPr="008146FF">
        <w:rPr>
          <w:rFonts w:ascii="Arial" w:eastAsia="Arial" w:hAnsi="Arial" w:cs="Arial"/>
          <w:spacing w:val="-4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>q</w:t>
      </w:r>
      <w:r w:rsidRPr="008146FF">
        <w:rPr>
          <w:rFonts w:ascii="Arial" w:eastAsia="Arial" w:hAnsi="Arial" w:cs="Arial"/>
          <w:spacing w:val="-4"/>
          <w:szCs w:val="24"/>
        </w:rPr>
        <w:t>u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pacing w:val="1"/>
          <w:szCs w:val="24"/>
        </w:rPr>
        <w:t>re</w:t>
      </w:r>
      <w:r w:rsidRPr="008146FF">
        <w:rPr>
          <w:rFonts w:ascii="Arial" w:eastAsia="Arial" w:hAnsi="Arial" w:cs="Arial"/>
          <w:szCs w:val="24"/>
        </w:rPr>
        <w:t>d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b</w:t>
      </w:r>
      <w:r w:rsidRPr="008146FF">
        <w:rPr>
          <w:rFonts w:ascii="Arial" w:eastAsia="Arial" w:hAnsi="Arial" w:cs="Arial"/>
          <w:spacing w:val="-4"/>
          <w:szCs w:val="24"/>
        </w:rPr>
        <w:t>a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>an</w:t>
      </w:r>
      <w:r w:rsidRPr="008146FF">
        <w:rPr>
          <w:rFonts w:ascii="Arial" w:eastAsia="Arial" w:hAnsi="Arial" w:cs="Arial"/>
          <w:szCs w:val="24"/>
        </w:rPr>
        <w:t>c</w:t>
      </w:r>
      <w:r w:rsidRPr="008146FF">
        <w:rPr>
          <w:rFonts w:ascii="Arial" w:eastAsia="Arial" w:hAnsi="Arial" w:cs="Arial"/>
          <w:spacing w:val="-4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.</w:t>
      </w:r>
    </w:p>
    <w:p w:rsidR="0046590B" w:rsidRPr="008146FF" w:rsidRDefault="00CD099B" w:rsidP="008146FF">
      <w:pPr>
        <w:spacing w:before="1" w:line="276" w:lineRule="auto"/>
        <w:ind w:left="100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spacing w:val="1"/>
          <w:szCs w:val="24"/>
        </w:rPr>
        <w:t>8</w:t>
      </w:r>
      <w:r w:rsidRPr="008146FF">
        <w:rPr>
          <w:rFonts w:ascii="Arial" w:eastAsia="Arial" w:hAnsi="Arial" w:cs="Arial"/>
          <w:szCs w:val="24"/>
        </w:rPr>
        <w:t xml:space="preserve">. </w:t>
      </w:r>
      <w:r w:rsidRPr="008146FF">
        <w:rPr>
          <w:rFonts w:ascii="Arial" w:eastAsia="Arial" w:hAnsi="Arial" w:cs="Arial"/>
          <w:spacing w:val="26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If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y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u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5"/>
          <w:szCs w:val="24"/>
        </w:rPr>
        <w:t>w</w:t>
      </w:r>
      <w:r w:rsidRPr="008146FF">
        <w:rPr>
          <w:rFonts w:ascii="Arial" w:eastAsia="Arial" w:hAnsi="Arial" w:cs="Arial"/>
          <w:spacing w:val="1"/>
          <w:szCs w:val="24"/>
        </w:rPr>
        <w:t>an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to</w:t>
      </w:r>
      <w:r w:rsidRPr="008146FF">
        <w:rPr>
          <w:rFonts w:ascii="Arial" w:eastAsia="Arial" w:hAnsi="Arial" w:cs="Arial"/>
          <w:spacing w:val="1"/>
          <w:szCs w:val="24"/>
        </w:rPr>
        <w:t xml:space="preserve"> ad</w:t>
      </w:r>
      <w:r w:rsidRPr="008146FF">
        <w:rPr>
          <w:rFonts w:ascii="Arial" w:eastAsia="Arial" w:hAnsi="Arial" w:cs="Arial"/>
          <w:szCs w:val="24"/>
        </w:rPr>
        <w:t>d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>sks,</w:t>
      </w:r>
      <w:r w:rsidRPr="008146FF">
        <w:rPr>
          <w:rFonts w:ascii="Arial" w:eastAsia="Arial" w:hAnsi="Arial" w:cs="Arial"/>
          <w:spacing w:val="1"/>
          <w:szCs w:val="24"/>
        </w:rPr>
        <w:t xml:space="preserve"> o</w:t>
      </w:r>
      <w:r w:rsidRPr="008146FF">
        <w:rPr>
          <w:rFonts w:ascii="Arial" w:eastAsia="Arial" w:hAnsi="Arial" w:cs="Arial"/>
          <w:spacing w:val="-4"/>
          <w:szCs w:val="24"/>
        </w:rPr>
        <w:t>p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 xml:space="preserve"> th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pacing w:val="2"/>
          <w:szCs w:val="24"/>
        </w:rPr>
        <w:t>`</w:t>
      </w:r>
      <w:r w:rsidRPr="008146FF">
        <w:rPr>
          <w:rFonts w:ascii="Arial" w:eastAsia="Arial" w:hAnsi="Arial" w:cs="Arial"/>
          <w:spacing w:val="-3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>sk</w:t>
      </w:r>
      <w:r w:rsidRPr="008146FF">
        <w:rPr>
          <w:rFonts w:ascii="Arial" w:eastAsia="Arial" w:hAnsi="Arial" w:cs="Arial"/>
          <w:spacing w:val="-2"/>
          <w:szCs w:val="24"/>
        </w:rPr>
        <w:t>S</w:t>
      </w:r>
      <w:r w:rsidRPr="008146FF">
        <w:rPr>
          <w:rFonts w:ascii="Arial" w:eastAsia="Arial" w:hAnsi="Arial" w:cs="Arial"/>
          <w:spacing w:val="1"/>
          <w:szCs w:val="24"/>
        </w:rPr>
        <w:t>ee</w:t>
      </w:r>
      <w:r w:rsidRPr="008146FF">
        <w:rPr>
          <w:rFonts w:ascii="Arial" w:eastAsia="Arial" w:hAnsi="Arial" w:cs="Arial"/>
          <w:spacing w:val="-4"/>
          <w:szCs w:val="24"/>
        </w:rPr>
        <w:t>d</w:t>
      </w:r>
      <w:r w:rsidRPr="008146FF">
        <w:rPr>
          <w:rFonts w:ascii="Arial" w:eastAsia="Arial" w:hAnsi="Arial" w:cs="Arial"/>
          <w:spacing w:val="1"/>
          <w:szCs w:val="24"/>
        </w:rPr>
        <w:t>er</w:t>
      </w:r>
      <w:r w:rsidRPr="008146FF">
        <w:rPr>
          <w:rFonts w:ascii="Arial" w:eastAsia="Arial" w:hAnsi="Arial" w:cs="Arial"/>
          <w:szCs w:val="24"/>
        </w:rPr>
        <w:t>.</w:t>
      </w:r>
      <w:r w:rsidRPr="008146FF">
        <w:rPr>
          <w:rFonts w:ascii="Arial" w:eastAsia="Arial" w:hAnsi="Arial" w:cs="Arial"/>
          <w:spacing w:val="1"/>
          <w:szCs w:val="24"/>
        </w:rPr>
        <w:t>ph</w:t>
      </w:r>
      <w:r w:rsidRPr="008146FF">
        <w:rPr>
          <w:rFonts w:ascii="Arial" w:eastAsia="Arial" w:hAnsi="Arial" w:cs="Arial"/>
          <w:spacing w:val="-4"/>
          <w:szCs w:val="24"/>
        </w:rPr>
        <w:t>p</w:t>
      </w:r>
      <w:r w:rsidRPr="008146FF">
        <w:rPr>
          <w:rFonts w:ascii="Arial" w:eastAsia="Arial" w:hAnsi="Arial" w:cs="Arial"/>
          <w:szCs w:val="24"/>
        </w:rPr>
        <w:t>`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pacing w:val="-4"/>
          <w:szCs w:val="24"/>
        </w:rPr>
        <w:t>f</w:t>
      </w:r>
      <w:r w:rsidRPr="008146FF">
        <w:rPr>
          <w:rFonts w:ascii="Arial" w:eastAsia="Arial" w:hAnsi="Arial" w:cs="Arial"/>
          <w:szCs w:val="24"/>
        </w:rPr>
        <w:t>i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,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s</w:t>
      </w:r>
      <w:r w:rsidRPr="008146FF">
        <w:rPr>
          <w:rFonts w:ascii="Arial" w:eastAsia="Arial" w:hAnsi="Arial" w:cs="Arial"/>
          <w:spacing w:val="-4"/>
          <w:szCs w:val="24"/>
        </w:rPr>
        <w:t>h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pacing w:val="-4"/>
          <w:szCs w:val="24"/>
        </w:rPr>
        <w:t>u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zCs w:val="24"/>
        </w:rPr>
        <w:t>d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>oo</w:t>
      </w:r>
      <w:r w:rsidRPr="008146FF">
        <w:rPr>
          <w:rFonts w:ascii="Arial" w:eastAsia="Arial" w:hAnsi="Arial" w:cs="Arial"/>
          <w:szCs w:val="24"/>
        </w:rPr>
        <w:t>k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l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ke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t</w:t>
      </w:r>
      <w:r w:rsidRPr="008146FF">
        <w:rPr>
          <w:rFonts w:ascii="Arial" w:eastAsia="Arial" w:hAnsi="Arial" w:cs="Arial"/>
          <w:spacing w:val="-3"/>
          <w:szCs w:val="24"/>
        </w:rPr>
        <w:t>h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s:</w:t>
      </w:r>
    </w:p>
    <w:p w:rsidR="00A274B3" w:rsidRPr="008146FF" w:rsidRDefault="009E63E0" w:rsidP="008146FF">
      <w:pPr>
        <w:spacing w:before="43" w:line="276" w:lineRule="auto"/>
        <w:ind w:left="460"/>
        <w:rPr>
          <w:sz w:val="16"/>
        </w:rPr>
      </w:pPr>
      <w:r>
        <w:rPr>
          <w:sz w:val="16"/>
        </w:rPr>
        <w:pict>
          <v:shape id="_x0000_i1037" type="#_x0000_t75" style="width:358.5pt;height:294.75pt">
            <v:imagedata r:id="rId24" o:title=""/>
          </v:shape>
        </w:pict>
      </w:r>
    </w:p>
    <w:p w:rsidR="00A274B3" w:rsidRPr="008146FF" w:rsidRDefault="00A274B3" w:rsidP="008146FF">
      <w:pPr>
        <w:spacing w:line="276" w:lineRule="auto"/>
        <w:rPr>
          <w:sz w:val="16"/>
        </w:rPr>
      </w:pPr>
    </w:p>
    <w:p w:rsidR="0046590B" w:rsidRPr="008146FF" w:rsidRDefault="00CD099B" w:rsidP="008146FF">
      <w:pPr>
        <w:spacing w:before="61" w:line="276" w:lineRule="auto"/>
        <w:ind w:left="461" w:right="591" w:hanging="361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spacing w:val="1"/>
          <w:szCs w:val="24"/>
        </w:rPr>
        <w:t>9</w:t>
      </w:r>
      <w:r w:rsidRPr="008146FF">
        <w:rPr>
          <w:rFonts w:ascii="Arial" w:eastAsia="Arial" w:hAnsi="Arial" w:cs="Arial"/>
          <w:szCs w:val="24"/>
        </w:rPr>
        <w:t xml:space="preserve">. </w:t>
      </w:r>
      <w:r w:rsidRPr="008146FF">
        <w:rPr>
          <w:rFonts w:ascii="Arial" w:eastAsia="Arial" w:hAnsi="Arial" w:cs="Arial"/>
          <w:spacing w:val="26"/>
          <w:szCs w:val="24"/>
        </w:rPr>
        <w:t xml:space="preserve"> </w:t>
      </w:r>
      <w:r w:rsidRPr="008146FF">
        <w:rPr>
          <w:rFonts w:ascii="Arial" w:eastAsia="Arial" w:hAnsi="Arial" w:cs="Arial"/>
          <w:spacing w:val="2"/>
          <w:szCs w:val="24"/>
        </w:rPr>
        <w:t>F</w:t>
      </w:r>
      <w:r w:rsidRPr="008146FF">
        <w:rPr>
          <w:rFonts w:ascii="Arial" w:eastAsia="Arial" w:hAnsi="Arial" w:cs="Arial"/>
          <w:spacing w:val="-4"/>
          <w:szCs w:val="24"/>
        </w:rPr>
        <w:t>o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zCs w:val="24"/>
        </w:rPr>
        <w:t>lo</w:t>
      </w:r>
      <w:r w:rsidRPr="008146FF">
        <w:rPr>
          <w:rFonts w:ascii="Arial" w:eastAsia="Arial" w:hAnsi="Arial" w:cs="Arial"/>
          <w:spacing w:val="-5"/>
          <w:szCs w:val="24"/>
        </w:rPr>
        <w:t>w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pacing w:val="1"/>
          <w:szCs w:val="24"/>
        </w:rPr>
        <w:t>n</w:t>
      </w:r>
      <w:r w:rsidRPr="008146FF">
        <w:rPr>
          <w:rFonts w:ascii="Arial" w:eastAsia="Arial" w:hAnsi="Arial" w:cs="Arial"/>
          <w:szCs w:val="24"/>
        </w:rPr>
        <w:t>g</w:t>
      </w:r>
      <w:r w:rsidRPr="008146FF">
        <w:rPr>
          <w:rFonts w:ascii="Arial" w:eastAsia="Arial" w:hAnsi="Arial" w:cs="Arial"/>
          <w:spacing w:val="1"/>
          <w:szCs w:val="24"/>
        </w:rPr>
        <w:t xml:space="preserve"> th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pro</w:t>
      </w:r>
      <w:r w:rsidRPr="008146FF">
        <w:rPr>
          <w:rFonts w:ascii="Arial" w:eastAsia="Arial" w:hAnsi="Arial" w:cs="Arial"/>
          <w:spacing w:val="-5"/>
          <w:szCs w:val="24"/>
        </w:rPr>
        <w:t>v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pacing w:val="-4"/>
          <w:szCs w:val="24"/>
        </w:rPr>
        <w:t>d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d</w:t>
      </w:r>
      <w:r w:rsidRPr="008146FF">
        <w:rPr>
          <w:rFonts w:ascii="Arial" w:eastAsia="Arial" w:hAnsi="Arial" w:cs="Arial"/>
          <w:spacing w:val="1"/>
          <w:szCs w:val="24"/>
        </w:rPr>
        <w:t xml:space="preserve"> e</w:t>
      </w:r>
      <w:r w:rsidRPr="008146FF">
        <w:rPr>
          <w:rFonts w:ascii="Arial" w:eastAsia="Arial" w:hAnsi="Arial" w:cs="Arial"/>
          <w:spacing w:val="-5"/>
          <w:szCs w:val="24"/>
        </w:rPr>
        <w:t>x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pacing w:val="-8"/>
          <w:szCs w:val="24"/>
        </w:rPr>
        <w:t>m</w:t>
      </w:r>
      <w:r w:rsidRPr="008146FF">
        <w:rPr>
          <w:rFonts w:ascii="Arial" w:eastAsia="Arial" w:hAnsi="Arial" w:cs="Arial"/>
          <w:spacing w:val="1"/>
          <w:szCs w:val="24"/>
        </w:rPr>
        <w:t>p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>e</w:t>
      </w:r>
      <w:r w:rsidRPr="008146FF">
        <w:rPr>
          <w:rFonts w:ascii="Arial" w:eastAsia="Arial" w:hAnsi="Arial" w:cs="Arial"/>
          <w:szCs w:val="24"/>
        </w:rPr>
        <w:t>,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y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zCs w:val="24"/>
        </w:rPr>
        <w:t>u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c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3"/>
          <w:szCs w:val="24"/>
        </w:rPr>
        <w:t>a</w:t>
      </w:r>
      <w:r w:rsidRPr="008146FF">
        <w:rPr>
          <w:rFonts w:ascii="Arial" w:eastAsia="Arial" w:hAnsi="Arial" w:cs="Arial"/>
          <w:spacing w:val="1"/>
          <w:szCs w:val="24"/>
        </w:rPr>
        <w:t>d</w:t>
      </w:r>
      <w:r w:rsidRPr="008146FF">
        <w:rPr>
          <w:rFonts w:ascii="Arial" w:eastAsia="Arial" w:hAnsi="Arial" w:cs="Arial"/>
          <w:szCs w:val="24"/>
        </w:rPr>
        <w:t>d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y</w:t>
      </w:r>
      <w:r w:rsidRPr="008146FF">
        <w:rPr>
          <w:rFonts w:ascii="Arial" w:eastAsia="Arial" w:hAnsi="Arial" w:cs="Arial"/>
          <w:spacing w:val="1"/>
          <w:szCs w:val="24"/>
        </w:rPr>
        <w:t>ou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2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ta</w:t>
      </w:r>
      <w:r w:rsidRPr="008146FF">
        <w:rPr>
          <w:rFonts w:ascii="Arial" w:eastAsia="Arial" w:hAnsi="Arial" w:cs="Arial"/>
          <w:szCs w:val="24"/>
        </w:rPr>
        <w:t xml:space="preserve">sks </w:t>
      </w:r>
      <w:r w:rsidRPr="008146FF">
        <w:rPr>
          <w:rFonts w:ascii="Arial" w:eastAsia="Arial" w:hAnsi="Arial" w:cs="Arial"/>
          <w:spacing w:val="-3"/>
          <w:szCs w:val="24"/>
        </w:rPr>
        <w:t>a</w:t>
      </w:r>
      <w:r w:rsidRPr="008146FF">
        <w:rPr>
          <w:rFonts w:ascii="Arial" w:eastAsia="Arial" w:hAnsi="Arial" w:cs="Arial"/>
          <w:spacing w:val="1"/>
          <w:szCs w:val="24"/>
        </w:rPr>
        <w:t>n</w:t>
      </w:r>
      <w:r w:rsidRPr="008146FF">
        <w:rPr>
          <w:rFonts w:ascii="Arial" w:eastAsia="Arial" w:hAnsi="Arial" w:cs="Arial"/>
          <w:szCs w:val="24"/>
        </w:rPr>
        <w:t>d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c</w:t>
      </w:r>
      <w:r w:rsidRPr="008146FF">
        <w:rPr>
          <w:rFonts w:ascii="Arial" w:eastAsia="Arial" w:hAnsi="Arial" w:cs="Arial"/>
          <w:spacing w:val="1"/>
          <w:szCs w:val="24"/>
        </w:rPr>
        <w:t>u</w:t>
      </w:r>
      <w:r w:rsidRPr="008146FF">
        <w:rPr>
          <w:rFonts w:ascii="Arial" w:eastAsia="Arial" w:hAnsi="Arial" w:cs="Arial"/>
          <w:szCs w:val="24"/>
        </w:rPr>
        <w:t>s</w:t>
      </w:r>
      <w:r w:rsidRPr="008146FF">
        <w:rPr>
          <w:rFonts w:ascii="Arial" w:eastAsia="Arial" w:hAnsi="Arial" w:cs="Arial"/>
          <w:spacing w:val="-4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pacing w:val="3"/>
          <w:szCs w:val="24"/>
        </w:rPr>
        <w:t>m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ze</w:t>
      </w:r>
      <w:r w:rsidRPr="008146FF">
        <w:rPr>
          <w:rFonts w:ascii="Arial" w:eastAsia="Arial" w:hAnsi="Arial" w:cs="Arial"/>
          <w:spacing w:val="1"/>
          <w:szCs w:val="24"/>
        </w:rPr>
        <w:t xml:space="preserve"> the</w:t>
      </w:r>
      <w:r w:rsidRPr="008146FF">
        <w:rPr>
          <w:rFonts w:ascii="Arial" w:eastAsia="Arial" w:hAnsi="Arial" w:cs="Arial"/>
          <w:szCs w:val="24"/>
        </w:rPr>
        <w:t xml:space="preserve">ir </w:t>
      </w:r>
      <w:r w:rsidRPr="008146FF">
        <w:rPr>
          <w:rFonts w:ascii="Arial" w:eastAsia="Arial" w:hAnsi="Arial" w:cs="Arial"/>
          <w:spacing w:val="1"/>
          <w:szCs w:val="24"/>
        </w:rPr>
        <w:t>re</w:t>
      </w:r>
      <w:r w:rsidRPr="008146FF">
        <w:rPr>
          <w:rFonts w:ascii="Arial" w:eastAsia="Arial" w:hAnsi="Arial" w:cs="Arial"/>
          <w:spacing w:val="-5"/>
          <w:szCs w:val="24"/>
        </w:rPr>
        <w:t>w</w:t>
      </w:r>
      <w:r w:rsidRPr="008146FF">
        <w:rPr>
          <w:rFonts w:ascii="Arial" w:eastAsia="Arial" w:hAnsi="Arial" w:cs="Arial"/>
          <w:spacing w:val="1"/>
          <w:szCs w:val="24"/>
        </w:rPr>
        <w:t>arde</w:t>
      </w:r>
      <w:r w:rsidRPr="008146FF">
        <w:rPr>
          <w:rFonts w:ascii="Arial" w:eastAsia="Arial" w:hAnsi="Arial" w:cs="Arial"/>
          <w:szCs w:val="24"/>
        </w:rPr>
        <w:t>d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c</w:t>
      </w:r>
      <w:r w:rsidRPr="008146FF">
        <w:rPr>
          <w:rFonts w:ascii="Arial" w:eastAsia="Arial" w:hAnsi="Arial" w:cs="Arial"/>
          <w:spacing w:val="-3"/>
          <w:szCs w:val="24"/>
        </w:rPr>
        <w:t>o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n</w:t>
      </w:r>
      <w:r w:rsidRPr="008146FF">
        <w:rPr>
          <w:rFonts w:ascii="Arial" w:eastAsia="Arial" w:hAnsi="Arial" w:cs="Arial"/>
          <w:spacing w:val="1"/>
          <w:szCs w:val="24"/>
        </w:rPr>
        <w:t xml:space="preserve"> a</w:t>
      </w:r>
      <w:r w:rsidRPr="008146FF">
        <w:rPr>
          <w:rFonts w:ascii="Arial" w:eastAsia="Arial" w:hAnsi="Arial" w:cs="Arial"/>
          <w:spacing w:val="-8"/>
          <w:szCs w:val="24"/>
        </w:rPr>
        <w:t>m</w:t>
      </w:r>
      <w:r w:rsidRPr="008146FF">
        <w:rPr>
          <w:rFonts w:ascii="Arial" w:eastAsia="Arial" w:hAnsi="Arial" w:cs="Arial"/>
          <w:spacing w:val="1"/>
          <w:szCs w:val="24"/>
        </w:rPr>
        <w:t>oun</w:t>
      </w:r>
      <w:r w:rsidRPr="008146FF">
        <w:rPr>
          <w:rFonts w:ascii="Arial" w:eastAsia="Arial" w:hAnsi="Arial" w:cs="Arial"/>
          <w:szCs w:val="24"/>
        </w:rPr>
        <w:t>t.</w:t>
      </w:r>
    </w:p>
    <w:p w:rsidR="0046590B" w:rsidRPr="008146FF" w:rsidRDefault="00CD099B" w:rsidP="008146FF">
      <w:pPr>
        <w:spacing w:before="1" w:line="276" w:lineRule="auto"/>
        <w:ind w:left="461" w:right="1176" w:hanging="361"/>
        <w:jc w:val="both"/>
        <w:rPr>
          <w:rFonts w:ascii="Arial" w:eastAsia="Arial" w:hAnsi="Arial" w:cs="Arial"/>
          <w:szCs w:val="24"/>
        </w:rPr>
      </w:pPr>
      <w:r w:rsidRPr="008146FF">
        <w:rPr>
          <w:rFonts w:ascii="Arial" w:eastAsia="Arial" w:hAnsi="Arial" w:cs="Arial"/>
          <w:spacing w:val="1"/>
          <w:szCs w:val="24"/>
        </w:rPr>
        <w:t>10</w:t>
      </w:r>
      <w:r w:rsidRPr="008146FF">
        <w:rPr>
          <w:rFonts w:ascii="Arial" w:eastAsia="Arial" w:hAnsi="Arial" w:cs="Arial"/>
          <w:szCs w:val="24"/>
        </w:rPr>
        <w:t>.</w:t>
      </w:r>
      <w:r w:rsidRPr="008146FF">
        <w:rPr>
          <w:rFonts w:ascii="Arial" w:eastAsia="Arial" w:hAnsi="Arial" w:cs="Arial"/>
          <w:spacing w:val="-41"/>
          <w:szCs w:val="24"/>
        </w:rPr>
        <w:t xml:space="preserve"> </w:t>
      </w:r>
      <w:r w:rsidRPr="008146FF">
        <w:rPr>
          <w:rFonts w:ascii="Arial" w:eastAsia="Arial" w:hAnsi="Arial" w:cs="Arial"/>
          <w:spacing w:val="2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h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zCs w:val="24"/>
        </w:rPr>
        <w:t>s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pacing w:val="-8"/>
          <w:szCs w:val="24"/>
        </w:rPr>
        <w:t>m</w:t>
      </w:r>
      <w:r w:rsidRPr="008146FF">
        <w:rPr>
          <w:rFonts w:ascii="Arial" w:eastAsia="Arial" w:hAnsi="Arial" w:cs="Arial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 xml:space="preserve"> goe</w:t>
      </w:r>
      <w:r w:rsidRPr="008146FF">
        <w:rPr>
          <w:rFonts w:ascii="Arial" w:eastAsia="Arial" w:hAnsi="Arial" w:cs="Arial"/>
          <w:szCs w:val="24"/>
        </w:rPr>
        <w:t xml:space="preserve">s </w:t>
      </w:r>
      <w:r w:rsidRPr="008146FF">
        <w:rPr>
          <w:rFonts w:ascii="Arial" w:eastAsia="Arial" w:hAnsi="Arial" w:cs="Arial"/>
          <w:spacing w:val="1"/>
          <w:szCs w:val="24"/>
        </w:rPr>
        <w:t>fo</w:t>
      </w:r>
      <w:r w:rsidRPr="008146FF">
        <w:rPr>
          <w:rFonts w:ascii="Arial" w:eastAsia="Arial" w:hAnsi="Arial" w:cs="Arial"/>
          <w:szCs w:val="24"/>
        </w:rPr>
        <w:t>r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re</w:t>
      </w:r>
      <w:r w:rsidRPr="008146FF">
        <w:rPr>
          <w:rFonts w:ascii="Arial" w:eastAsia="Arial" w:hAnsi="Arial" w:cs="Arial"/>
          <w:szCs w:val="24"/>
        </w:rPr>
        <w:t>f</w:t>
      </w:r>
      <w:r w:rsidRPr="008146FF">
        <w:rPr>
          <w:rFonts w:ascii="Arial" w:eastAsia="Arial" w:hAnsi="Arial" w:cs="Arial"/>
          <w:spacing w:val="-3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>rr</w:t>
      </w:r>
      <w:r w:rsidRPr="008146FF">
        <w:rPr>
          <w:rFonts w:ascii="Arial" w:eastAsia="Arial" w:hAnsi="Arial" w:cs="Arial"/>
          <w:spacing w:val="-4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>l</w:t>
      </w:r>
      <w:r w:rsidRPr="008146FF">
        <w:rPr>
          <w:rFonts w:ascii="Arial" w:eastAsia="Arial" w:hAnsi="Arial" w:cs="Arial"/>
          <w:spacing w:val="4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ta</w:t>
      </w:r>
      <w:r w:rsidRPr="008146FF">
        <w:rPr>
          <w:rFonts w:ascii="Arial" w:eastAsia="Arial" w:hAnsi="Arial" w:cs="Arial"/>
          <w:szCs w:val="24"/>
        </w:rPr>
        <w:t>sks</w:t>
      </w:r>
      <w:r w:rsidRPr="008146FF">
        <w:rPr>
          <w:rFonts w:ascii="Arial" w:eastAsia="Arial" w:hAnsi="Arial" w:cs="Arial"/>
          <w:spacing w:val="-4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(</w:t>
      </w:r>
      <w:r w:rsidRPr="008146FF">
        <w:rPr>
          <w:rFonts w:ascii="Arial" w:eastAsia="Arial" w:hAnsi="Arial" w:cs="Arial"/>
          <w:szCs w:val="24"/>
        </w:rPr>
        <w:t>Re</w:t>
      </w:r>
      <w:r w:rsidRPr="008146FF">
        <w:rPr>
          <w:rFonts w:ascii="Arial" w:eastAsia="Arial" w:hAnsi="Arial" w:cs="Arial"/>
          <w:spacing w:val="1"/>
          <w:szCs w:val="24"/>
        </w:rPr>
        <w:t>f</w:t>
      </w:r>
      <w:r w:rsidRPr="008146FF">
        <w:rPr>
          <w:rFonts w:ascii="Arial" w:eastAsia="Arial" w:hAnsi="Arial" w:cs="Arial"/>
          <w:spacing w:val="-4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>rr</w:t>
      </w:r>
      <w:r w:rsidRPr="008146FF">
        <w:rPr>
          <w:rFonts w:ascii="Arial" w:eastAsia="Arial" w:hAnsi="Arial" w:cs="Arial"/>
          <w:spacing w:val="-4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>l</w:t>
      </w:r>
      <w:r w:rsidRPr="008146FF">
        <w:rPr>
          <w:rFonts w:ascii="Arial" w:eastAsia="Arial" w:hAnsi="Arial" w:cs="Arial"/>
          <w:spacing w:val="1"/>
          <w:szCs w:val="24"/>
        </w:rPr>
        <w:t>Ta</w:t>
      </w:r>
      <w:r w:rsidRPr="008146FF">
        <w:rPr>
          <w:rFonts w:ascii="Arial" w:eastAsia="Arial" w:hAnsi="Arial" w:cs="Arial"/>
          <w:spacing w:val="-5"/>
          <w:szCs w:val="24"/>
        </w:rPr>
        <w:t>s</w:t>
      </w:r>
      <w:r w:rsidRPr="008146FF">
        <w:rPr>
          <w:rFonts w:ascii="Arial" w:eastAsia="Arial" w:hAnsi="Arial" w:cs="Arial"/>
          <w:szCs w:val="24"/>
        </w:rPr>
        <w:t>k</w:t>
      </w:r>
      <w:r w:rsidRPr="008146FF">
        <w:rPr>
          <w:rFonts w:ascii="Arial" w:eastAsia="Arial" w:hAnsi="Arial" w:cs="Arial"/>
          <w:spacing w:val="-2"/>
          <w:szCs w:val="24"/>
        </w:rPr>
        <w:t>S</w:t>
      </w:r>
      <w:r w:rsidRPr="008146FF">
        <w:rPr>
          <w:rFonts w:ascii="Arial" w:eastAsia="Arial" w:hAnsi="Arial" w:cs="Arial"/>
          <w:spacing w:val="1"/>
          <w:szCs w:val="24"/>
        </w:rPr>
        <w:t>eeder</w:t>
      </w:r>
      <w:r w:rsidRPr="008146FF">
        <w:rPr>
          <w:rFonts w:ascii="Arial" w:eastAsia="Arial" w:hAnsi="Arial" w:cs="Arial"/>
          <w:szCs w:val="24"/>
        </w:rPr>
        <w:t>.</w:t>
      </w:r>
      <w:r w:rsidRPr="008146FF">
        <w:rPr>
          <w:rFonts w:ascii="Arial" w:eastAsia="Arial" w:hAnsi="Arial" w:cs="Arial"/>
          <w:spacing w:val="1"/>
          <w:szCs w:val="24"/>
        </w:rPr>
        <w:t>ph</w:t>
      </w:r>
      <w:r w:rsidRPr="008146FF">
        <w:rPr>
          <w:rFonts w:ascii="Arial" w:eastAsia="Arial" w:hAnsi="Arial" w:cs="Arial"/>
          <w:spacing w:val="-4"/>
          <w:szCs w:val="24"/>
        </w:rPr>
        <w:t>p</w:t>
      </w:r>
      <w:r w:rsidRPr="008146FF">
        <w:rPr>
          <w:rFonts w:ascii="Arial" w:eastAsia="Arial" w:hAnsi="Arial" w:cs="Arial"/>
          <w:spacing w:val="1"/>
          <w:szCs w:val="24"/>
        </w:rPr>
        <w:t>)</w:t>
      </w:r>
      <w:r w:rsidRPr="008146FF">
        <w:rPr>
          <w:rFonts w:ascii="Arial" w:eastAsia="Arial" w:hAnsi="Arial" w:cs="Arial"/>
          <w:szCs w:val="24"/>
        </w:rPr>
        <w:t>,</w:t>
      </w:r>
      <w:r w:rsidRPr="008146FF">
        <w:rPr>
          <w:rFonts w:ascii="Arial" w:eastAsia="Arial" w:hAnsi="Arial" w:cs="Arial"/>
          <w:spacing w:val="1"/>
          <w:szCs w:val="24"/>
        </w:rPr>
        <w:t xml:space="preserve"> d</w:t>
      </w:r>
      <w:r w:rsidRPr="008146FF">
        <w:rPr>
          <w:rFonts w:ascii="Arial" w:eastAsia="Arial" w:hAnsi="Arial" w:cs="Arial"/>
          <w:spacing w:val="-4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>i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zCs w:val="24"/>
        </w:rPr>
        <w:t xml:space="preserve">y </w:t>
      </w:r>
      <w:r w:rsidRPr="008146FF">
        <w:rPr>
          <w:rFonts w:ascii="Arial" w:eastAsia="Arial" w:hAnsi="Arial" w:cs="Arial"/>
          <w:spacing w:val="-4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 xml:space="preserve">sks </w:t>
      </w:r>
      <w:r w:rsidRPr="008146FF">
        <w:rPr>
          <w:rFonts w:ascii="Arial" w:eastAsia="Arial" w:hAnsi="Arial" w:cs="Arial"/>
          <w:spacing w:val="1"/>
          <w:szCs w:val="24"/>
        </w:rPr>
        <w:t>(</w:t>
      </w:r>
      <w:r w:rsidRPr="008146FF">
        <w:rPr>
          <w:rFonts w:ascii="Arial" w:eastAsia="Arial" w:hAnsi="Arial" w:cs="Arial"/>
          <w:szCs w:val="24"/>
        </w:rPr>
        <w:t>Dai</w:t>
      </w:r>
      <w:r w:rsidRPr="008146FF">
        <w:rPr>
          <w:rFonts w:ascii="Arial" w:eastAsia="Arial" w:hAnsi="Arial" w:cs="Arial"/>
          <w:spacing w:val="4"/>
          <w:szCs w:val="24"/>
        </w:rPr>
        <w:t>l</w:t>
      </w:r>
      <w:r w:rsidRPr="008146FF">
        <w:rPr>
          <w:rFonts w:ascii="Arial" w:eastAsia="Arial" w:hAnsi="Arial" w:cs="Arial"/>
          <w:spacing w:val="-5"/>
          <w:szCs w:val="24"/>
        </w:rPr>
        <w:t>y</w:t>
      </w:r>
      <w:r w:rsidRPr="008146FF">
        <w:rPr>
          <w:rFonts w:ascii="Arial" w:eastAsia="Arial" w:hAnsi="Arial" w:cs="Arial"/>
          <w:spacing w:val="2"/>
          <w:szCs w:val="24"/>
        </w:rPr>
        <w:t>T</w:t>
      </w:r>
      <w:r w:rsidRPr="008146FF">
        <w:rPr>
          <w:rFonts w:ascii="Arial" w:eastAsia="Arial" w:hAnsi="Arial" w:cs="Arial"/>
          <w:spacing w:val="1"/>
          <w:szCs w:val="24"/>
        </w:rPr>
        <w:t>a</w:t>
      </w:r>
      <w:r w:rsidRPr="008146FF">
        <w:rPr>
          <w:rFonts w:ascii="Arial" w:eastAsia="Arial" w:hAnsi="Arial" w:cs="Arial"/>
          <w:szCs w:val="24"/>
        </w:rPr>
        <w:t>sk</w:t>
      </w:r>
      <w:r w:rsidRPr="008146FF">
        <w:rPr>
          <w:rFonts w:ascii="Arial" w:eastAsia="Arial" w:hAnsi="Arial" w:cs="Arial"/>
          <w:spacing w:val="-2"/>
          <w:szCs w:val="24"/>
        </w:rPr>
        <w:t>S</w:t>
      </w:r>
      <w:r w:rsidRPr="008146FF">
        <w:rPr>
          <w:rFonts w:ascii="Arial" w:eastAsia="Arial" w:hAnsi="Arial" w:cs="Arial"/>
          <w:spacing w:val="1"/>
          <w:szCs w:val="24"/>
        </w:rPr>
        <w:t>eed</w:t>
      </w:r>
      <w:r w:rsidRPr="008146FF">
        <w:rPr>
          <w:rFonts w:ascii="Arial" w:eastAsia="Arial" w:hAnsi="Arial" w:cs="Arial"/>
          <w:spacing w:val="-4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>r</w:t>
      </w:r>
      <w:r w:rsidRPr="008146FF">
        <w:rPr>
          <w:rFonts w:ascii="Arial" w:eastAsia="Arial" w:hAnsi="Arial" w:cs="Arial"/>
          <w:szCs w:val="24"/>
        </w:rPr>
        <w:t>.</w:t>
      </w:r>
      <w:r w:rsidRPr="008146FF">
        <w:rPr>
          <w:rFonts w:ascii="Arial" w:eastAsia="Arial" w:hAnsi="Arial" w:cs="Arial"/>
          <w:spacing w:val="1"/>
          <w:szCs w:val="24"/>
        </w:rPr>
        <w:t>ph</w:t>
      </w:r>
      <w:r w:rsidRPr="008146FF">
        <w:rPr>
          <w:rFonts w:ascii="Arial" w:eastAsia="Arial" w:hAnsi="Arial" w:cs="Arial"/>
          <w:spacing w:val="-4"/>
          <w:szCs w:val="24"/>
        </w:rPr>
        <w:t>p</w:t>
      </w:r>
      <w:r w:rsidRPr="008146FF">
        <w:rPr>
          <w:rFonts w:ascii="Arial" w:eastAsia="Arial" w:hAnsi="Arial" w:cs="Arial"/>
          <w:spacing w:val="1"/>
          <w:szCs w:val="24"/>
        </w:rPr>
        <w:t>)</w:t>
      </w:r>
      <w:r w:rsidRPr="008146FF">
        <w:rPr>
          <w:rFonts w:ascii="Arial" w:eastAsia="Arial" w:hAnsi="Arial" w:cs="Arial"/>
          <w:szCs w:val="24"/>
        </w:rPr>
        <w:t>,</w:t>
      </w:r>
      <w:r w:rsidRPr="008146FF">
        <w:rPr>
          <w:rFonts w:ascii="Arial" w:eastAsia="Arial" w:hAnsi="Arial" w:cs="Arial"/>
          <w:spacing w:val="1"/>
          <w:szCs w:val="24"/>
        </w:rPr>
        <w:t xml:space="preserve"> p</w:t>
      </w:r>
      <w:r w:rsidRPr="008146FF">
        <w:rPr>
          <w:rFonts w:ascii="Arial" w:eastAsia="Arial" w:hAnsi="Arial" w:cs="Arial"/>
          <w:spacing w:val="-4"/>
          <w:szCs w:val="24"/>
        </w:rPr>
        <w:t>o</w:t>
      </w:r>
      <w:r w:rsidRPr="008146FF">
        <w:rPr>
          <w:rFonts w:ascii="Arial" w:eastAsia="Arial" w:hAnsi="Arial" w:cs="Arial"/>
          <w:spacing w:val="1"/>
          <w:szCs w:val="24"/>
        </w:rPr>
        <w:t>pup</w:t>
      </w:r>
      <w:r w:rsidRPr="008146FF">
        <w:rPr>
          <w:rFonts w:ascii="Arial" w:eastAsia="Arial" w:hAnsi="Arial" w:cs="Arial"/>
          <w:szCs w:val="24"/>
        </w:rPr>
        <w:t xml:space="preserve">s </w:t>
      </w:r>
      <w:r w:rsidRPr="008146FF">
        <w:rPr>
          <w:rFonts w:ascii="Arial" w:eastAsia="Arial" w:hAnsi="Arial" w:cs="Arial"/>
          <w:spacing w:val="2"/>
          <w:szCs w:val="24"/>
        </w:rPr>
        <w:t>(</w:t>
      </w:r>
      <w:r w:rsidRPr="008146FF">
        <w:rPr>
          <w:rFonts w:ascii="Arial" w:eastAsia="Arial" w:hAnsi="Arial" w:cs="Arial"/>
          <w:spacing w:val="-2"/>
          <w:szCs w:val="24"/>
        </w:rPr>
        <w:t>P</w:t>
      </w:r>
      <w:r w:rsidRPr="008146FF">
        <w:rPr>
          <w:rFonts w:ascii="Arial" w:eastAsia="Arial" w:hAnsi="Arial" w:cs="Arial"/>
          <w:spacing w:val="1"/>
          <w:szCs w:val="24"/>
        </w:rPr>
        <w:t>o</w:t>
      </w:r>
      <w:r w:rsidRPr="008146FF">
        <w:rPr>
          <w:rFonts w:ascii="Arial" w:eastAsia="Arial" w:hAnsi="Arial" w:cs="Arial"/>
          <w:spacing w:val="-4"/>
          <w:szCs w:val="24"/>
        </w:rPr>
        <w:t>p</w:t>
      </w:r>
      <w:r w:rsidRPr="008146FF">
        <w:rPr>
          <w:rFonts w:ascii="Arial" w:eastAsia="Arial" w:hAnsi="Arial" w:cs="Arial"/>
          <w:spacing w:val="1"/>
          <w:szCs w:val="24"/>
        </w:rPr>
        <w:t>up</w:t>
      </w:r>
      <w:r w:rsidRPr="008146FF">
        <w:rPr>
          <w:rFonts w:ascii="Arial" w:eastAsia="Arial" w:hAnsi="Arial" w:cs="Arial"/>
          <w:spacing w:val="-2"/>
          <w:szCs w:val="24"/>
        </w:rPr>
        <w:t>S</w:t>
      </w:r>
      <w:r w:rsidRPr="008146FF">
        <w:rPr>
          <w:rFonts w:ascii="Arial" w:eastAsia="Arial" w:hAnsi="Arial" w:cs="Arial"/>
          <w:spacing w:val="1"/>
          <w:szCs w:val="24"/>
        </w:rPr>
        <w:t>eed</w:t>
      </w:r>
      <w:r w:rsidRPr="008146FF">
        <w:rPr>
          <w:rFonts w:ascii="Arial" w:eastAsia="Arial" w:hAnsi="Arial" w:cs="Arial"/>
          <w:spacing w:val="-4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>r</w:t>
      </w:r>
      <w:r w:rsidRPr="008146FF">
        <w:rPr>
          <w:rFonts w:ascii="Arial" w:eastAsia="Arial" w:hAnsi="Arial" w:cs="Arial"/>
          <w:szCs w:val="24"/>
        </w:rPr>
        <w:t>.</w:t>
      </w:r>
      <w:r w:rsidRPr="008146FF">
        <w:rPr>
          <w:rFonts w:ascii="Arial" w:eastAsia="Arial" w:hAnsi="Arial" w:cs="Arial"/>
          <w:spacing w:val="1"/>
          <w:szCs w:val="24"/>
        </w:rPr>
        <w:t>php</w:t>
      </w:r>
      <w:r w:rsidRPr="008146FF">
        <w:rPr>
          <w:rFonts w:ascii="Arial" w:eastAsia="Arial" w:hAnsi="Arial" w:cs="Arial"/>
          <w:szCs w:val="24"/>
        </w:rPr>
        <w:t>)</w:t>
      </w:r>
      <w:r w:rsidRPr="008146FF">
        <w:rPr>
          <w:rFonts w:ascii="Arial" w:eastAsia="Arial" w:hAnsi="Arial" w:cs="Arial"/>
          <w:spacing w:val="-3"/>
          <w:szCs w:val="24"/>
        </w:rPr>
        <w:t xml:space="preserve"> </w:t>
      </w:r>
      <w:r w:rsidRPr="008146FF">
        <w:rPr>
          <w:rFonts w:ascii="Arial" w:eastAsia="Arial" w:hAnsi="Arial" w:cs="Arial"/>
          <w:spacing w:val="1"/>
          <w:szCs w:val="24"/>
        </w:rPr>
        <w:t>an</w:t>
      </w:r>
      <w:r w:rsidRPr="008146FF">
        <w:rPr>
          <w:rFonts w:ascii="Arial" w:eastAsia="Arial" w:hAnsi="Arial" w:cs="Arial"/>
          <w:szCs w:val="24"/>
        </w:rPr>
        <w:t>d</w:t>
      </w:r>
      <w:r w:rsidRPr="008146FF">
        <w:rPr>
          <w:rFonts w:ascii="Arial" w:eastAsia="Arial" w:hAnsi="Arial" w:cs="Arial"/>
          <w:spacing w:val="1"/>
          <w:szCs w:val="24"/>
        </w:rPr>
        <w:t xml:space="preserve"> </w:t>
      </w:r>
      <w:r w:rsidRPr="008146FF">
        <w:rPr>
          <w:rFonts w:ascii="Arial" w:eastAsia="Arial" w:hAnsi="Arial" w:cs="Arial"/>
          <w:spacing w:val="-7"/>
          <w:szCs w:val="24"/>
        </w:rPr>
        <w:t>m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ssion</w:t>
      </w:r>
      <w:r w:rsidRPr="008146FF">
        <w:rPr>
          <w:rFonts w:ascii="Arial" w:eastAsia="Arial" w:hAnsi="Arial" w:cs="Arial"/>
          <w:spacing w:val="1"/>
          <w:szCs w:val="24"/>
        </w:rPr>
        <w:t xml:space="preserve"> t</w:t>
      </w:r>
      <w:r w:rsidRPr="008146FF">
        <w:rPr>
          <w:rFonts w:ascii="Arial" w:eastAsia="Arial" w:hAnsi="Arial" w:cs="Arial"/>
          <w:szCs w:val="24"/>
        </w:rPr>
        <w:t>y</w:t>
      </w:r>
      <w:r w:rsidRPr="008146FF">
        <w:rPr>
          <w:rFonts w:ascii="Arial" w:eastAsia="Arial" w:hAnsi="Arial" w:cs="Arial"/>
          <w:spacing w:val="1"/>
          <w:szCs w:val="24"/>
        </w:rPr>
        <w:t>pe</w:t>
      </w:r>
      <w:r w:rsidRPr="008146FF">
        <w:rPr>
          <w:rFonts w:ascii="Arial" w:eastAsia="Arial" w:hAnsi="Arial" w:cs="Arial"/>
          <w:szCs w:val="24"/>
        </w:rPr>
        <w:t xml:space="preserve">s </w:t>
      </w:r>
      <w:r w:rsidRPr="008146FF">
        <w:rPr>
          <w:rFonts w:ascii="Arial" w:eastAsia="Arial" w:hAnsi="Arial" w:cs="Arial"/>
          <w:spacing w:val="1"/>
          <w:szCs w:val="24"/>
        </w:rPr>
        <w:t>(</w:t>
      </w:r>
      <w:r w:rsidRPr="008146FF">
        <w:rPr>
          <w:rFonts w:ascii="Arial" w:eastAsia="Arial" w:hAnsi="Arial" w:cs="Arial"/>
          <w:spacing w:val="-3"/>
          <w:szCs w:val="24"/>
        </w:rPr>
        <w:t>M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zCs w:val="24"/>
        </w:rPr>
        <w:t>s</w:t>
      </w:r>
      <w:r w:rsidRPr="008146FF">
        <w:rPr>
          <w:rFonts w:ascii="Arial" w:eastAsia="Arial" w:hAnsi="Arial" w:cs="Arial"/>
          <w:spacing w:val="-5"/>
          <w:szCs w:val="24"/>
        </w:rPr>
        <w:t>s</w:t>
      </w:r>
      <w:r w:rsidRPr="008146FF">
        <w:rPr>
          <w:rFonts w:ascii="Arial" w:eastAsia="Arial" w:hAnsi="Arial" w:cs="Arial"/>
          <w:spacing w:val="4"/>
          <w:szCs w:val="24"/>
        </w:rPr>
        <w:t>i</w:t>
      </w:r>
      <w:r w:rsidRPr="008146FF">
        <w:rPr>
          <w:rFonts w:ascii="Arial" w:eastAsia="Arial" w:hAnsi="Arial" w:cs="Arial"/>
          <w:spacing w:val="1"/>
          <w:szCs w:val="24"/>
        </w:rPr>
        <w:t>on</w:t>
      </w:r>
      <w:r w:rsidRPr="008146FF">
        <w:rPr>
          <w:rFonts w:ascii="Arial" w:eastAsia="Arial" w:hAnsi="Arial" w:cs="Arial"/>
          <w:spacing w:val="2"/>
          <w:szCs w:val="24"/>
        </w:rPr>
        <w:t>T</w:t>
      </w:r>
      <w:r w:rsidRPr="008146FF">
        <w:rPr>
          <w:rFonts w:ascii="Arial" w:eastAsia="Arial" w:hAnsi="Arial" w:cs="Arial"/>
          <w:spacing w:val="-5"/>
          <w:szCs w:val="24"/>
        </w:rPr>
        <w:t>y</w:t>
      </w:r>
      <w:r w:rsidRPr="008146FF">
        <w:rPr>
          <w:rFonts w:ascii="Arial" w:eastAsia="Arial" w:hAnsi="Arial" w:cs="Arial"/>
          <w:spacing w:val="1"/>
          <w:szCs w:val="24"/>
        </w:rPr>
        <w:t>pe</w:t>
      </w:r>
      <w:r w:rsidRPr="008146FF">
        <w:rPr>
          <w:rFonts w:ascii="Arial" w:eastAsia="Arial" w:hAnsi="Arial" w:cs="Arial"/>
          <w:spacing w:val="-2"/>
          <w:szCs w:val="24"/>
        </w:rPr>
        <w:t>S</w:t>
      </w:r>
      <w:r w:rsidRPr="008146FF">
        <w:rPr>
          <w:rFonts w:ascii="Arial" w:eastAsia="Arial" w:hAnsi="Arial" w:cs="Arial"/>
          <w:spacing w:val="1"/>
          <w:szCs w:val="24"/>
        </w:rPr>
        <w:t>eed</w:t>
      </w:r>
      <w:r w:rsidRPr="008146FF">
        <w:rPr>
          <w:rFonts w:ascii="Arial" w:eastAsia="Arial" w:hAnsi="Arial" w:cs="Arial"/>
          <w:spacing w:val="-4"/>
          <w:szCs w:val="24"/>
        </w:rPr>
        <w:t>e</w:t>
      </w:r>
      <w:r w:rsidRPr="008146FF">
        <w:rPr>
          <w:rFonts w:ascii="Arial" w:eastAsia="Arial" w:hAnsi="Arial" w:cs="Arial"/>
          <w:spacing w:val="1"/>
          <w:szCs w:val="24"/>
        </w:rPr>
        <w:t>r</w:t>
      </w:r>
      <w:r w:rsidRPr="008146FF">
        <w:rPr>
          <w:rFonts w:ascii="Arial" w:eastAsia="Arial" w:hAnsi="Arial" w:cs="Arial"/>
          <w:szCs w:val="24"/>
        </w:rPr>
        <w:t>.</w:t>
      </w:r>
      <w:r w:rsidRPr="008146FF">
        <w:rPr>
          <w:rFonts w:ascii="Arial" w:eastAsia="Arial" w:hAnsi="Arial" w:cs="Arial"/>
          <w:spacing w:val="1"/>
          <w:szCs w:val="24"/>
        </w:rPr>
        <w:t>ph</w:t>
      </w:r>
      <w:r w:rsidRPr="008146FF">
        <w:rPr>
          <w:rFonts w:ascii="Arial" w:eastAsia="Arial" w:hAnsi="Arial" w:cs="Arial"/>
          <w:spacing w:val="-4"/>
          <w:szCs w:val="24"/>
        </w:rPr>
        <w:t>p</w:t>
      </w:r>
      <w:r w:rsidRPr="008146FF">
        <w:rPr>
          <w:rFonts w:ascii="Arial" w:eastAsia="Arial" w:hAnsi="Arial" w:cs="Arial"/>
          <w:spacing w:val="6"/>
          <w:szCs w:val="24"/>
        </w:rPr>
        <w:t>)</w:t>
      </w:r>
      <w:r w:rsidRPr="008146FF">
        <w:rPr>
          <w:rFonts w:ascii="Arial" w:eastAsia="Arial" w:hAnsi="Arial" w:cs="Arial"/>
          <w:szCs w:val="24"/>
        </w:rPr>
        <w:t>.</w:t>
      </w:r>
    </w:p>
    <w:sectPr w:rsidR="0046590B" w:rsidRPr="008146FF" w:rsidSect="00A274B3">
      <w:pgSz w:w="12240" w:h="15840"/>
      <w:pgMar w:top="540" w:right="1320" w:bottom="280" w:left="1700" w:header="0" w:footer="106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3E0" w:rsidRDefault="009E63E0">
      <w:r>
        <w:separator/>
      </w:r>
    </w:p>
  </w:endnote>
  <w:endnote w:type="continuationSeparator" w:id="0">
    <w:p w:rsidR="009E63E0" w:rsidRDefault="009E6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3661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6590B" w:rsidRPr="00622031" w:rsidRDefault="00622031" w:rsidP="0062203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1AD4" w:rsidRPr="00751AD4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3E0" w:rsidRDefault="009E63E0">
      <w:r>
        <w:separator/>
      </w:r>
    </w:p>
  </w:footnote>
  <w:footnote w:type="continuationSeparator" w:id="0">
    <w:p w:rsidR="009E63E0" w:rsidRDefault="009E6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F4358"/>
    <w:multiLevelType w:val="hybridMultilevel"/>
    <w:tmpl w:val="BA9C9996"/>
    <w:lvl w:ilvl="0" w:tplc="5F5232AE">
      <w:start w:val="1"/>
      <w:numFmt w:val="lowerLetter"/>
      <w:lvlText w:val="%1."/>
      <w:lvlJc w:val="left"/>
      <w:pPr>
        <w:ind w:left="1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0" w:hanging="360"/>
      </w:pPr>
    </w:lvl>
    <w:lvl w:ilvl="2" w:tplc="0409001B" w:tentative="1">
      <w:start w:val="1"/>
      <w:numFmt w:val="lowerRoman"/>
      <w:lvlText w:val="%3."/>
      <w:lvlJc w:val="right"/>
      <w:pPr>
        <w:ind w:left="3340" w:hanging="180"/>
      </w:pPr>
    </w:lvl>
    <w:lvl w:ilvl="3" w:tplc="0409000F" w:tentative="1">
      <w:start w:val="1"/>
      <w:numFmt w:val="decimal"/>
      <w:lvlText w:val="%4."/>
      <w:lvlJc w:val="left"/>
      <w:pPr>
        <w:ind w:left="4060" w:hanging="360"/>
      </w:pPr>
    </w:lvl>
    <w:lvl w:ilvl="4" w:tplc="04090019" w:tentative="1">
      <w:start w:val="1"/>
      <w:numFmt w:val="lowerLetter"/>
      <w:lvlText w:val="%5."/>
      <w:lvlJc w:val="left"/>
      <w:pPr>
        <w:ind w:left="4780" w:hanging="360"/>
      </w:pPr>
    </w:lvl>
    <w:lvl w:ilvl="5" w:tplc="0409001B" w:tentative="1">
      <w:start w:val="1"/>
      <w:numFmt w:val="lowerRoman"/>
      <w:lvlText w:val="%6."/>
      <w:lvlJc w:val="right"/>
      <w:pPr>
        <w:ind w:left="5500" w:hanging="180"/>
      </w:pPr>
    </w:lvl>
    <w:lvl w:ilvl="6" w:tplc="0409000F" w:tentative="1">
      <w:start w:val="1"/>
      <w:numFmt w:val="decimal"/>
      <w:lvlText w:val="%7."/>
      <w:lvlJc w:val="left"/>
      <w:pPr>
        <w:ind w:left="6220" w:hanging="360"/>
      </w:pPr>
    </w:lvl>
    <w:lvl w:ilvl="7" w:tplc="04090019" w:tentative="1">
      <w:start w:val="1"/>
      <w:numFmt w:val="lowerLetter"/>
      <w:lvlText w:val="%8."/>
      <w:lvlJc w:val="left"/>
      <w:pPr>
        <w:ind w:left="6940" w:hanging="360"/>
      </w:pPr>
    </w:lvl>
    <w:lvl w:ilvl="8" w:tplc="04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1" w15:restartNumberingAfterBreak="0">
    <w:nsid w:val="1FEE3267"/>
    <w:multiLevelType w:val="hybridMultilevel"/>
    <w:tmpl w:val="E214C2E4"/>
    <w:lvl w:ilvl="0" w:tplc="543293A6">
      <w:start w:val="1"/>
      <w:numFmt w:val="upperRoman"/>
      <w:lvlText w:val="%1."/>
      <w:lvlJc w:val="left"/>
      <w:pPr>
        <w:ind w:left="11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266F1EC9"/>
    <w:multiLevelType w:val="hybridMultilevel"/>
    <w:tmpl w:val="B49E7FFE"/>
    <w:lvl w:ilvl="0" w:tplc="1ED05A5A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3" w15:restartNumberingAfterBreak="0">
    <w:nsid w:val="26D149A8"/>
    <w:multiLevelType w:val="hybridMultilevel"/>
    <w:tmpl w:val="BA9C9996"/>
    <w:lvl w:ilvl="0" w:tplc="5F5232AE">
      <w:start w:val="1"/>
      <w:numFmt w:val="lowerLetter"/>
      <w:lvlText w:val="%1."/>
      <w:lvlJc w:val="left"/>
      <w:pPr>
        <w:ind w:left="1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0" w:hanging="360"/>
      </w:pPr>
    </w:lvl>
    <w:lvl w:ilvl="2" w:tplc="0409001B" w:tentative="1">
      <w:start w:val="1"/>
      <w:numFmt w:val="lowerRoman"/>
      <w:lvlText w:val="%3."/>
      <w:lvlJc w:val="right"/>
      <w:pPr>
        <w:ind w:left="3340" w:hanging="180"/>
      </w:pPr>
    </w:lvl>
    <w:lvl w:ilvl="3" w:tplc="0409000F" w:tentative="1">
      <w:start w:val="1"/>
      <w:numFmt w:val="decimal"/>
      <w:lvlText w:val="%4."/>
      <w:lvlJc w:val="left"/>
      <w:pPr>
        <w:ind w:left="4060" w:hanging="360"/>
      </w:pPr>
    </w:lvl>
    <w:lvl w:ilvl="4" w:tplc="04090019" w:tentative="1">
      <w:start w:val="1"/>
      <w:numFmt w:val="lowerLetter"/>
      <w:lvlText w:val="%5."/>
      <w:lvlJc w:val="left"/>
      <w:pPr>
        <w:ind w:left="4780" w:hanging="360"/>
      </w:pPr>
    </w:lvl>
    <w:lvl w:ilvl="5" w:tplc="0409001B" w:tentative="1">
      <w:start w:val="1"/>
      <w:numFmt w:val="lowerRoman"/>
      <w:lvlText w:val="%6."/>
      <w:lvlJc w:val="right"/>
      <w:pPr>
        <w:ind w:left="5500" w:hanging="180"/>
      </w:pPr>
    </w:lvl>
    <w:lvl w:ilvl="6" w:tplc="0409000F" w:tentative="1">
      <w:start w:val="1"/>
      <w:numFmt w:val="decimal"/>
      <w:lvlText w:val="%7."/>
      <w:lvlJc w:val="left"/>
      <w:pPr>
        <w:ind w:left="6220" w:hanging="360"/>
      </w:pPr>
    </w:lvl>
    <w:lvl w:ilvl="7" w:tplc="04090019" w:tentative="1">
      <w:start w:val="1"/>
      <w:numFmt w:val="lowerLetter"/>
      <w:lvlText w:val="%8."/>
      <w:lvlJc w:val="left"/>
      <w:pPr>
        <w:ind w:left="6940" w:hanging="360"/>
      </w:pPr>
    </w:lvl>
    <w:lvl w:ilvl="8" w:tplc="04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4" w15:restartNumberingAfterBreak="0">
    <w:nsid w:val="41DE3671"/>
    <w:multiLevelType w:val="multilevel"/>
    <w:tmpl w:val="80CCB04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1FB6CBC"/>
    <w:multiLevelType w:val="hybridMultilevel"/>
    <w:tmpl w:val="6DD602B8"/>
    <w:lvl w:ilvl="0" w:tplc="A26ED6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14235"/>
    <w:multiLevelType w:val="hybridMultilevel"/>
    <w:tmpl w:val="B49E7FFE"/>
    <w:lvl w:ilvl="0" w:tplc="1ED05A5A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7" w15:restartNumberingAfterBreak="0">
    <w:nsid w:val="48A06C8B"/>
    <w:multiLevelType w:val="hybridMultilevel"/>
    <w:tmpl w:val="2F926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7A4B0A"/>
    <w:multiLevelType w:val="hybridMultilevel"/>
    <w:tmpl w:val="9E7EC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161DE1"/>
    <w:multiLevelType w:val="hybridMultilevel"/>
    <w:tmpl w:val="D33C4334"/>
    <w:lvl w:ilvl="0" w:tplc="C3C63A10">
      <w:start w:val="1"/>
      <w:numFmt w:val="lowerRoman"/>
      <w:lvlText w:val="%1."/>
      <w:lvlJc w:val="left"/>
      <w:pPr>
        <w:ind w:left="11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2"/>
  </w:num>
  <w:num w:numId="5">
    <w:abstractNumId w:val="3"/>
  </w:num>
  <w:num w:numId="6">
    <w:abstractNumId w:val="7"/>
  </w:num>
  <w:num w:numId="7">
    <w:abstractNumId w:val="8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90B"/>
    <w:rsid w:val="000936EC"/>
    <w:rsid w:val="000C2B64"/>
    <w:rsid w:val="00133D4D"/>
    <w:rsid w:val="00264ABA"/>
    <w:rsid w:val="00274C31"/>
    <w:rsid w:val="002B2509"/>
    <w:rsid w:val="003204C5"/>
    <w:rsid w:val="0032580E"/>
    <w:rsid w:val="00360FBC"/>
    <w:rsid w:val="0046590B"/>
    <w:rsid w:val="00583989"/>
    <w:rsid w:val="005B2B35"/>
    <w:rsid w:val="00622031"/>
    <w:rsid w:val="006829E4"/>
    <w:rsid w:val="00683DA0"/>
    <w:rsid w:val="006A0EC7"/>
    <w:rsid w:val="006D3340"/>
    <w:rsid w:val="0070133E"/>
    <w:rsid w:val="00735D11"/>
    <w:rsid w:val="00751AD4"/>
    <w:rsid w:val="00784290"/>
    <w:rsid w:val="007C6200"/>
    <w:rsid w:val="007D0CB4"/>
    <w:rsid w:val="008146FF"/>
    <w:rsid w:val="00836FA8"/>
    <w:rsid w:val="00864CF1"/>
    <w:rsid w:val="009010DA"/>
    <w:rsid w:val="00973FE6"/>
    <w:rsid w:val="009B7EC7"/>
    <w:rsid w:val="009E63E0"/>
    <w:rsid w:val="009F0A62"/>
    <w:rsid w:val="00A274B3"/>
    <w:rsid w:val="00A60117"/>
    <w:rsid w:val="00C228D2"/>
    <w:rsid w:val="00C96669"/>
    <w:rsid w:val="00C96E4D"/>
    <w:rsid w:val="00CD099B"/>
    <w:rsid w:val="00CE5857"/>
    <w:rsid w:val="00D12241"/>
    <w:rsid w:val="00D652A6"/>
    <w:rsid w:val="00D76BB8"/>
    <w:rsid w:val="00D91CF0"/>
    <w:rsid w:val="00E9507D"/>
    <w:rsid w:val="00EF08BA"/>
    <w:rsid w:val="00F111DB"/>
    <w:rsid w:val="00F42AC5"/>
    <w:rsid w:val="00F714AB"/>
    <w:rsid w:val="00FA620F"/>
    <w:rsid w:val="00FB2EC3"/>
    <w:rsid w:val="00FC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4FAE02-AD02-40E1-B945-7118D6E7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EF08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29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29E4"/>
  </w:style>
  <w:style w:type="paragraph" w:styleId="Footer">
    <w:name w:val="footer"/>
    <w:basedOn w:val="Normal"/>
    <w:link w:val="FooterChar"/>
    <w:uiPriority w:val="99"/>
    <w:unhideWhenUsed/>
    <w:rsid w:val="006829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2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e.telegram.org/bots/tutorial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image" Target="media/image1.jpeg"/><Relationship Id="rId12" Type="http://schemas.openxmlformats.org/officeDocument/2006/relationships/hyperlink" Target="https://getcomposer.org/" TargetMode="External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4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image" Target="media/image13.jpeg"/><Relationship Id="rId10" Type="http://schemas.openxmlformats.org/officeDocument/2006/relationships/image" Target="media/image3.jpeg"/><Relationship Id="rId19" Type="http://schemas.openxmlformats.org/officeDocument/2006/relationships/hyperlink" Target="https://pm2.keymetrics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9</Pages>
  <Words>1413</Words>
  <Characters>8056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36</cp:revision>
  <dcterms:created xsi:type="dcterms:W3CDTF">2024-11-14T23:12:00Z</dcterms:created>
  <dcterms:modified xsi:type="dcterms:W3CDTF">2024-11-20T16:31:00Z</dcterms:modified>
</cp:coreProperties>
</file>